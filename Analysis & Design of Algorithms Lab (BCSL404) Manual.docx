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D8C" w:rsidRDefault="008800EA" w:rsidP="009231B8">
      <w:pPr>
        <w:pBdr>
          <w:top w:val="thinThickThinSmallGap" w:sz="24" w:space="1" w:color="auto"/>
          <w:left w:val="thinThickThinSmallGap" w:sz="24" w:space="21" w:color="auto"/>
          <w:bottom w:val="thinThickThinSmallGap" w:sz="24" w:space="0" w:color="auto"/>
          <w:right w:val="thinThickThinSmallGap" w:sz="24" w:space="4" w:color="auto"/>
        </w:pBdr>
        <w:spacing w:line="240" w:lineRule="auto"/>
        <w:jc w:val="center"/>
        <w:rPr>
          <w:rFonts w:ascii="Times New Roman" w:hAnsi="Times New Roman"/>
          <w:b/>
          <w:color w:val="0D0D0D"/>
          <w:sz w:val="28"/>
          <w:szCs w:val="28"/>
        </w:rPr>
      </w:pPr>
      <w:r w:rsidRPr="00976D8C">
        <w:rPr>
          <w:rFonts w:ascii="Times New Roman" w:hAnsi="Times New Roman"/>
          <w:b/>
          <w:color w:val="1F3864" w:themeColor="accent1" w:themeShade="80"/>
          <w:sz w:val="28"/>
          <w:szCs w:val="28"/>
        </w:rPr>
        <w:t>DAYANANDA SAGAR ACADEMY OF TECHNOLOGY AND MANAGEMENT</w:t>
      </w:r>
      <w:r>
        <w:rPr>
          <w:rFonts w:ascii="Times New Roman" w:hAnsi="Times New Roman"/>
          <w:b/>
          <w:color w:val="0D0D0D"/>
          <w:sz w:val="28"/>
          <w:szCs w:val="28"/>
        </w:rPr>
        <w:t xml:space="preserve">  </w:t>
      </w:r>
    </w:p>
    <w:p w:rsidR="008800EA" w:rsidRPr="009231B8" w:rsidRDefault="008800EA" w:rsidP="009231B8">
      <w:pPr>
        <w:pBdr>
          <w:top w:val="thinThickThinSmallGap" w:sz="24" w:space="1" w:color="auto"/>
          <w:left w:val="thinThickThinSmallGap" w:sz="24" w:space="21" w:color="auto"/>
          <w:bottom w:val="thinThickThinSmallGap" w:sz="24" w:space="0" w:color="auto"/>
          <w:right w:val="thinThickThinSmallGap" w:sz="24" w:space="4" w:color="auto"/>
        </w:pBdr>
        <w:spacing w:line="240" w:lineRule="auto"/>
        <w:jc w:val="center"/>
        <w:rPr>
          <w:rFonts w:ascii="Times New Roman" w:hAnsi="Times New Roman"/>
          <w:b/>
          <w:color w:val="0D0D0D"/>
          <w:sz w:val="24"/>
          <w:szCs w:val="24"/>
        </w:rPr>
      </w:pPr>
      <w:r>
        <w:rPr>
          <w:rFonts w:ascii="Times New Roman" w:hAnsi="Times New Roman"/>
          <w:b/>
          <w:color w:val="0D0D0D"/>
          <w:sz w:val="28"/>
          <w:szCs w:val="28"/>
        </w:rPr>
        <w:t xml:space="preserve">     </w:t>
      </w:r>
      <w:r w:rsidRPr="009231B8">
        <w:rPr>
          <w:rFonts w:ascii="Times New Roman" w:hAnsi="Times New Roman"/>
          <w:b/>
          <w:color w:val="0D0D0D"/>
          <w:sz w:val="24"/>
          <w:szCs w:val="24"/>
        </w:rPr>
        <w:t>(Affiliated to VTU, Belagavi and Approved by AICTE, New Delhi)</w:t>
      </w:r>
    </w:p>
    <w:p w:rsidR="008800EA" w:rsidRPr="009231B8" w:rsidRDefault="00A11DDB" w:rsidP="00976D8C">
      <w:pPr>
        <w:pBdr>
          <w:top w:val="thinThickThinSmallGap" w:sz="24" w:space="1" w:color="auto"/>
          <w:left w:val="thinThickThinSmallGap" w:sz="24" w:space="21" w:color="auto"/>
          <w:bottom w:val="thinThickThinSmallGap" w:sz="24" w:space="0" w:color="auto"/>
          <w:right w:val="thinThickThinSmallGap" w:sz="24" w:space="4" w:color="auto"/>
        </w:pBdr>
        <w:spacing w:line="240" w:lineRule="auto"/>
        <w:rPr>
          <w:rFonts w:ascii="Times New Roman" w:hAnsi="Times New Roman"/>
          <w:b/>
          <w:color w:val="0D0D0D"/>
          <w:sz w:val="24"/>
          <w:szCs w:val="24"/>
        </w:rPr>
      </w:pPr>
      <w:r>
        <w:rPr>
          <w:rFonts w:ascii="Times New Roman" w:hAnsi="Times New Roman"/>
          <w:b/>
          <w:noProof/>
          <w:color w:val="0D0D0D"/>
          <w:sz w:val="24"/>
          <w:szCs w:val="24"/>
          <w:lang w:val="en-IN" w:eastAsia="en-IN"/>
        </w:rPr>
        <w:pict>
          <v:shapetype id="_x0000_t32" coordsize="21600,21600" o:spt="32" o:oned="t" path="m,l21600,21600e" filled="f">
            <v:path arrowok="t" fillok="f" o:connecttype="none"/>
            <o:lock v:ext="edit" shapetype="t"/>
          </v:shapetype>
          <v:shape id="_x0000_s1027" type="#_x0000_t32" style="position:absolute;margin-left:532.35pt;margin-top:22.1pt;width:0;height:105.75pt;z-index:251661312" o:connectortype="straight" strokecolor="black [3213]" strokeweight="3pt">
            <v:shadow type="perspective" color="#7f7f7f [1601]" opacity=".5" offset="1pt" offset2="-1pt"/>
          </v:shape>
        </w:pict>
      </w:r>
      <w:r>
        <w:rPr>
          <w:rFonts w:ascii="Times New Roman" w:hAnsi="Times New Roman"/>
          <w:b/>
          <w:noProof/>
          <w:color w:val="0D0D0D"/>
          <w:sz w:val="24"/>
          <w:szCs w:val="24"/>
          <w:lang w:val="en-IN" w:eastAsia="en-IN"/>
        </w:rPr>
        <w:pict>
          <v:shape id="_x0000_s1029" type="#_x0000_t32" style="position:absolute;margin-left:532.35pt;margin-top:22.1pt;width:0;height:105.75pt;z-index:251663360" o:connectortype="straight"/>
        </w:pict>
      </w:r>
      <w:r>
        <w:rPr>
          <w:rFonts w:ascii="Times New Roman" w:hAnsi="Times New Roman"/>
          <w:b/>
          <w:noProof/>
          <w:color w:val="0D0D0D"/>
          <w:sz w:val="24"/>
          <w:szCs w:val="24"/>
          <w:lang w:val="en-IN" w:eastAsia="en-IN"/>
        </w:rPr>
        <w:pict>
          <v:shape id="_x0000_s1028" type="#_x0000_t32" style="position:absolute;margin-left:528.6pt;margin-top:22.1pt;width:0;height:105.75pt;z-index:251662336" o:connectortype="straight"/>
        </w:pict>
      </w:r>
      <w:r w:rsidR="00976D8C">
        <w:rPr>
          <w:rFonts w:ascii="Times New Roman" w:hAnsi="Times New Roman"/>
          <w:b/>
          <w:color w:val="0D0D0D"/>
          <w:sz w:val="24"/>
          <w:szCs w:val="24"/>
        </w:rPr>
        <w:t xml:space="preserve">                              </w:t>
      </w:r>
      <w:r w:rsidR="008800EA" w:rsidRPr="009231B8">
        <w:rPr>
          <w:rFonts w:ascii="Times New Roman" w:hAnsi="Times New Roman"/>
          <w:b/>
          <w:color w:val="0D0D0D"/>
          <w:sz w:val="24"/>
          <w:szCs w:val="24"/>
        </w:rPr>
        <w:t>Opp. Art of Living, Udayapura, Kanakapura Road, Bangalore- 560082</w:t>
      </w:r>
    </w:p>
    <w:p w:rsidR="008800EA" w:rsidRDefault="009231B8" w:rsidP="008800EA">
      <w:pPr>
        <w:pBdr>
          <w:top w:val="thinThickThinSmallGap" w:sz="24" w:space="1" w:color="auto"/>
          <w:left w:val="thinThickThinSmallGap" w:sz="24" w:space="21" w:color="auto"/>
          <w:bottom w:val="thinThickThinSmallGap" w:sz="24" w:space="0" w:color="auto"/>
          <w:right w:val="thinThickThinSmallGap" w:sz="24" w:space="4" w:color="auto"/>
        </w:pBdr>
        <w:spacing w:line="600" w:lineRule="auto"/>
        <w:rPr>
          <w:rFonts w:ascii="Times New Roman" w:hAnsi="Times New Roman"/>
          <w:b/>
          <w:color w:val="0D0D0D"/>
          <w:sz w:val="28"/>
          <w:szCs w:val="28"/>
        </w:rPr>
      </w:pPr>
      <w:r>
        <w:rPr>
          <w:rFonts w:ascii="Times New Roman" w:hAnsi="Times New Roman"/>
          <w:b/>
          <w:noProof/>
          <w:color w:val="0D0D0D"/>
          <w:sz w:val="28"/>
          <w:szCs w:val="28"/>
          <w:lang w:val="en-IN" w:eastAsia="en-IN"/>
        </w:rPr>
        <w:drawing>
          <wp:anchor distT="0" distB="0" distL="114300" distR="114300" simplePos="0" relativeHeight="251660288" behindDoc="0" locked="0" layoutInCell="1" allowOverlap="1">
            <wp:simplePos x="0" y="0"/>
            <wp:positionH relativeFrom="margin">
              <wp:posOffset>2493645</wp:posOffset>
            </wp:positionH>
            <wp:positionV relativeFrom="margin">
              <wp:posOffset>1181100</wp:posOffset>
            </wp:positionV>
            <wp:extent cx="1247775" cy="1019175"/>
            <wp:effectExtent l="19050" t="0" r="9525" b="0"/>
            <wp:wrapSquare wrapText="bothSides"/>
            <wp:docPr id="8" name="Google Shape;81;p2"/>
            <wp:cNvGraphicFramePr/>
            <a:graphic xmlns:a="http://schemas.openxmlformats.org/drawingml/2006/main">
              <a:graphicData uri="http://schemas.openxmlformats.org/drawingml/2006/picture">
                <pic:pic xmlns:pic="http://schemas.openxmlformats.org/drawingml/2006/picture">
                  <pic:nvPicPr>
                    <pic:cNvPr id="1" name="Google Shape;81;p2"/>
                    <pic:cNvPicPr preferRelativeResize="0"/>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1247775" cy="1019175"/>
                    </a:xfrm>
                    <a:prstGeom prst="rect">
                      <a:avLst/>
                    </a:prstGeom>
                    <a:noFill/>
                    <a:ln>
                      <a:noFill/>
                    </a:ln>
                  </pic:spPr>
                </pic:pic>
              </a:graphicData>
            </a:graphic>
          </wp:anchor>
        </w:drawing>
      </w:r>
    </w:p>
    <w:p w:rsidR="000E62CB" w:rsidRPr="008800EA" w:rsidRDefault="000E62CB" w:rsidP="008800EA">
      <w:pPr>
        <w:pBdr>
          <w:top w:val="thinThickThinSmallGap" w:sz="24" w:space="1" w:color="auto"/>
          <w:left w:val="thinThickThinSmallGap" w:sz="24" w:space="21" w:color="auto"/>
          <w:bottom w:val="thinThickThinSmallGap" w:sz="24" w:space="0" w:color="auto"/>
          <w:right w:val="thinThickThinSmallGap" w:sz="24" w:space="4" w:color="auto"/>
        </w:pBdr>
        <w:spacing w:line="600" w:lineRule="auto"/>
        <w:rPr>
          <w:rFonts w:ascii="Times New Roman" w:hAnsi="Times New Roman"/>
          <w:b/>
          <w:color w:val="0D0D0D"/>
          <w:sz w:val="28"/>
          <w:szCs w:val="28"/>
        </w:rPr>
      </w:pPr>
    </w:p>
    <w:p w:rsidR="008800EA" w:rsidRPr="00976D8C" w:rsidRDefault="009231B8" w:rsidP="009231B8">
      <w:pPr>
        <w:pBdr>
          <w:top w:val="thinThickThinSmallGap" w:sz="24" w:space="1" w:color="auto"/>
          <w:left w:val="thinThickThinSmallGap" w:sz="24" w:space="21" w:color="auto"/>
          <w:bottom w:val="thinThickThinSmallGap" w:sz="24" w:space="0" w:color="auto"/>
          <w:right w:val="thinThickThinSmallGap" w:sz="24" w:space="4" w:color="auto"/>
        </w:pBdr>
        <w:spacing w:line="240" w:lineRule="auto"/>
        <w:rPr>
          <w:rFonts w:ascii="Times New Roman" w:hAnsi="Times New Roman"/>
          <w:b/>
          <w:color w:val="C45911" w:themeColor="accent2" w:themeShade="BF"/>
          <w:sz w:val="28"/>
          <w:szCs w:val="28"/>
        </w:rPr>
      </w:pPr>
      <w:r>
        <w:rPr>
          <w:rFonts w:ascii="Times New Roman" w:hAnsi="Times New Roman"/>
          <w:b/>
          <w:color w:val="0D0D0D"/>
          <w:sz w:val="28"/>
          <w:szCs w:val="28"/>
        </w:rPr>
        <w:t xml:space="preserve">        </w:t>
      </w:r>
      <w:r w:rsidR="00981166">
        <w:rPr>
          <w:rFonts w:ascii="Times New Roman" w:hAnsi="Times New Roman"/>
          <w:b/>
          <w:color w:val="0D0D0D"/>
          <w:sz w:val="28"/>
          <w:szCs w:val="28"/>
        </w:rPr>
        <w:t xml:space="preserve">                   </w:t>
      </w:r>
      <w:r w:rsidR="008800EA" w:rsidRPr="00976D8C">
        <w:rPr>
          <w:rFonts w:ascii="Times New Roman" w:hAnsi="Times New Roman"/>
          <w:b/>
          <w:color w:val="C45911" w:themeColor="accent2" w:themeShade="BF"/>
          <w:sz w:val="28"/>
          <w:szCs w:val="28"/>
        </w:rPr>
        <w:t>Department of Information Science and Engineering</w:t>
      </w:r>
    </w:p>
    <w:p w:rsidR="008800EA" w:rsidRPr="008800EA" w:rsidRDefault="008800EA" w:rsidP="00FE5D25">
      <w:pPr>
        <w:pBdr>
          <w:top w:val="thinThickThinSmallGap" w:sz="24" w:space="1" w:color="auto"/>
          <w:left w:val="thinThickThinSmallGap" w:sz="24" w:space="21" w:color="auto"/>
          <w:bottom w:val="thinThickThinSmallGap" w:sz="24" w:space="0" w:color="auto"/>
          <w:right w:val="thinThickThinSmallGap" w:sz="24" w:space="4" w:color="auto"/>
        </w:pBdr>
        <w:spacing w:line="240" w:lineRule="auto"/>
        <w:rPr>
          <w:rFonts w:ascii="Times New Roman" w:hAnsi="Times New Roman"/>
          <w:b/>
          <w:color w:val="0D0D0D"/>
          <w:sz w:val="28"/>
          <w:szCs w:val="28"/>
        </w:rPr>
      </w:pPr>
      <w:r>
        <w:rPr>
          <w:rFonts w:ascii="Times New Roman" w:hAnsi="Times New Roman"/>
          <w:b/>
          <w:color w:val="0D0D0D"/>
          <w:sz w:val="28"/>
          <w:szCs w:val="28"/>
        </w:rPr>
        <w:t xml:space="preserve">      </w:t>
      </w:r>
      <w:r w:rsidR="00981166">
        <w:rPr>
          <w:rFonts w:ascii="Times New Roman" w:hAnsi="Times New Roman"/>
          <w:b/>
          <w:color w:val="0D0D0D"/>
          <w:sz w:val="28"/>
          <w:szCs w:val="28"/>
        </w:rPr>
        <w:t xml:space="preserve">    </w:t>
      </w:r>
      <w:r w:rsidR="009231B8">
        <w:rPr>
          <w:rFonts w:ascii="Times New Roman" w:hAnsi="Times New Roman"/>
          <w:b/>
          <w:color w:val="0D0D0D"/>
          <w:sz w:val="28"/>
          <w:szCs w:val="28"/>
        </w:rPr>
        <w:t xml:space="preserve">        </w:t>
      </w:r>
      <w:r w:rsidRPr="008800EA">
        <w:rPr>
          <w:rFonts w:ascii="Times New Roman" w:hAnsi="Times New Roman"/>
          <w:b/>
          <w:color w:val="0D0D0D"/>
          <w:sz w:val="28"/>
          <w:szCs w:val="28"/>
        </w:rPr>
        <w:t xml:space="preserve">3 </w:t>
      </w:r>
      <w:r w:rsidRPr="009231B8">
        <w:rPr>
          <w:rFonts w:ascii="Times New Roman" w:hAnsi="Times New Roman"/>
          <w:b/>
          <w:color w:val="0D0D0D"/>
          <w:sz w:val="24"/>
          <w:szCs w:val="24"/>
        </w:rPr>
        <w:t>Years Accredited by NBA, New Delhi (Validity: 1-07-2022 to 30-06-2025)</w:t>
      </w:r>
    </w:p>
    <w:p w:rsidR="008800EA" w:rsidRPr="00976D8C" w:rsidRDefault="00981166" w:rsidP="00981166">
      <w:pPr>
        <w:pBdr>
          <w:top w:val="thinThickThinSmallGap" w:sz="24" w:space="1" w:color="auto"/>
          <w:left w:val="thinThickThinSmallGap" w:sz="24" w:space="21" w:color="auto"/>
          <w:bottom w:val="thinThickThinSmallGap" w:sz="24" w:space="0" w:color="auto"/>
          <w:right w:val="thinThickThinSmallGap" w:sz="24" w:space="4" w:color="auto"/>
        </w:pBdr>
        <w:spacing w:line="240" w:lineRule="auto"/>
        <w:rPr>
          <w:rFonts w:ascii="Times New Roman" w:hAnsi="Times New Roman"/>
          <w:b/>
          <w:color w:val="FF0000"/>
          <w:sz w:val="28"/>
          <w:szCs w:val="28"/>
        </w:rPr>
      </w:pPr>
      <w:r>
        <w:rPr>
          <w:rFonts w:ascii="Times New Roman" w:hAnsi="Times New Roman"/>
          <w:b/>
          <w:color w:val="0D0D0D"/>
          <w:sz w:val="28"/>
          <w:szCs w:val="28"/>
        </w:rPr>
        <w:t xml:space="preserve">                        </w:t>
      </w:r>
      <w:r w:rsidR="008800EA" w:rsidRPr="00976D8C">
        <w:rPr>
          <w:rFonts w:ascii="Times New Roman" w:hAnsi="Times New Roman"/>
          <w:b/>
          <w:color w:val="FF0000"/>
          <w:sz w:val="28"/>
          <w:szCs w:val="28"/>
        </w:rPr>
        <w:t xml:space="preserve">Course Name: </w:t>
      </w:r>
      <w:r w:rsidR="000E62CB" w:rsidRPr="00976D8C">
        <w:rPr>
          <w:rFonts w:ascii="Times New Roman" w:hAnsi="Times New Roman"/>
          <w:b/>
          <w:color w:val="FF0000"/>
          <w:sz w:val="28"/>
          <w:szCs w:val="28"/>
        </w:rPr>
        <w:t>Analysis and Design of Algorithm Lab</w:t>
      </w:r>
      <w:r w:rsidRPr="00976D8C">
        <w:rPr>
          <w:rFonts w:ascii="Times New Roman" w:hAnsi="Times New Roman"/>
          <w:b/>
          <w:color w:val="FF0000"/>
          <w:sz w:val="28"/>
          <w:szCs w:val="28"/>
        </w:rPr>
        <w:t>oratory</w:t>
      </w:r>
    </w:p>
    <w:p w:rsidR="008800EA" w:rsidRDefault="00981166" w:rsidP="00981166">
      <w:pPr>
        <w:pBdr>
          <w:top w:val="thinThickThinSmallGap" w:sz="24" w:space="1" w:color="auto"/>
          <w:left w:val="thinThickThinSmallGap" w:sz="24" w:space="21" w:color="auto"/>
          <w:bottom w:val="thinThickThinSmallGap" w:sz="24" w:space="0" w:color="auto"/>
          <w:right w:val="thinThickThinSmallGap" w:sz="24" w:space="4" w:color="auto"/>
        </w:pBdr>
        <w:spacing w:line="240" w:lineRule="auto"/>
        <w:rPr>
          <w:rFonts w:ascii="Times New Roman" w:hAnsi="Times New Roman"/>
          <w:b/>
          <w:color w:val="0D0D0D"/>
          <w:sz w:val="28"/>
          <w:szCs w:val="28"/>
        </w:rPr>
      </w:pPr>
      <w:r>
        <w:rPr>
          <w:rFonts w:ascii="Times New Roman" w:hAnsi="Times New Roman"/>
          <w:b/>
          <w:color w:val="0D0D0D"/>
          <w:sz w:val="28"/>
          <w:szCs w:val="28"/>
        </w:rPr>
        <w:t xml:space="preserve">                                                      </w:t>
      </w:r>
      <w:r w:rsidR="000E62CB">
        <w:rPr>
          <w:rFonts w:ascii="Times New Roman" w:hAnsi="Times New Roman"/>
          <w:b/>
          <w:color w:val="0D0D0D"/>
          <w:sz w:val="28"/>
          <w:szCs w:val="28"/>
        </w:rPr>
        <w:t>Course Code: BCSL404</w:t>
      </w:r>
    </w:p>
    <w:p w:rsidR="000E62CB" w:rsidRPr="00976D8C" w:rsidRDefault="00981166" w:rsidP="008800EA">
      <w:pPr>
        <w:pBdr>
          <w:top w:val="thinThickThinSmallGap" w:sz="24" w:space="1" w:color="auto"/>
          <w:left w:val="thinThickThinSmallGap" w:sz="24" w:space="21" w:color="auto"/>
          <w:bottom w:val="thinThickThinSmallGap" w:sz="24" w:space="0" w:color="auto"/>
          <w:right w:val="thinThickThinSmallGap" w:sz="24" w:space="4" w:color="auto"/>
        </w:pBdr>
        <w:spacing w:line="600" w:lineRule="auto"/>
        <w:rPr>
          <w:rFonts w:ascii="Times New Roman" w:hAnsi="Times New Roman"/>
          <w:b/>
          <w:color w:val="5B9BD5" w:themeColor="accent5"/>
          <w:sz w:val="28"/>
          <w:szCs w:val="28"/>
        </w:rPr>
      </w:pPr>
      <w:r>
        <w:rPr>
          <w:rFonts w:ascii="Times New Roman" w:hAnsi="Times New Roman"/>
          <w:b/>
          <w:color w:val="0D0D0D"/>
          <w:sz w:val="28"/>
          <w:szCs w:val="28"/>
        </w:rPr>
        <w:t xml:space="preserve">                                                              </w:t>
      </w:r>
      <w:r w:rsidRPr="00976D8C">
        <w:rPr>
          <w:rFonts w:ascii="Times New Roman" w:hAnsi="Times New Roman"/>
          <w:b/>
          <w:color w:val="5B9BD5" w:themeColor="accent5"/>
          <w:sz w:val="28"/>
          <w:szCs w:val="28"/>
        </w:rPr>
        <w:t>Scheme:</w:t>
      </w:r>
      <w:r w:rsidR="00613AD9" w:rsidRPr="00976D8C">
        <w:rPr>
          <w:rFonts w:ascii="Times New Roman" w:hAnsi="Times New Roman"/>
          <w:b/>
          <w:color w:val="5B9BD5" w:themeColor="accent5"/>
          <w:sz w:val="28"/>
          <w:szCs w:val="28"/>
        </w:rPr>
        <w:t xml:space="preserve"> </w:t>
      </w:r>
      <w:r w:rsidRPr="00976D8C">
        <w:rPr>
          <w:rFonts w:ascii="Times New Roman" w:hAnsi="Times New Roman"/>
          <w:b/>
          <w:color w:val="5B9BD5" w:themeColor="accent5"/>
          <w:sz w:val="28"/>
          <w:szCs w:val="28"/>
        </w:rPr>
        <w:t>2022</w:t>
      </w:r>
    </w:p>
    <w:p w:rsidR="000E62CB" w:rsidRDefault="00FE5D25" w:rsidP="00FE5D25">
      <w:pPr>
        <w:pBdr>
          <w:top w:val="thinThickThinSmallGap" w:sz="24" w:space="1" w:color="auto"/>
          <w:left w:val="thinThickThinSmallGap" w:sz="24" w:space="21" w:color="auto"/>
          <w:bottom w:val="thinThickThinSmallGap" w:sz="24" w:space="0" w:color="auto"/>
          <w:right w:val="thinThickThinSmallGap" w:sz="24" w:space="4" w:color="auto"/>
        </w:pBdr>
        <w:spacing w:line="240" w:lineRule="auto"/>
        <w:rPr>
          <w:rFonts w:ascii="Times New Roman" w:hAnsi="Times New Roman"/>
          <w:b/>
          <w:color w:val="0D0D0D"/>
          <w:sz w:val="28"/>
          <w:szCs w:val="28"/>
        </w:rPr>
      </w:pPr>
      <w:r>
        <w:rPr>
          <w:rFonts w:ascii="Times New Roman" w:hAnsi="Times New Roman"/>
          <w:b/>
          <w:color w:val="0D0D0D"/>
          <w:sz w:val="28"/>
          <w:szCs w:val="28"/>
        </w:rPr>
        <w:t>Prepared by:</w:t>
      </w:r>
    </w:p>
    <w:p w:rsidR="00FE5D25" w:rsidRPr="009231B8" w:rsidRDefault="00FE5D25" w:rsidP="00FE5D25">
      <w:pPr>
        <w:pBdr>
          <w:top w:val="thinThickThinSmallGap" w:sz="24" w:space="1" w:color="auto"/>
          <w:left w:val="thinThickThinSmallGap" w:sz="24" w:space="21" w:color="auto"/>
          <w:bottom w:val="thinThickThinSmallGap" w:sz="24" w:space="0" w:color="auto"/>
          <w:right w:val="thinThickThinSmallGap" w:sz="24" w:space="4" w:color="auto"/>
        </w:pBdr>
        <w:spacing w:line="240" w:lineRule="auto"/>
        <w:rPr>
          <w:rFonts w:ascii="Times New Roman" w:hAnsi="Times New Roman"/>
          <w:b/>
          <w:color w:val="C00000"/>
        </w:rPr>
      </w:pPr>
      <w:r w:rsidRPr="009231B8">
        <w:rPr>
          <w:rFonts w:ascii="Times New Roman" w:hAnsi="Times New Roman"/>
          <w:b/>
          <w:color w:val="C00000"/>
        </w:rPr>
        <w:t>Mrs.Spoo</w:t>
      </w:r>
      <w:r w:rsidR="009231B8" w:rsidRPr="009231B8">
        <w:rPr>
          <w:rFonts w:ascii="Times New Roman" w:hAnsi="Times New Roman"/>
          <w:b/>
          <w:color w:val="C00000"/>
        </w:rPr>
        <w:t>r</w:t>
      </w:r>
      <w:r w:rsidRPr="009231B8">
        <w:rPr>
          <w:rFonts w:ascii="Times New Roman" w:hAnsi="Times New Roman"/>
          <w:b/>
          <w:color w:val="C00000"/>
        </w:rPr>
        <w:t>thi G S</w:t>
      </w:r>
    </w:p>
    <w:p w:rsidR="00FE5D25" w:rsidRPr="009231B8" w:rsidRDefault="00FE5D25" w:rsidP="00FE5D25">
      <w:pPr>
        <w:pBdr>
          <w:top w:val="thinThickThinSmallGap" w:sz="24" w:space="1" w:color="auto"/>
          <w:left w:val="thinThickThinSmallGap" w:sz="24" w:space="21" w:color="auto"/>
          <w:bottom w:val="thinThickThinSmallGap" w:sz="24" w:space="0" w:color="auto"/>
          <w:right w:val="thinThickThinSmallGap" w:sz="24" w:space="4" w:color="auto"/>
        </w:pBdr>
        <w:spacing w:line="240" w:lineRule="auto"/>
        <w:rPr>
          <w:rFonts w:ascii="Times New Roman" w:hAnsi="Times New Roman"/>
          <w:b/>
          <w:color w:val="0D0D0D"/>
        </w:rPr>
      </w:pPr>
      <w:r w:rsidRPr="009231B8">
        <w:rPr>
          <w:rFonts w:ascii="Times New Roman" w:hAnsi="Times New Roman"/>
          <w:b/>
          <w:color w:val="0D0D0D"/>
        </w:rPr>
        <w:t>Assistant Professor</w:t>
      </w:r>
    </w:p>
    <w:p w:rsidR="000E62CB" w:rsidRPr="009231B8" w:rsidRDefault="00FE5D25" w:rsidP="00FE5D25">
      <w:pPr>
        <w:pBdr>
          <w:top w:val="thinThickThinSmallGap" w:sz="24" w:space="1" w:color="auto"/>
          <w:left w:val="thinThickThinSmallGap" w:sz="24" w:space="21" w:color="auto"/>
          <w:bottom w:val="thinThickThinSmallGap" w:sz="24" w:space="0" w:color="auto"/>
          <w:right w:val="thinThickThinSmallGap" w:sz="24" w:space="4" w:color="auto"/>
        </w:pBdr>
        <w:spacing w:line="240" w:lineRule="auto"/>
        <w:rPr>
          <w:rFonts w:ascii="Times New Roman" w:hAnsi="Times New Roman"/>
          <w:b/>
          <w:color w:val="0D0D0D"/>
        </w:rPr>
      </w:pPr>
      <w:r w:rsidRPr="009231B8">
        <w:rPr>
          <w:rFonts w:ascii="Times New Roman" w:hAnsi="Times New Roman"/>
          <w:b/>
          <w:color w:val="0D0D0D"/>
        </w:rPr>
        <w:t>Department of Information Science and Engineering</w:t>
      </w:r>
    </w:p>
    <w:p w:rsidR="00FE5D25" w:rsidRPr="009231B8" w:rsidRDefault="00FE5D25" w:rsidP="00FE5D25">
      <w:pPr>
        <w:pBdr>
          <w:top w:val="thinThickThinSmallGap" w:sz="24" w:space="1" w:color="auto"/>
          <w:left w:val="thinThickThinSmallGap" w:sz="24" w:space="21" w:color="auto"/>
          <w:bottom w:val="thinThickThinSmallGap" w:sz="24" w:space="0" w:color="auto"/>
          <w:right w:val="thinThickThinSmallGap" w:sz="24" w:space="4" w:color="auto"/>
        </w:pBdr>
        <w:spacing w:line="240" w:lineRule="auto"/>
        <w:rPr>
          <w:rFonts w:ascii="Times New Roman" w:hAnsi="Times New Roman"/>
          <w:b/>
          <w:color w:val="0D0D0D"/>
        </w:rPr>
      </w:pPr>
      <w:r w:rsidRPr="009231B8">
        <w:rPr>
          <w:rFonts w:ascii="Times New Roman" w:hAnsi="Times New Roman"/>
          <w:b/>
          <w:color w:val="0D0D0D"/>
        </w:rPr>
        <w:t>Email:spoorthi-ise@dsatm.edu.in</w:t>
      </w:r>
    </w:p>
    <w:p w:rsidR="00FE5D25" w:rsidRPr="009231B8" w:rsidRDefault="009231B8" w:rsidP="00FE5D25">
      <w:pPr>
        <w:pBdr>
          <w:top w:val="thinThickThinSmallGap" w:sz="24" w:space="1" w:color="auto"/>
          <w:left w:val="thinThickThinSmallGap" w:sz="24" w:space="21" w:color="auto"/>
          <w:bottom w:val="thinThickThinSmallGap" w:sz="24" w:space="0" w:color="auto"/>
          <w:right w:val="thinThickThinSmallGap" w:sz="24" w:space="4" w:color="auto"/>
        </w:pBdr>
        <w:spacing w:line="240" w:lineRule="auto"/>
        <w:rPr>
          <w:rFonts w:ascii="Times New Roman" w:hAnsi="Times New Roman"/>
          <w:b/>
          <w:color w:val="C00000"/>
        </w:rPr>
      </w:pPr>
      <w:r w:rsidRPr="009231B8">
        <w:rPr>
          <w:rFonts w:ascii="Times New Roman" w:hAnsi="Times New Roman"/>
          <w:b/>
          <w:color w:val="C00000"/>
        </w:rPr>
        <w:t>Mrs.KavyaShree G M</w:t>
      </w:r>
    </w:p>
    <w:p w:rsidR="00FE5D25" w:rsidRPr="009231B8" w:rsidRDefault="00FE5D25" w:rsidP="00FE5D25">
      <w:pPr>
        <w:pBdr>
          <w:top w:val="thinThickThinSmallGap" w:sz="24" w:space="1" w:color="auto"/>
          <w:left w:val="thinThickThinSmallGap" w:sz="24" w:space="21" w:color="auto"/>
          <w:bottom w:val="thinThickThinSmallGap" w:sz="24" w:space="0" w:color="auto"/>
          <w:right w:val="thinThickThinSmallGap" w:sz="24" w:space="4" w:color="auto"/>
        </w:pBdr>
        <w:spacing w:line="240" w:lineRule="auto"/>
        <w:rPr>
          <w:rFonts w:ascii="Times New Roman" w:hAnsi="Times New Roman"/>
          <w:b/>
          <w:color w:val="0D0D0D"/>
        </w:rPr>
      </w:pPr>
      <w:r w:rsidRPr="009231B8">
        <w:rPr>
          <w:rFonts w:ascii="Times New Roman" w:hAnsi="Times New Roman"/>
          <w:b/>
          <w:color w:val="0D0D0D"/>
        </w:rPr>
        <w:t>Assistant Professor</w:t>
      </w:r>
    </w:p>
    <w:p w:rsidR="00FE5D25" w:rsidRPr="009231B8" w:rsidRDefault="00FE5D25" w:rsidP="00FE5D25">
      <w:pPr>
        <w:pBdr>
          <w:top w:val="thinThickThinSmallGap" w:sz="24" w:space="1" w:color="auto"/>
          <w:left w:val="thinThickThinSmallGap" w:sz="24" w:space="21" w:color="auto"/>
          <w:bottom w:val="thinThickThinSmallGap" w:sz="24" w:space="0" w:color="auto"/>
          <w:right w:val="thinThickThinSmallGap" w:sz="24" w:space="4" w:color="auto"/>
        </w:pBdr>
        <w:spacing w:line="240" w:lineRule="auto"/>
        <w:rPr>
          <w:rFonts w:ascii="Times New Roman" w:hAnsi="Times New Roman"/>
          <w:b/>
          <w:color w:val="0D0D0D"/>
        </w:rPr>
      </w:pPr>
      <w:r w:rsidRPr="009231B8">
        <w:rPr>
          <w:rFonts w:ascii="Times New Roman" w:hAnsi="Times New Roman"/>
          <w:b/>
          <w:color w:val="0D0D0D"/>
        </w:rPr>
        <w:t>Department of Information Science and Engineering</w:t>
      </w:r>
    </w:p>
    <w:p w:rsidR="009231B8" w:rsidRPr="009231B8" w:rsidRDefault="009231B8" w:rsidP="009231B8">
      <w:pPr>
        <w:pBdr>
          <w:top w:val="thinThickThinSmallGap" w:sz="24" w:space="1" w:color="auto"/>
          <w:left w:val="thinThickThinSmallGap" w:sz="24" w:space="21" w:color="auto"/>
          <w:bottom w:val="thinThickThinSmallGap" w:sz="24" w:space="0" w:color="auto"/>
          <w:right w:val="thinThickThinSmallGap" w:sz="24" w:space="4" w:color="auto"/>
        </w:pBdr>
        <w:spacing w:line="240" w:lineRule="auto"/>
        <w:rPr>
          <w:rFonts w:ascii="Times New Roman" w:hAnsi="Times New Roman"/>
          <w:b/>
          <w:color w:val="C00000"/>
        </w:rPr>
      </w:pPr>
      <w:r w:rsidRPr="009231B8">
        <w:rPr>
          <w:rFonts w:ascii="Times New Roman" w:hAnsi="Times New Roman"/>
          <w:b/>
          <w:color w:val="C00000"/>
        </w:rPr>
        <w:t>Mrs.Nikshepa T</w:t>
      </w:r>
    </w:p>
    <w:p w:rsidR="009231B8" w:rsidRPr="009231B8" w:rsidRDefault="009231B8" w:rsidP="009231B8">
      <w:pPr>
        <w:pBdr>
          <w:top w:val="thinThickThinSmallGap" w:sz="24" w:space="1" w:color="auto"/>
          <w:left w:val="thinThickThinSmallGap" w:sz="24" w:space="21" w:color="auto"/>
          <w:bottom w:val="thinThickThinSmallGap" w:sz="24" w:space="0" w:color="auto"/>
          <w:right w:val="thinThickThinSmallGap" w:sz="24" w:space="4" w:color="auto"/>
        </w:pBdr>
        <w:spacing w:line="240" w:lineRule="auto"/>
        <w:rPr>
          <w:rFonts w:ascii="Times New Roman" w:hAnsi="Times New Roman"/>
          <w:b/>
          <w:color w:val="0D0D0D"/>
        </w:rPr>
      </w:pPr>
      <w:r w:rsidRPr="009231B8">
        <w:rPr>
          <w:rFonts w:ascii="Times New Roman" w:hAnsi="Times New Roman"/>
          <w:b/>
          <w:color w:val="0D0D0D"/>
        </w:rPr>
        <w:t>Assistant Professor</w:t>
      </w:r>
    </w:p>
    <w:p w:rsidR="009231B8" w:rsidRDefault="009231B8" w:rsidP="009231B8">
      <w:pPr>
        <w:pBdr>
          <w:top w:val="thinThickThinSmallGap" w:sz="24" w:space="1" w:color="auto"/>
          <w:left w:val="thinThickThinSmallGap" w:sz="24" w:space="21" w:color="auto"/>
          <w:bottom w:val="thinThickThinSmallGap" w:sz="24" w:space="0" w:color="auto"/>
          <w:right w:val="thinThickThinSmallGap" w:sz="24" w:space="4" w:color="auto"/>
        </w:pBdr>
        <w:spacing w:line="240" w:lineRule="auto"/>
        <w:rPr>
          <w:rFonts w:ascii="Times New Roman" w:hAnsi="Times New Roman"/>
          <w:b/>
          <w:color w:val="0D0D0D"/>
        </w:rPr>
      </w:pPr>
      <w:r w:rsidRPr="009231B8">
        <w:rPr>
          <w:rFonts w:ascii="Times New Roman" w:hAnsi="Times New Roman"/>
          <w:b/>
          <w:color w:val="0D0D0D"/>
        </w:rPr>
        <w:t>Department of Information Science and Engineering</w:t>
      </w:r>
    </w:p>
    <w:p w:rsidR="00B63BAA" w:rsidRDefault="00B63BAA" w:rsidP="009231B8">
      <w:pPr>
        <w:pBdr>
          <w:top w:val="thinThickThinSmallGap" w:sz="24" w:space="1" w:color="auto"/>
          <w:left w:val="thinThickThinSmallGap" w:sz="24" w:space="21" w:color="auto"/>
          <w:bottom w:val="thinThickThinSmallGap" w:sz="24" w:space="0" w:color="auto"/>
          <w:right w:val="thinThickThinSmallGap" w:sz="24" w:space="4" w:color="auto"/>
        </w:pBdr>
        <w:spacing w:line="240" w:lineRule="auto"/>
        <w:rPr>
          <w:rFonts w:ascii="Times New Roman" w:hAnsi="Times New Roman"/>
          <w:b/>
          <w:color w:val="0D0D0D"/>
        </w:rPr>
      </w:pPr>
    </w:p>
    <w:p w:rsidR="00B63BAA" w:rsidRPr="009231B8" w:rsidRDefault="00B63BAA" w:rsidP="009231B8">
      <w:pPr>
        <w:pBdr>
          <w:top w:val="thinThickThinSmallGap" w:sz="24" w:space="1" w:color="auto"/>
          <w:left w:val="thinThickThinSmallGap" w:sz="24" w:space="21" w:color="auto"/>
          <w:bottom w:val="thinThickThinSmallGap" w:sz="24" w:space="0" w:color="auto"/>
          <w:right w:val="thinThickThinSmallGap" w:sz="24" w:space="4" w:color="auto"/>
        </w:pBdr>
        <w:spacing w:line="240" w:lineRule="auto"/>
        <w:rPr>
          <w:rFonts w:ascii="Times New Roman" w:hAnsi="Times New Roman"/>
          <w:b/>
          <w:color w:val="0D0D0D"/>
        </w:rPr>
      </w:pPr>
    </w:p>
    <w:p w:rsidR="00981166" w:rsidRDefault="00981166" w:rsidP="00613AD9">
      <w:pPr>
        <w:rPr>
          <w:rFonts w:ascii="Times New Roman" w:hAnsi="Times New Roman"/>
          <w:b/>
          <w:sz w:val="28"/>
          <w:szCs w:val="28"/>
          <w:u w:val="single"/>
        </w:rPr>
      </w:pPr>
    </w:p>
    <w:p w:rsidR="00981166" w:rsidRDefault="00981166" w:rsidP="0018343E">
      <w:pPr>
        <w:jc w:val="center"/>
        <w:rPr>
          <w:rFonts w:ascii="Times New Roman" w:hAnsi="Times New Roman"/>
          <w:b/>
          <w:sz w:val="28"/>
          <w:szCs w:val="28"/>
          <w:u w:val="single"/>
        </w:rPr>
      </w:pPr>
    </w:p>
    <w:p w:rsidR="0018343E" w:rsidRPr="00186BBB" w:rsidRDefault="0018343E" w:rsidP="0018343E">
      <w:pPr>
        <w:jc w:val="center"/>
        <w:rPr>
          <w:rFonts w:ascii="Times New Roman" w:hAnsi="Times New Roman"/>
          <w:b/>
          <w:sz w:val="28"/>
          <w:szCs w:val="28"/>
          <w:u w:val="single"/>
        </w:rPr>
      </w:pPr>
      <w:r w:rsidRPr="00186BBB">
        <w:rPr>
          <w:rFonts w:ascii="Times New Roman" w:hAnsi="Times New Roman"/>
          <w:b/>
          <w:sz w:val="28"/>
          <w:szCs w:val="28"/>
          <w:u w:val="single"/>
        </w:rPr>
        <w:t>DEPARTMENT OF INFORMATION SCIENCE AND ENGINEERING</w:t>
      </w:r>
    </w:p>
    <w:p w:rsidR="0018343E" w:rsidRPr="00186BBB" w:rsidRDefault="0018343E" w:rsidP="0018343E">
      <w:pPr>
        <w:spacing w:line="360" w:lineRule="auto"/>
        <w:ind w:left="270" w:hanging="270"/>
        <w:rPr>
          <w:rFonts w:ascii="Times New Roman" w:hAnsi="Times New Roman"/>
          <w:b/>
          <w:sz w:val="28"/>
          <w:szCs w:val="28"/>
        </w:rPr>
      </w:pPr>
    </w:p>
    <w:p w:rsidR="0018343E" w:rsidRPr="00186BBB" w:rsidRDefault="0018343E" w:rsidP="0018343E">
      <w:pPr>
        <w:spacing w:line="360" w:lineRule="auto"/>
        <w:rPr>
          <w:rFonts w:ascii="Times New Roman" w:hAnsi="Times New Roman"/>
          <w:b/>
          <w:sz w:val="28"/>
          <w:szCs w:val="28"/>
        </w:rPr>
      </w:pPr>
      <w:r w:rsidRPr="00186BBB">
        <w:rPr>
          <w:rFonts w:ascii="Times New Roman" w:hAnsi="Times New Roman"/>
          <w:b/>
          <w:sz w:val="28"/>
          <w:szCs w:val="28"/>
        </w:rPr>
        <w:t>Mission</w:t>
      </w:r>
    </w:p>
    <w:p w:rsidR="0018343E" w:rsidRPr="00186BBB" w:rsidRDefault="0018343E" w:rsidP="0018343E">
      <w:pPr>
        <w:spacing w:line="360" w:lineRule="auto"/>
        <w:jc w:val="both"/>
        <w:rPr>
          <w:rFonts w:ascii="Times New Roman" w:hAnsi="Times New Roman"/>
          <w:sz w:val="28"/>
          <w:szCs w:val="28"/>
        </w:rPr>
      </w:pPr>
      <w:r w:rsidRPr="00186BBB">
        <w:rPr>
          <w:rFonts w:ascii="Times New Roman" w:hAnsi="Times New Roman"/>
          <w:sz w:val="28"/>
          <w:szCs w:val="28"/>
        </w:rPr>
        <w:t>“The department aims to develop the best information science professionals who work creatively, communicate effectively and become technologically competent, also to mould them into good citizens by inculcating sense of ethical values in them”</w:t>
      </w:r>
    </w:p>
    <w:p w:rsidR="0018343E" w:rsidRPr="00186BBB" w:rsidRDefault="0018343E" w:rsidP="0018343E">
      <w:pPr>
        <w:spacing w:line="360" w:lineRule="auto"/>
        <w:rPr>
          <w:rFonts w:ascii="Times New Roman" w:hAnsi="Times New Roman"/>
          <w:b/>
          <w:sz w:val="28"/>
          <w:szCs w:val="28"/>
        </w:rPr>
      </w:pPr>
    </w:p>
    <w:p w:rsidR="0018343E" w:rsidRPr="00186BBB" w:rsidRDefault="0018343E" w:rsidP="0018343E">
      <w:pPr>
        <w:spacing w:line="360" w:lineRule="auto"/>
        <w:rPr>
          <w:rFonts w:ascii="Times New Roman" w:hAnsi="Times New Roman"/>
          <w:b/>
          <w:sz w:val="28"/>
          <w:szCs w:val="28"/>
        </w:rPr>
      </w:pPr>
      <w:r w:rsidRPr="00186BBB">
        <w:rPr>
          <w:rFonts w:ascii="Times New Roman" w:hAnsi="Times New Roman"/>
          <w:b/>
          <w:sz w:val="28"/>
          <w:szCs w:val="28"/>
        </w:rPr>
        <w:t>Vision</w:t>
      </w:r>
    </w:p>
    <w:p w:rsidR="0018343E" w:rsidRPr="00186BBB" w:rsidRDefault="0018343E" w:rsidP="0018343E">
      <w:pPr>
        <w:autoSpaceDE w:val="0"/>
        <w:autoSpaceDN w:val="0"/>
        <w:adjustRightInd w:val="0"/>
        <w:spacing w:line="360" w:lineRule="auto"/>
        <w:jc w:val="both"/>
        <w:rPr>
          <w:rFonts w:ascii="Times New Roman" w:hAnsi="Times New Roman"/>
          <w:color w:val="000000"/>
          <w:sz w:val="28"/>
          <w:szCs w:val="28"/>
        </w:rPr>
      </w:pPr>
      <w:r w:rsidRPr="00186BBB">
        <w:rPr>
          <w:rFonts w:ascii="Times New Roman" w:hAnsi="Times New Roman"/>
          <w:sz w:val="28"/>
          <w:szCs w:val="28"/>
        </w:rPr>
        <w:t>“To meet the educational, research and service needs of the region through collaboration with academic and technical institutions,</w:t>
      </w:r>
      <w:r w:rsidRPr="00186BBB">
        <w:rPr>
          <w:rFonts w:ascii="Times New Roman" w:hAnsi="Times New Roman"/>
          <w:color w:val="000000"/>
          <w:sz w:val="28"/>
          <w:szCs w:val="28"/>
        </w:rPr>
        <w:t xml:space="preserve"> business and government agencies and cultural organizations, thereby providing a platform that encourages students and staff to</w:t>
      </w:r>
    </w:p>
    <w:p w:rsidR="0018343E" w:rsidRPr="00186BBB" w:rsidRDefault="0018343E" w:rsidP="0018343E">
      <w:pPr>
        <w:spacing w:line="360" w:lineRule="auto"/>
        <w:jc w:val="both"/>
        <w:rPr>
          <w:rFonts w:ascii="Times New Roman" w:hAnsi="Times New Roman"/>
          <w:color w:val="000000"/>
          <w:sz w:val="28"/>
          <w:szCs w:val="28"/>
        </w:rPr>
      </w:pPr>
      <w:r w:rsidRPr="00186BBB">
        <w:rPr>
          <w:rFonts w:ascii="Times New Roman" w:hAnsi="Times New Roman"/>
          <w:color w:val="000000"/>
          <w:sz w:val="28"/>
          <w:szCs w:val="28"/>
        </w:rPr>
        <w:t>Continue their intellectual and professional growth”</w:t>
      </w:r>
    </w:p>
    <w:p w:rsidR="0018343E" w:rsidRPr="00186BBB" w:rsidRDefault="0018343E" w:rsidP="0018343E">
      <w:pPr>
        <w:rPr>
          <w:rFonts w:ascii="Times New Roman" w:hAnsi="Times New Roman"/>
          <w:sz w:val="28"/>
          <w:szCs w:val="28"/>
        </w:rPr>
      </w:pPr>
    </w:p>
    <w:p w:rsidR="0018343E" w:rsidRDefault="0018343E" w:rsidP="0018343E"/>
    <w:p w:rsidR="0018343E" w:rsidRDefault="0018343E" w:rsidP="0018343E"/>
    <w:p w:rsidR="0018343E" w:rsidRDefault="0018343E" w:rsidP="0018343E"/>
    <w:p w:rsidR="0018343E" w:rsidRDefault="0018343E" w:rsidP="0018343E"/>
    <w:p w:rsidR="0018343E" w:rsidRDefault="0018343E" w:rsidP="0018343E"/>
    <w:p w:rsidR="0018343E" w:rsidRDefault="0018343E" w:rsidP="0018343E"/>
    <w:p w:rsidR="0018343E" w:rsidRDefault="0018343E" w:rsidP="0018343E"/>
    <w:p w:rsidR="0018343E" w:rsidRDefault="0018343E" w:rsidP="0018343E"/>
    <w:p w:rsidR="0018343E" w:rsidRDefault="00FE5D25" w:rsidP="00FE5D25">
      <w:pPr>
        <w:autoSpaceDE w:val="0"/>
        <w:autoSpaceDN w:val="0"/>
        <w:adjustRightInd w:val="0"/>
        <w:spacing w:after="0" w:line="240" w:lineRule="auto"/>
        <w:ind w:left="1180"/>
        <w:rPr>
          <w:rFonts w:ascii="Times New Roman" w:hAnsi="Times New Roman"/>
          <w:b/>
          <w:bCs/>
          <w:sz w:val="28"/>
          <w:szCs w:val="28"/>
        </w:rPr>
      </w:pPr>
      <w:r>
        <w:rPr>
          <w:rFonts w:ascii="Times New Roman" w:hAnsi="Times New Roman"/>
          <w:b/>
          <w:bCs/>
          <w:sz w:val="28"/>
          <w:szCs w:val="28"/>
        </w:rPr>
        <w:t xml:space="preserve">                                                </w:t>
      </w:r>
    </w:p>
    <w:tbl>
      <w:tblPr>
        <w:tblW w:w="10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92"/>
        <w:gridCol w:w="8100"/>
        <w:gridCol w:w="1072"/>
      </w:tblGrid>
      <w:tr w:rsidR="002E04E2" w:rsidRPr="0087236A" w:rsidTr="0018175D">
        <w:trPr>
          <w:trHeight w:val="558"/>
          <w:jc w:val="center"/>
        </w:trPr>
        <w:tc>
          <w:tcPr>
            <w:tcW w:w="8992" w:type="dxa"/>
            <w:gridSpan w:val="2"/>
            <w:vAlign w:val="center"/>
          </w:tcPr>
          <w:p w:rsidR="002E04E2" w:rsidRPr="0087236A" w:rsidRDefault="002E04E2" w:rsidP="00B63BAA">
            <w:pPr>
              <w:spacing w:before="100" w:beforeAutospacing="1" w:after="100" w:afterAutospacing="1"/>
              <w:rPr>
                <w:b/>
                <w:szCs w:val="28"/>
              </w:rPr>
            </w:pPr>
            <w:r>
              <w:rPr>
                <w:b/>
                <w:noProof/>
                <w:szCs w:val="28"/>
                <w:lang w:val="en-IN" w:eastAsia="en-IN"/>
              </w:rPr>
              <w:lastRenderedPageBreak/>
              <w:pict>
                <v:shape id="_x0000_s1030" type="#_x0000_t32" style="position:absolute;margin-left:356.9pt;margin-top:.1pt;width:.75pt;height:111.3pt;z-index:251664384" o:connectortype="straight"/>
              </w:pict>
            </w:r>
            <w:r w:rsidR="00B63BAA">
              <w:rPr>
                <w:b/>
                <w:sz w:val="28"/>
                <w:szCs w:val="28"/>
              </w:rPr>
              <w:t xml:space="preserve">          </w:t>
            </w:r>
            <w:r w:rsidRPr="006A4D50">
              <w:rPr>
                <w:b/>
                <w:sz w:val="28"/>
                <w:szCs w:val="28"/>
              </w:rPr>
              <w:t>Analysis &amp; Design of Algorithms Lab</w:t>
            </w:r>
            <w:r w:rsidR="00B63BAA">
              <w:rPr>
                <w:b/>
                <w:sz w:val="28"/>
                <w:szCs w:val="28"/>
              </w:rPr>
              <w:t>oratory</w:t>
            </w:r>
            <w:r w:rsidRPr="006A4D50">
              <w:rPr>
                <w:b/>
                <w:sz w:val="28"/>
                <w:szCs w:val="28"/>
              </w:rPr>
              <w:t xml:space="preserve"> </w:t>
            </w:r>
            <w:r w:rsidR="00B63BAA">
              <w:rPr>
                <w:rFonts w:ascii="Times New Roman" w:eastAsia="Times New Roman" w:hAnsi="Times New Roman"/>
                <w:b/>
                <w:sz w:val="28"/>
                <w:szCs w:val="28"/>
              </w:rPr>
              <w:t xml:space="preserve">                           </w:t>
            </w:r>
            <w:r w:rsidR="006A4D50" w:rsidRPr="00B63BAA">
              <w:rPr>
                <w:b/>
                <w:sz w:val="24"/>
                <w:szCs w:val="24"/>
              </w:rPr>
              <w:t>Semester</w:t>
            </w:r>
            <w:r w:rsidRPr="00B63BAA">
              <w:rPr>
                <w:b/>
                <w:sz w:val="24"/>
                <w:szCs w:val="24"/>
              </w:rPr>
              <w:t xml:space="preserve"> </w:t>
            </w:r>
            <w:r>
              <w:rPr>
                <w:b/>
                <w:szCs w:val="28"/>
              </w:rPr>
              <w:t xml:space="preserve">                                                                                          </w:t>
            </w:r>
            <w:r w:rsidR="006A4D50">
              <w:rPr>
                <w:b/>
                <w:szCs w:val="28"/>
              </w:rPr>
              <w:t xml:space="preserve">                        </w:t>
            </w:r>
          </w:p>
        </w:tc>
        <w:tc>
          <w:tcPr>
            <w:tcW w:w="1072" w:type="dxa"/>
            <w:vAlign w:val="center"/>
          </w:tcPr>
          <w:p w:rsidR="002E04E2" w:rsidRPr="00B63BAA" w:rsidRDefault="002E04E2" w:rsidP="003B0EFD">
            <w:pPr>
              <w:jc w:val="center"/>
              <w:rPr>
                <w:b/>
                <w:sz w:val="24"/>
                <w:szCs w:val="24"/>
              </w:rPr>
            </w:pPr>
            <w:r w:rsidRPr="00B63BAA">
              <w:rPr>
                <w:b/>
                <w:sz w:val="24"/>
                <w:szCs w:val="24"/>
              </w:rPr>
              <w:t>4</w:t>
            </w:r>
          </w:p>
        </w:tc>
      </w:tr>
      <w:tr w:rsidR="006A4D50" w:rsidRPr="0087236A" w:rsidTr="0018175D">
        <w:trPr>
          <w:trHeight w:val="410"/>
          <w:jc w:val="center"/>
        </w:trPr>
        <w:tc>
          <w:tcPr>
            <w:tcW w:w="8992" w:type="dxa"/>
            <w:gridSpan w:val="2"/>
            <w:vAlign w:val="center"/>
          </w:tcPr>
          <w:p w:rsidR="006A4D50" w:rsidRPr="00B63BAA" w:rsidRDefault="006A4D50" w:rsidP="006A4D50">
            <w:pPr>
              <w:spacing w:before="100" w:beforeAutospacing="1" w:after="100" w:afterAutospacing="1"/>
              <w:rPr>
                <w:b/>
                <w:sz w:val="24"/>
                <w:szCs w:val="24"/>
              </w:rPr>
            </w:pPr>
            <w:r w:rsidRPr="00B63BAA">
              <w:rPr>
                <w:b/>
                <w:noProof/>
                <w:sz w:val="24"/>
                <w:szCs w:val="24"/>
                <w:lang w:val="en-IN" w:eastAsia="en-IN"/>
              </w:rPr>
              <w:pict>
                <v:shape id="_x0000_s1032" type="#_x0000_t32" style="position:absolute;margin-left:165.35pt;margin-top:-.05pt;width:2.25pt;height:112.8pt;z-index:251665408;mso-position-horizontal-relative:text;mso-position-vertical-relative:text" o:connectortype="straight"/>
              </w:pict>
            </w:r>
            <w:r w:rsidRPr="00B63BAA">
              <w:rPr>
                <w:b/>
                <w:sz w:val="24"/>
                <w:szCs w:val="24"/>
              </w:rPr>
              <w:t>Course Code                                                                    BCSL404</w:t>
            </w:r>
            <w:r w:rsidR="00B63BAA">
              <w:rPr>
                <w:b/>
                <w:sz w:val="24"/>
                <w:szCs w:val="24"/>
              </w:rPr>
              <w:t xml:space="preserve">                            CIE Marks</w:t>
            </w:r>
          </w:p>
        </w:tc>
        <w:tc>
          <w:tcPr>
            <w:tcW w:w="1072" w:type="dxa"/>
            <w:vAlign w:val="center"/>
          </w:tcPr>
          <w:p w:rsidR="006A4D50" w:rsidRPr="00B63BAA" w:rsidRDefault="006A4D50" w:rsidP="003B0EFD">
            <w:pPr>
              <w:jc w:val="center"/>
              <w:rPr>
                <w:b/>
                <w:sz w:val="24"/>
                <w:szCs w:val="24"/>
              </w:rPr>
            </w:pPr>
            <w:r w:rsidRPr="00B63BAA">
              <w:rPr>
                <w:b/>
                <w:sz w:val="24"/>
                <w:szCs w:val="24"/>
              </w:rPr>
              <w:t>50</w:t>
            </w:r>
          </w:p>
        </w:tc>
      </w:tr>
      <w:tr w:rsidR="006A4D50" w:rsidRPr="0087236A" w:rsidTr="006A4D50">
        <w:trPr>
          <w:trHeight w:val="561"/>
          <w:jc w:val="center"/>
        </w:trPr>
        <w:tc>
          <w:tcPr>
            <w:tcW w:w="8992" w:type="dxa"/>
            <w:gridSpan w:val="2"/>
            <w:vAlign w:val="center"/>
          </w:tcPr>
          <w:p w:rsidR="006A4D50" w:rsidRPr="00B63BAA" w:rsidRDefault="006A4D50" w:rsidP="006A4D50">
            <w:pPr>
              <w:spacing w:before="100" w:beforeAutospacing="1" w:after="100" w:afterAutospacing="1"/>
              <w:rPr>
                <w:b/>
                <w:sz w:val="24"/>
                <w:szCs w:val="24"/>
              </w:rPr>
            </w:pPr>
            <w:r w:rsidRPr="00B63BAA">
              <w:rPr>
                <w:b/>
                <w:sz w:val="24"/>
                <w:szCs w:val="24"/>
              </w:rPr>
              <w:t xml:space="preserve">Teaching Hours/Weeks(L:T:P:S)                                    0:0:2:0 </w:t>
            </w:r>
            <w:r w:rsidR="00B63BAA">
              <w:rPr>
                <w:b/>
                <w:sz w:val="24"/>
                <w:szCs w:val="24"/>
              </w:rPr>
              <w:t xml:space="preserve">                            SEE Marks</w:t>
            </w:r>
          </w:p>
        </w:tc>
        <w:tc>
          <w:tcPr>
            <w:tcW w:w="1072" w:type="dxa"/>
            <w:vAlign w:val="center"/>
          </w:tcPr>
          <w:p w:rsidR="006A4D50" w:rsidRPr="00B63BAA" w:rsidRDefault="006A4D50" w:rsidP="003B0EFD">
            <w:pPr>
              <w:jc w:val="center"/>
              <w:rPr>
                <w:b/>
                <w:sz w:val="24"/>
                <w:szCs w:val="24"/>
              </w:rPr>
            </w:pPr>
            <w:r w:rsidRPr="00B63BAA">
              <w:rPr>
                <w:b/>
                <w:sz w:val="24"/>
                <w:szCs w:val="24"/>
              </w:rPr>
              <w:t>50</w:t>
            </w:r>
          </w:p>
        </w:tc>
      </w:tr>
      <w:tr w:rsidR="006A4D50" w:rsidRPr="0087236A" w:rsidTr="006A4D50">
        <w:trPr>
          <w:trHeight w:val="554"/>
          <w:jc w:val="center"/>
        </w:trPr>
        <w:tc>
          <w:tcPr>
            <w:tcW w:w="8992" w:type="dxa"/>
            <w:gridSpan w:val="2"/>
            <w:vAlign w:val="center"/>
          </w:tcPr>
          <w:p w:rsidR="006A4D50" w:rsidRPr="00B63BAA" w:rsidRDefault="00B63BAA" w:rsidP="00B63BAA">
            <w:pPr>
              <w:spacing w:before="100" w:beforeAutospacing="1" w:after="100" w:afterAutospacing="1"/>
              <w:rPr>
                <w:b/>
                <w:sz w:val="24"/>
                <w:szCs w:val="24"/>
              </w:rPr>
            </w:pPr>
            <w:r w:rsidRPr="00B63BAA">
              <w:rPr>
                <w:b/>
                <w:sz w:val="24"/>
                <w:szCs w:val="24"/>
              </w:rPr>
              <w:t>Credits                                                                                     01</w:t>
            </w:r>
            <w:r>
              <w:rPr>
                <w:b/>
                <w:sz w:val="24"/>
                <w:szCs w:val="24"/>
              </w:rPr>
              <w:t xml:space="preserve">                                 Exam Hours</w:t>
            </w:r>
          </w:p>
        </w:tc>
        <w:tc>
          <w:tcPr>
            <w:tcW w:w="1072" w:type="dxa"/>
            <w:vAlign w:val="center"/>
          </w:tcPr>
          <w:p w:rsidR="006A4D50" w:rsidRPr="00B63BAA" w:rsidRDefault="006A4D50" w:rsidP="003B0EFD">
            <w:pPr>
              <w:jc w:val="center"/>
              <w:rPr>
                <w:b/>
                <w:sz w:val="24"/>
                <w:szCs w:val="24"/>
              </w:rPr>
            </w:pPr>
            <w:r w:rsidRPr="00B63BAA">
              <w:rPr>
                <w:b/>
                <w:sz w:val="24"/>
                <w:szCs w:val="24"/>
              </w:rPr>
              <w:t>2</w:t>
            </w:r>
          </w:p>
        </w:tc>
      </w:tr>
      <w:tr w:rsidR="006A4D50" w:rsidRPr="0087236A" w:rsidTr="006A4D50">
        <w:trPr>
          <w:trHeight w:val="548"/>
          <w:jc w:val="center"/>
        </w:trPr>
        <w:tc>
          <w:tcPr>
            <w:tcW w:w="8992" w:type="dxa"/>
            <w:gridSpan w:val="2"/>
            <w:vAlign w:val="center"/>
          </w:tcPr>
          <w:p w:rsidR="006A4D50" w:rsidRPr="00B63BAA" w:rsidRDefault="00B63BAA" w:rsidP="00B63BAA">
            <w:pPr>
              <w:spacing w:before="100" w:beforeAutospacing="1" w:after="100" w:afterAutospacing="1"/>
              <w:rPr>
                <w:b/>
                <w:sz w:val="24"/>
                <w:szCs w:val="24"/>
              </w:rPr>
            </w:pPr>
            <w:r w:rsidRPr="00B63BAA">
              <w:rPr>
                <w:b/>
                <w:sz w:val="24"/>
                <w:szCs w:val="24"/>
              </w:rPr>
              <w:t xml:space="preserve">Examination type (SEE)                                                      </w:t>
            </w:r>
            <w:r>
              <w:rPr>
                <w:b/>
                <w:sz w:val="24"/>
                <w:szCs w:val="24"/>
              </w:rPr>
              <w:t xml:space="preserve">              </w:t>
            </w:r>
            <w:r w:rsidRPr="00B63BAA">
              <w:rPr>
                <w:b/>
                <w:sz w:val="24"/>
                <w:szCs w:val="24"/>
              </w:rPr>
              <w:t>Practical</w:t>
            </w:r>
          </w:p>
        </w:tc>
        <w:tc>
          <w:tcPr>
            <w:tcW w:w="1072" w:type="dxa"/>
            <w:vAlign w:val="center"/>
          </w:tcPr>
          <w:p w:rsidR="006A4D50" w:rsidRPr="0087236A" w:rsidRDefault="006A4D50" w:rsidP="003B0EFD">
            <w:pPr>
              <w:jc w:val="center"/>
              <w:rPr>
                <w:b/>
                <w:szCs w:val="28"/>
              </w:rPr>
            </w:pPr>
          </w:p>
        </w:tc>
      </w:tr>
      <w:tr w:rsidR="006A4D50" w:rsidRPr="0087236A" w:rsidTr="00085F92">
        <w:trPr>
          <w:trHeight w:val="854"/>
          <w:jc w:val="center"/>
        </w:trPr>
        <w:tc>
          <w:tcPr>
            <w:tcW w:w="10064" w:type="dxa"/>
            <w:gridSpan w:val="3"/>
            <w:vAlign w:val="center"/>
          </w:tcPr>
          <w:p w:rsidR="006A4D50" w:rsidRDefault="00B63BAA" w:rsidP="00B63BAA">
            <w:pPr>
              <w:rPr>
                <w:b/>
                <w:szCs w:val="28"/>
              </w:rPr>
            </w:pPr>
            <w:r>
              <w:rPr>
                <w:b/>
                <w:szCs w:val="28"/>
              </w:rPr>
              <w:t>Course objectives:</w:t>
            </w:r>
          </w:p>
          <w:p w:rsidR="00B63BAA" w:rsidRDefault="00B63BAA" w:rsidP="00B63BAA">
            <w:pPr>
              <w:pStyle w:val="ListParagraph"/>
              <w:numPr>
                <w:ilvl w:val="0"/>
                <w:numId w:val="25"/>
              </w:numPr>
              <w:rPr>
                <w:b/>
                <w:szCs w:val="28"/>
              </w:rPr>
            </w:pPr>
            <w:r>
              <w:rPr>
                <w:b/>
                <w:szCs w:val="28"/>
              </w:rPr>
              <w:t>To design and implement various algorithms in C/C++ programming using suitable development tools to address different computational challenges.</w:t>
            </w:r>
          </w:p>
          <w:p w:rsidR="00B63BAA" w:rsidRDefault="00B63BAA" w:rsidP="00B63BAA">
            <w:pPr>
              <w:pStyle w:val="ListParagraph"/>
              <w:numPr>
                <w:ilvl w:val="0"/>
                <w:numId w:val="25"/>
              </w:numPr>
              <w:rPr>
                <w:b/>
                <w:szCs w:val="28"/>
              </w:rPr>
            </w:pPr>
            <w:r>
              <w:rPr>
                <w:b/>
                <w:szCs w:val="28"/>
              </w:rPr>
              <w:t>To apply</w:t>
            </w:r>
            <w:r w:rsidR="002E7305">
              <w:rPr>
                <w:b/>
                <w:szCs w:val="28"/>
              </w:rPr>
              <w:t xml:space="preserve"> diverse design strategies for effective problem-solving.</w:t>
            </w:r>
          </w:p>
          <w:p w:rsidR="002E7305" w:rsidRPr="00B63BAA" w:rsidRDefault="002E7305" w:rsidP="00B63BAA">
            <w:pPr>
              <w:pStyle w:val="ListParagraph"/>
              <w:numPr>
                <w:ilvl w:val="0"/>
                <w:numId w:val="25"/>
              </w:numPr>
              <w:rPr>
                <w:b/>
                <w:szCs w:val="28"/>
              </w:rPr>
            </w:pPr>
            <w:r>
              <w:rPr>
                <w:b/>
                <w:szCs w:val="28"/>
              </w:rPr>
              <w:t>To measure and compare the performance of different algorithms to determine their efficiency and suitability for specific tasks.</w:t>
            </w:r>
          </w:p>
        </w:tc>
      </w:tr>
      <w:tr w:rsidR="0018343E" w:rsidRPr="0087236A" w:rsidTr="006A4D50">
        <w:trPr>
          <w:trHeight w:val="854"/>
          <w:jc w:val="center"/>
        </w:trPr>
        <w:tc>
          <w:tcPr>
            <w:tcW w:w="892" w:type="dxa"/>
            <w:vAlign w:val="center"/>
          </w:tcPr>
          <w:p w:rsidR="0018343E" w:rsidRPr="0087236A" w:rsidRDefault="0018343E" w:rsidP="003B0EFD">
            <w:pPr>
              <w:spacing w:before="100" w:beforeAutospacing="1" w:after="100" w:afterAutospacing="1"/>
              <w:jc w:val="center"/>
              <w:rPr>
                <w:b/>
                <w:szCs w:val="28"/>
              </w:rPr>
            </w:pPr>
            <w:r w:rsidRPr="0087236A">
              <w:rPr>
                <w:b/>
                <w:szCs w:val="28"/>
              </w:rPr>
              <w:t>S.NO</w:t>
            </w:r>
          </w:p>
        </w:tc>
        <w:tc>
          <w:tcPr>
            <w:tcW w:w="8100" w:type="dxa"/>
            <w:vAlign w:val="center"/>
          </w:tcPr>
          <w:p w:rsidR="0018343E" w:rsidRPr="0087236A" w:rsidRDefault="0018343E" w:rsidP="003B0EFD">
            <w:pPr>
              <w:spacing w:before="100" w:beforeAutospacing="1" w:after="100" w:afterAutospacing="1"/>
              <w:jc w:val="center"/>
              <w:rPr>
                <w:b/>
                <w:szCs w:val="28"/>
              </w:rPr>
            </w:pPr>
            <w:r w:rsidRPr="0087236A">
              <w:rPr>
                <w:b/>
                <w:szCs w:val="28"/>
              </w:rPr>
              <w:t>EXPERIMENTS</w:t>
            </w:r>
          </w:p>
        </w:tc>
        <w:tc>
          <w:tcPr>
            <w:tcW w:w="1072" w:type="dxa"/>
            <w:vAlign w:val="center"/>
          </w:tcPr>
          <w:p w:rsidR="0018343E" w:rsidRPr="0087236A" w:rsidRDefault="0018343E" w:rsidP="003B0EFD">
            <w:pPr>
              <w:jc w:val="center"/>
              <w:rPr>
                <w:b/>
                <w:szCs w:val="28"/>
              </w:rPr>
            </w:pPr>
            <w:r w:rsidRPr="0087236A">
              <w:rPr>
                <w:b/>
                <w:szCs w:val="28"/>
              </w:rPr>
              <w:t>PAGE</w:t>
            </w:r>
          </w:p>
          <w:p w:rsidR="0018343E" w:rsidRPr="0087236A" w:rsidRDefault="0018343E" w:rsidP="003B0EFD">
            <w:pPr>
              <w:jc w:val="center"/>
              <w:rPr>
                <w:b/>
                <w:sz w:val="28"/>
                <w:szCs w:val="28"/>
              </w:rPr>
            </w:pPr>
            <w:r w:rsidRPr="0087236A">
              <w:rPr>
                <w:b/>
                <w:szCs w:val="28"/>
              </w:rPr>
              <w:t>NO</w:t>
            </w:r>
          </w:p>
        </w:tc>
      </w:tr>
      <w:tr w:rsidR="0018343E" w:rsidRPr="0087236A" w:rsidTr="00383BF6">
        <w:trPr>
          <w:trHeight w:hRule="exact" w:val="730"/>
          <w:jc w:val="center"/>
        </w:trPr>
        <w:tc>
          <w:tcPr>
            <w:tcW w:w="892" w:type="dxa"/>
            <w:vAlign w:val="center"/>
          </w:tcPr>
          <w:p w:rsidR="0018343E" w:rsidRPr="0087236A" w:rsidRDefault="0018343E" w:rsidP="0018343E">
            <w:pPr>
              <w:spacing w:after="0" w:line="240" w:lineRule="auto"/>
              <w:jc w:val="both"/>
              <w:rPr>
                <w:rFonts w:ascii="Times New Roman" w:hAnsi="Times New Roman"/>
                <w:szCs w:val="28"/>
              </w:rPr>
            </w:pPr>
            <w:r w:rsidRPr="0087236A">
              <w:rPr>
                <w:rFonts w:ascii="Times New Roman" w:hAnsi="Times New Roman"/>
                <w:szCs w:val="28"/>
              </w:rPr>
              <w:t>1.</w:t>
            </w:r>
          </w:p>
        </w:tc>
        <w:tc>
          <w:tcPr>
            <w:tcW w:w="8100" w:type="dxa"/>
            <w:vAlign w:val="center"/>
          </w:tcPr>
          <w:p w:rsidR="0018343E" w:rsidRPr="0087236A" w:rsidRDefault="00383BF6" w:rsidP="003B0EFD">
            <w:pPr>
              <w:pStyle w:val="ListParagraph"/>
              <w:ind w:left="0"/>
              <w:rPr>
                <w:rFonts w:ascii="Times New Roman" w:hAnsi="Times New Roman"/>
                <w:b/>
                <w:szCs w:val="28"/>
              </w:rPr>
            </w:pPr>
            <w:r>
              <w:t>Design and implement C/C++ Program to find Minimum Cost Spanning Tree of a given connected undirected graph using Kruskal's algorithm.</w:t>
            </w:r>
          </w:p>
        </w:tc>
        <w:tc>
          <w:tcPr>
            <w:tcW w:w="1072" w:type="dxa"/>
            <w:vAlign w:val="center"/>
          </w:tcPr>
          <w:p w:rsidR="0018343E" w:rsidRPr="002E04E2" w:rsidRDefault="00216483" w:rsidP="003B0EFD">
            <w:pPr>
              <w:spacing w:before="100" w:beforeAutospacing="1" w:after="100" w:afterAutospacing="1"/>
              <w:jc w:val="center"/>
              <w:rPr>
                <w:b/>
              </w:rPr>
            </w:pPr>
            <w:r w:rsidRPr="002E04E2">
              <w:rPr>
                <w:b/>
              </w:rPr>
              <w:t>4</w:t>
            </w:r>
          </w:p>
        </w:tc>
      </w:tr>
      <w:tr w:rsidR="0018343E" w:rsidRPr="0087236A" w:rsidTr="003B0EFD">
        <w:trPr>
          <w:jc w:val="center"/>
        </w:trPr>
        <w:tc>
          <w:tcPr>
            <w:tcW w:w="892" w:type="dxa"/>
            <w:vAlign w:val="center"/>
          </w:tcPr>
          <w:p w:rsidR="0018343E" w:rsidRPr="0087236A" w:rsidRDefault="0018343E" w:rsidP="003B0EFD">
            <w:pPr>
              <w:spacing w:after="0" w:line="240" w:lineRule="auto"/>
            </w:pPr>
            <w:r w:rsidRPr="0087236A">
              <w:t>2.</w:t>
            </w:r>
          </w:p>
        </w:tc>
        <w:tc>
          <w:tcPr>
            <w:tcW w:w="8100" w:type="dxa"/>
            <w:vAlign w:val="center"/>
          </w:tcPr>
          <w:p w:rsidR="0018343E" w:rsidRPr="0087236A" w:rsidRDefault="00383BF6" w:rsidP="003B0EFD">
            <w:pPr>
              <w:tabs>
                <w:tab w:val="left" w:pos="276"/>
              </w:tabs>
              <w:autoSpaceDE w:val="0"/>
              <w:autoSpaceDN w:val="0"/>
              <w:adjustRightInd w:val="0"/>
              <w:spacing w:after="0"/>
              <w:jc w:val="both"/>
              <w:rPr>
                <w:rFonts w:ascii="Times New Roman" w:hAnsi="Times New Roman"/>
                <w:sz w:val="24"/>
                <w:szCs w:val="24"/>
              </w:rPr>
            </w:pPr>
            <w:r>
              <w:t>Design and implement C/C++ Program to find Minimum Cost Spanning Tree of a given connected undirected graph using Prim's algorithm.</w:t>
            </w:r>
          </w:p>
        </w:tc>
        <w:tc>
          <w:tcPr>
            <w:tcW w:w="1072" w:type="dxa"/>
            <w:vAlign w:val="center"/>
          </w:tcPr>
          <w:p w:rsidR="0018343E" w:rsidRPr="002E04E2" w:rsidRDefault="0018343E" w:rsidP="003B0EFD">
            <w:pPr>
              <w:spacing w:before="100" w:beforeAutospacing="1" w:after="100" w:afterAutospacing="1"/>
              <w:jc w:val="center"/>
            </w:pPr>
            <w:r w:rsidRPr="002E04E2">
              <w:t>6</w:t>
            </w:r>
          </w:p>
        </w:tc>
      </w:tr>
      <w:tr w:rsidR="0018343E" w:rsidRPr="0087236A" w:rsidTr="003B0EFD">
        <w:trPr>
          <w:trHeight w:val="361"/>
          <w:jc w:val="center"/>
        </w:trPr>
        <w:tc>
          <w:tcPr>
            <w:tcW w:w="892" w:type="dxa"/>
            <w:vAlign w:val="center"/>
          </w:tcPr>
          <w:p w:rsidR="0018343E" w:rsidRPr="0087236A" w:rsidRDefault="0018343E" w:rsidP="003B0EFD">
            <w:pPr>
              <w:spacing w:after="0" w:line="240" w:lineRule="auto"/>
              <w:rPr>
                <w:szCs w:val="28"/>
              </w:rPr>
            </w:pPr>
            <w:r w:rsidRPr="0087236A">
              <w:rPr>
                <w:szCs w:val="28"/>
              </w:rPr>
              <w:t xml:space="preserve">3. </w:t>
            </w:r>
          </w:p>
        </w:tc>
        <w:tc>
          <w:tcPr>
            <w:tcW w:w="8100" w:type="dxa"/>
            <w:vAlign w:val="center"/>
          </w:tcPr>
          <w:p w:rsidR="0018343E" w:rsidRPr="0087236A" w:rsidRDefault="00383BF6" w:rsidP="003B0EFD">
            <w:pPr>
              <w:tabs>
                <w:tab w:val="left" w:pos="271"/>
              </w:tabs>
              <w:autoSpaceDE w:val="0"/>
              <w:autoSpaceDN w:val="0"/>
              <w:adjustRightInd w:val="0"/>
              <w:spacing w:after="0"/>
              <w:ind w:right="20"/>
              <w:jc w:val="both"/>
              <w:rPr>
                <w:rFonts w:ascii="Times New Roman" w:hAnsi="Times New Roman"/>
                <w:sz w:val="24"/>
                <w:szCs w:val="24"/>
              </w:rPr>
            </w:pPr>
            <w:r>
              <w:t>a. Design and implement C/C++ Program to solve All-Pairs Shortest Paths problem using Floyd's algorithm. b. Design and implement C/C++ Program to find the transitive closure using Warshal's algorithm.</w:t>
            </w:r>
          </w:p>
        </w:tc>
        <w:tc>
          <w:tcPr>
            <w:tcW w:w="1072" w:type="dxa"/>
            <w:vAlign w:val="center"/>
          </w:tcPr>
          <w:p w:rsidR="0018343E" w:rsidRPr="002E04E2" w:rsidRDefault="00216483" w:rsidP="003B0EFD">
            <w:pPr>
              <w:spacing w:before="100" w:beforeAutospacing="1" w:after="100" w:afterAutospacing="1"/>
              <w:jc w:val="center"/>
            </w:pPr>
            <w:r w:rsidRPr="002E04E2">
              <w:rPr>
                <w:b/>
              </w:rPr>
              <w:t>9</w:t>
            </w:r>
          </w:p>
        </w:tc>
      </w:tr>
      <w:tr w:rsidR="0018343E" w:rsidRPr="0087236A" w:rsidTr="003B0EFD">
        <w:trPr>
          <w:jc w:val="center"/>
        </w:trPr>
        <w:tc>
          <w:tcPr>
            <w:tcW w:w="892" w:type="dxa"/>
            <w:vAlign w:val="center"/>
          </w:tcPr>
          <w:p w:rsidR="0018343E" w:rsidRPr="0087236A" w:rsidRDefault="0018343E" w:rsidP="003B0EFD">
            <w:pPr>
              <w:tabs>
                <w:tab w:val="left" w:pos="585"/>
              </w:tabs>
              <w:spacing w:after="0" w:line="240" w:lineRule="auto"/>
            </w:pPr>
            <w:r w:rsidRPr="0087236A">
              <w:t>4.</w:t>
            </w:r>
          </w:p>
        </w:tc>
        <w:tc>
          <w:tcPr>
            <w:tcW w:w="8100" w:type="dxa"/>
            <w:vAlign w:val="center"/>
          </w:tcPr>
          <w:p w:rsidR="0018343E" w:rsidRPr="0087236A" w:rsidRDefault="00383BF6" w:rsidP="0018343E">
            <w:pPr>
              <w:tabs>
                <w:tab w:val="left" w:pos="261"/>
              </w:tabs>
              <w:autoSpaceDE w:val="0"/>
              <w:autoSpaceDN w:val="0"/>
              <w:adjustRightInd w:val="0"/>
              <w:spacing w:after="0"/>
              <w:jc w:val="both"/>
              <w:rPr>
                <w:rFonts w:ascii="Times New Roman" w:hAnsi="Times New Roman"/>
                <w:sz w:val="24"/>
                <w:szCs w:val="24"/>
              </w:rPr>
            </w:pPr>
            <w:r>
              <w:t>Design and implement C/C++ Program to find shortest paths from a given vertex in a weighted connected graph to other vertices using Dijkstra's algorithm.</w:t>
            </w:r>
          </w:p>
        </w:tc>
        <w:tc>
          <w:tcPr>
            <w:tcW w:w="1072" w:type="dxa"/>
            <w:vAlign w:val="center"/>
          </w:tcPr>
          <w:p w:rsidR="0018343E" w:rsidRPr="002E04E2" w:rsidRDefault="00216483" w:rsidP="003B0EFD">
            <w:pPr>
              <w:spacing w:before="100" w:beforeAutospacing="1" w:after="100" w:afterAutospacing="1"/>
              <w:jc w:val="center"/>
            </w:pPr>
            <w:bookmarkStart w:id="0" w:name="_GoBack"/>
            <w:bookmarkEnd w:id="0"/>
            <w:r w:rsidRPr="002E04E2">
              <w:t>12</w:t>
            </w:r>
          </w:p>
        </w:tc>
      </w:tr>
      <w:tr w:rsidR="0018343E" w:rsidRPr="0087236A" w:rsidTr="003B0EFD">
        <w:trPr>
          <w:jc w:val="center"/>
        </w:trPr>
        <w:tc>
          <w:tcPr>
            <w:tcW w:w="892" w:type="dxa"/>
            <w:vAlign w:val="center"/>
          </w:tcPr>
          <w:p w:rsidR="0018343E" w:rsidRPr="0087236A" w:rsidRDefault="0018343E" w:rsidP="003B0EFD">
            <w:pPr>
              <w:tabs>
                <w:tab w:val="left" w:pos="585"/>
              </w:tabs>
              <w:spacing w:after="0" w:line="240" w:lineRule="auto"/>
            </w:pPr>
            <w:r w:rsidRPr="0087236A">
              <w:t>5.</w:t>
            </w:r>
          </w:p>
        </w:tc>
        <w:tc>
          <w:tcPr>
            <w:tcW w:w="8100" w:type="dxa"/>
            <w:vAlign w:val="center"/>
          </w:tcPr>
          <w:p w:rsidR="0018343E" w:rsidRPr="0087236A" w:rsidRDefault="00383BF6" w:rsidP="003B0EFD">
            <w:pPr>
              <w:tabs>
                <w:tab w:val="left" w:pos="300"/>
              </w:tabs>
              <w:autoSpaceDE w:val="0"/>
              <w:autoSpaceDN w:val="0"/>
              <w:adjustRightInd w:val="0"/>
              <w:spacing w:after="0"/>
              <w:ind w:right="20"/>
              <w:jc w:val="both"/>
              <w:rPr>
                <w:rFonts w:ascii="Times New Roman" w:hAnsi="Times New Roman"/>
                <w:b/>
                <w:bCs/>
                <w:sz w:val="24"/>
                <w:szCs w:val="24"/>
              </w:rPr>
            </w:pPr>
            <w:r>
              <w:t>Design and implement C/C++ Program to obtain the Topological ordering of vertices in a given digraph</w:t>
            </w:r>
          </w:p>
        </w:tc>
        <w:tc>
          <w:tcPr>
            <w:tcW w:w="1072" w:type="dxa"/>
            <w:vAlign w:val="center"/>
          </w:tcPr>
          <w:p w:rsidR="0018343E" w:rsidRPr="002E04E2" w:rsidRDefault="00216483" w:rsidP="003B0EFD">
            <w:pPr>
              <w:spacing w:before="100" w:beforeAutospacing="1" w:after="100" w:afterAutospacing="1"/>
              <w:jc w:val="center"/>
            </w:pPr>
            <w:r w:rsidRPr="002E04E2">
              <w:t>15</w:t>
            </w:r>
          </w:p>
        </w:tc>
      </w:tr>
      <w:tr w:rsidR="0018343E" w:rsidRPr="0087236A" w:rsidTr="00216483">
        <w:trPr>
          <w:trHeight w:val="485"/>
          <w:jc w:val="center"/>
        </w:trPr>
        <w:tc>
          <w:tcPr>
            <w:tcW w:w="892" w:type="dxa"/>
            <w:vAlign w:val="center"/>
          </w:tcPr>
          <w:p w:rsidR="0018343E" w:rsidRPr="0087236A" w:rsidRDefault="0018343E" w:rsidP="003B0EFD">
            <w:pPr>
              <w:spacing w:after="0" w:line="240" w:lineRule="auto"/>
            </w:pPr>
            <w:r w:rsidRPr="0087236A">
              <w:t>6.</w:t>
            </w:r>
          </w:p>
        </w:tc>
        <w:tc>
          <w:tcPr>
            <w:tcW w:w="8100" w:type="dxa"/>
            <w:vAlign w:val="center"/>
          </w:tcPr>
          <w:p w:rsidR="0018343E" w:rsidRPr="0087236A" w:rsidRDefault="00383BF6" w:rsidP="00216483">
            <w:pPr>
              <w:pStyle w:val="NoSpacing"/>
              <w:rPr>
                <w:rFonts w:ascii="Times New Roman" w:hAnsi="Times New Roman"/>
                <w:sz w:val="24"/>
                <w:szCs w:val="24"/>
              </w:rPr>
            </w:pPr>
            <w:r>
              <w:t>Design and implement C/C++ Program to solve 0/1 Knapsack problem using Dynamic Programming method.</w:t>
            </w:r>
          </w:p>
        </w:tc>
        <w:tc>
          <w:tcPr>
            <w:tcW w:w="1072" w:type="dxa"/>
            <w:vAlign w:val="center"/>
          </w:tcPr>
          <w:p w:rsidR="0018343E" w:rsidRPr="002E04E2" w:rsidRDefault="00216483" w:rsidP="003B0EFD">
            <w:pPr>
              <w:spacing w:before="100" w:beforeAutospacing="1" w:after="100" w:afterAutospacing="1"/>
              <w:jc w:val="center"/>
              <w:rPr>
                <w:rFonts w:ascii="Times New Roman" w:hAnsi="Times New Roman"/>
              </w:rPr>
            </w:pPr>
            <w:r w:rsidRPr="002E04E2">
              <w:rPr>
                <w:rFonts w:ascii="Times New Roman" w:hAnsi="Times New Roman"/>
              </w:rPr>
              <w:t>1</w:t>
            </w:r>
            <w:r w:rsidR="002E04E2" w:rsidRPr="002E04E2">
              <w:rPr>
                <w:rFonts w:ascii="Times New Roman" w:hAnsi="Times New Roman"/>
              </w:rPr>
              <w:t>6</w:t>
            </w:r>
          </w:p>
        </w:tc>
      </w:tr>
      <w:tr w:rsidR="0018343E" w:rsidRPr="0087236A" w:rsidTr="003B0EFD">
        <w:trPr>
          <w:jc w:val="center"/>
        </w:trPr>
        <w:tc>
          <w:tcPr>
            <w:tcW w:w="892" w:type="dxa"/>
            <w:vAlign w:val="center"/>
          </w:tcPr>
          <w:p w:rsidR="0018343E" w:rsidRPr="0087236A" w:rsidRDefault="0018343E" w:rsidP="003B0EFD">
            <w:pPr>
              <w:spacing w:after="0" w:line="240" w:lineRule="auto"/>
            </w:pPr>
            <w:r w:rsidRPr="0087236A">
              <w:t>7.</w:t>
            </w:r>
          </w:p>
        </w:tc>
        <w:tc>
          <w:tcPr>
            <w:tcW w:w="8100" w:type="dxa"/>
            <w:vAlign w:val="center"/>
          </w:tcPr>
          <w:p w:rsidR="0018343E" w:rsidRPr="0087236A" w:rsidRDefault="00383BF6" w:rsidP="003B0EFD">
            <w:pPr>
              <w:tabs>
                <w:tab w:val="left" w:pos="496"/>
              </w:tabs>
              <w:autoSpaceDE w:val="0"/>
              <w:autoSpaceDN w:val="0"/>
              <w:adjustRightInd w:val="0"/>
              <w:spacing w:after="0"/>
              <w:jc w:val="both"/>
              <w:rPr>
                <w:rFonts w:ascii="Times New Roman" w:hAnsi="Times New Roman"/>
                <w:sz w:val="24"/>
                <w:szCs w:val="24"/>
              </w:rPr>
            </w:pPr>
            <w:r>
              <w:t>Design and implement C/C++ Program to solve discrete Knapsack and continuous Knapsack problems using greedy approximation method.</w:t>
            </w:r>
          </w:p>
        </w:tc>
        <w:tc>
          <w:tcPr>
            <w:tcW w:w="1072" w:type="dxa"/>
            <w:vAlign w:val="center"/>
          </w:tcPr>
          <w:p w:rsidR="0018343E" w:rsidRPr="002E04E2" w:rsidRDefault="00216483" w:rsidP="003B0EFD">
            <w:pPr>
              <w:spacing w:before="100" w:beforeAutospacing="1" w:after="100" w:afterAutospacing="1"/>
              <w:jc w:val="center"/>
            </w:pPr>
            <w:r w:rsidRPr="002E04E2">
              <w:t>1</w:t>
            </w:r>
            <w:r w:rsidR="002E04E2" w:rsidRPr="002E04E2">
              <w:t>7</w:t>
            </w:r>
          </w:p>
        </w:tc>
      </w:tr>
      <w:tr w:rsidR="0018343E" w:rsidRPr="0087236A" w:rsidTr="003B0EFD">
        <w:trPr>
          <w:jc w:val="center"/>
        </w:trPr>
        <w:tc>
          <w:tcPr>
            <w:tcW w:w="892" w:type="dxa"/>
            <w:vAlign w:val="center"/>
          </w:tcPr>
          <w:p w:rsidR="0018343E" w:rsidRPr="0087236A" w:rsidRDefault="0018343E" w:rsidP="003B0EFD">
            <w:pPr>
              <w:tabs>
                <w:tab w:val="left" w:pos="585"/>
              </w:tabs>
              <w:spacing w:after="0" w:line="240" w:lineRule="auto"/>
            </w:pPr>
            <w:r w:rsidRPr="0087236A">
              <w:t>8.</w:t>
            </w:r>
          </w:p>
        </w:tc>
        <w:tc>
          <w:tcPr>
            <w:tcW w:w="8100" w:type="dxa"/>
            <w:vAlign w:val="center"/>
          </w:tcPr>
          <w:p w:rsidR="0018343E" w:rsidRPr="0087236A" w:rsidRDefault="00383BF6" w:rsidP="00216483">
            <w:pPr>
              <w:autoSpaceDE w:val="0"/>
              <w:autoSpaceDN w:val="0"/>
              <w:adjustRightInd w:val="0"/>
              <w:spacing w:after="0" w:line="240" w:lineRule="auto"/>
              <w:rPr>
                <w:rFonts w:ascii="Times New Roman" w:hAnsi="Times New Roman"/>
                <w:sz w:val="24"/>
                <w:szCs w:val="24"/>
              </w:rPr>
            </w:pPr>
            <w:r>
              <w:t>Design and implement C/C++ Program to find a subset of a given set S = {sl , s2,.....,sn} of n positive integers whose sum is equal to a given positive integer d.</w:t>
            </w:r>
          </w:p>
        </w:tc>
        <w:tc>
          <w:tcPr>
            <w:tcW w:w="1072" w:type="dxa"/>
            <w:vAlign w:val="center"/>
          </w:tcPr>
          <w:p w:rsidR="0018343E" w:rsidRPr="002E04E2" w:rsidRDefault="002E04E2" w:rsidP="00216483">
            <w:pPr>
              <w:spacing w:before="100" w:beforeAutospacing="1" w:after="100" w:afterAutospacing="1"/>
              <w:jc w:val="center"/>
            </w:pPr>
            <w:r w:rsidRPr="002E04E2">
              <w:t>19</w:t>
            </w:r>
          </w:p>
        </w:tc>
      </w:tr>
      <w:tr w:rsidR="0018343E" w:rsidRPr="0087236A" w:rsidTr="003B0EFD">
        <w:trPr>
          <w:jc w:val="center"/>
        </w:trPr>
        <w:tc>
          <w:tcPr>
            <w:tcW w:w="892" w:type="dxa"/>
            <w:vAlign w:val="center"/>
          </w:tcPr>
          <w:p w:rsidR="0018343E" w:rsidRPr="0087236A" w:rsidRDefault="0018343E" w:rsidP="003B0EFD">
            <w:r w:rsidRPr="0087236A">
              <w:t>9.</w:t>
            </w:r>
          </w:p>
        </w:tc>
        <w:tc>
          <w:tcPr>
            <w:tcW w:w="8100" w:type="dxa"/>
            <w:vAlign w:val="center"/>
          </w:tcPr>
          <w:p w:rsidR="0018343E" w:rsidRPr="0087236A" w:rsidRDefault="00383BF6" w:rsidP="0018343E">
            <w:pPr>
              <w:autoSpaceDE w:val="0"/>
              <w:autoSpaceDN w:val="0"/>
              <w:adjustRightInd w:val="0"/>
              <w:spacing w:after="0" w:line="228" w:lineRule="auto"/>
              <w:ind w:left="8"/>
              <w:jc w:val="both"/>
              <w:rPr>
                <w:rFonts w:ascii="Times New Roman" w:hAnsi="Times New Roman"/>
                <w:bCs/>
                <w:sz w:val="24"/>
                <w:szCs w:val="24"/>
              </w:rPr>
            </w:pPr>
            <w:r>
              <w:t>Design and implement C/C++ Program to sort a given set of n integer elements using Selection Sort method and compute its time complexity. Run the program for varied values of n&gt; 5000 and record the time taken to sort. Plot a graph of the time taken versus n. The elements can be read from a file or can be generated using the random number generator.</w:t>
            </w:r>
          </w:p>
        </w:tc>
        <w:tc>
          <w:tcPr>
            <w:tcW w:w="1072" w:type="dxa"/>
            <w:vAlign w:val="center"/>
          </w:tcPr>
          <w:p w:rsidR="0018343E" w:rsidRPr="002E04E2" w:rsidRDefault="00216483" w:rsidP="003B0EFD">
            <w:pPr>
              <w:spacing w:before="100" w:beforeAutospacing="1" w:after="100" w:afterAutospacing="1"/>
              <w:jc w:val="center"/>
            </w:pPr>
            <w:r w:rsidRPr="002E04E2">
              <w:t>21</w:t>
            </w:r>
          </w:p>
        </w:tc>
      </w:tr>
      <w:tr w:rsidR="0018343E" w:rsidRPr="0087236A" w:rsidTr="003B0EFD">
        <w:trPr>
          <w:jc w:val="center"/>
        </w:trPr>
        <w:tc>
          <w:tcPr>
            <w:tcW w:w="892" w:type="dxa"/>
            <w:vAlign w:val="center"/>
          </w:tcPr>
          <w:p w:rsidR="0018343E" w:rsidRPr="0087236A" w:rsidRDefault="0018343E" w:rsidP="003B0EFD">
            <w:r w:rsidRPr="0087236A">
              <w:t>10</w:t>
            </w:r>
          </w:p>
        </w:tc>
        <w:tc>
          <w:tcPr>
            <w:tcW w:w="8100" w:type="dxa"/>
            <w:vAlign w:val="center"/>
          </w:tcPr>
          <w:p w:rsidR="0018343E" w:rsidRPr="0087236A" w:rsidRDefault="00383BF6" w:rsidP="0018343E">
            <w:pPr>
              <w:autoSpaceDE w:val="0"/>
              <w:autoSpaceDN w:val="0"/>
              <w:adjustRightInd w:val="0"/>
              <w:spacing w:after="0" w:line="228" w:lineRule="auto"/>
              <w:ind w:left="8"/>
              <w:jc w:val="both"/>
              <w:rPr>
                <w:rFonts w:ascii="Times New Roman" w:hAnsi="Times New Roman"/>
                <w:sz w:val="24"/>
                <w:szCs w:val="24"/>
              </w:rPr>
            </w:pPr>
            <w:r>
              <w:t xml:space="preserve">Design and implement C/C++ Program to sort a given set of n integer elements using Quick Sort method and compute its time complexity. Run the program for varied values </w:t>
            </w:r>
            <w:r>
              <w:lastRenderedPageBreak/>
              <w:t>of n&gt; 5000 and record the time taken to sort. Plot a graph of the time taken versus n. The elements can be read from a file or can be generated using the random number generator.</w:t>
            </w:r>
          </w:p>
        </w:tc>
        <w:tc>
          <w:tcPr>
            <w:tcW w:w="1072" w:type="dxa"/>
            <w:vAlign w:val="center"/>
          </w:tcPr>
          <w:p w:rsidR="0018343E" w:rsidRPr="002E04E2" w:rsidRDefault="00772F13" w:rsidP="003B0EFD">
            <w:pPr>
              <w:spacing w:before="100" w:beforeAutospacing="1" w:after="100" w:afterAutospacing="1"/>
              <w:jc w:val="center"/>
            </w:pPr>
            <w:r w:rsidRPr="002E04E2">
              <w:lastRenderedPageBreak/>
              <w:t>2</w:t>
            </w:r>
            <w:r w:rsidR="00216483" w:rsidRPr="002E04E2">
              <w:t>2</w:t>
            </w:r>
          </w:p>
        </w:tc>
      </w:tr>
      <w:tr w:rsidR="0018343E" w:rsidRPr="0087236A" w:rsidTr="003B0EFD">
        <w:trPr>
          <w:jc w:val="center"/>
        </w:trPr>
        <w:tc>
          <w:tcPr>
            <w:tcW w:w="892" w:type="dxa"/>
            <w:vAlign w:val="center"/>
          </w:tcPr>
          <w:p w:rsidR="0018343E" w:rsidRPr="0087236A" w:rsidRDefault="0018343E" w:rsidP="0018343E">
            <w:pPr>
              <w:spacing w:after="0" w:line="240" w:lineRule="auto"/>
            </w:pPr>
            <w:r w:rsidRPr="0087236A">
              <w:lastRenderedPageBreak/>
              <w:t>11.</w:t>
            </w:r>
          </w:p>
        </w:tc>
        <w:tc>
          <w:tcPr>
            <w:tcW w:w="8100" w:type="dxa"/>
            <w:vAlign w:val="center"/>
          </w:tcPr>
          <w:p w:rsidR="0018343E" w:rsidRPr="0087236A" w:rsidRDefault="00383BF6" w:rsidP="003B0EFD">
            <w:pPr>
              <w:autoSpaceDE w:val="0"/>
              <w:autoSpaceDN w:val="0"/>
              <w:adjustRightInd w:val="0"/>
              <w:spacing w:after="0" w:line="216" w:lineRule="auto"/>
              <w:jc w:val="both"/>
              <w:rPr>
                <w:rFonts w:ascii="Times New Roman" w:hAnsi="Times New Roman"/>
                <w:b/>
                <w:bCs/>
                <w:sz w:val="24"/>
                <w:szCs w:val="24"/>
              </w:rPr>
            </w:pPr>
            <w:r>
              <w:t>Design and implement C/C++ Program to sort a given set of n integer elements using Merge Sort method and compute its time complexity. Run the program for varied values of n&gt; 5000, and record the time taken to sort. Plot a graph of the time taken versus n. The elements can be read from a file or can be generated using the random number generator.</w:t>
            </w:r>
          </w:p>
        </w:tc>
        <w:tc>
          <w:tcPr>
            <w:tcW w:w="1072" w:type="dxa"/>
            <w:vAlign w:val="center"/>
          </w:tcPr>
          <w:p w:rsidR="0018343E" w:rsidRPr="002E04E2" w:rsidRDefault="00216483" w:rsidP="003B0EFD">
            <w:pPr>
              <w:spacing w:before="100" w:beforeAutospacing="1" w:after="100" w:afterAutospacing="1"/>
              <w:jc w:val="center"/>
            </w:pPr>
            <w:r w:rsidRPr="002E04E2">
              <w:t>2</w:t>
            </w:r>
            <w:r w:rsidR="005B1DCA" w:rsidRPr="002E04E2">
              <w:t>9</w:t>
            </w:r>
          </w:p>
        </w:tc>
      </w:tr>
      <w:tr w:rsidR="0018343E" w:rsidRPr="0087236A" w:rsidTr="003B0EFD">
        <w:trPr>
          <w:jc w:val="center"/>
        </w:trPr>
        <w:tc>
          <w:tcPr>
            <w:tcW w:w="892" w:type="dxa"/>
            <w:vAlign w:val="center"/>
          </w:tcPr>
          <w:p w:rsidR="0018343E" w:rsidRPr="0087236A" w:rsidRDefault="0018343E" w:rsidP="0018343E">
            <w:pPr>
              <w:spacing w:after="0" w:line="240" w:lineRule="auto"/>
            </w:pPr>
            <w:r w:rsidRPr="0087236A">
              <w:t>12</w:t>
            </w:r>
          </w:p>
        </w:tc>
        <w:tc>
          <w:tcPr>
            <w:tcW w:w="8100" w:type="dxa"/>
            <w:vAlign w:val="center"/>
          </w:tcPr>
          <w:p w:rsidR="0018343E" w:rsidRPr="0087236A" w:rsidRDefault="00383BF6" w:rsidP="003B0EFD">
            <w:pPr>
              <w:autoSpaceDE w:val="0"/>
              <w:autoSpaceDN w:val="0"/>
              <w:adjustRightInd w:val="0"/>
              <w:spacing w:after="0" w:line="216" w:lineRule="auto"/>
              <w:jc w:val="both"/>
              <w:rPr>
                <w:rFonts w:ascii="Times New Roman" w:hAnsi="Times New Roman"/>
                <w:sz w:val="24"/>
                <w:szCs w:val="24"/>
              </w:rPr>
            </w:pPr>
            <w:r>
              <w:t>Design and implement C/C++ Program for N Queen's problem using Backtracking.</w:t>
            </w:r>
          </w:p>
        </w:tc>
        <w:tc>
          <w:tcPr>
            <w:tcW w:w="1072" w:type="dxa"/>
            <w:vAlign w:val="center"/>
          </w:tcPr>
          <w:p w:rsidR="0018343E" w:rsidRPr="002E04E2" w:rsidRDefault="005B1DCA" w:rsidP="003B0EFD">
            <w:pPr>
              <w:spacing w:before="100" w:beforeAutospacing="1" w:after="100" w:afterAutospacing="1"/>
              <w:jc w:val="center"/>
            </w:pPr>
            <w:r w:rsidRPr="002E04E2">
              <w:t>33</w:t>
            </w:r>
          </w:p>
        </w:tc>
      </w:tr>
      <w:tr w:rsidR="0018343E" w:rsidRPr="0087236A" w:rsidTr="003B0EFD">
        <w:trPr>
          <w:jc w:val="center"/>
        </w:trPr>
        <w:tc>
          <w:tcPr>
            <w:tcW w:w="892" w:type="dxa"/>
            <w:vAlign w:val="center"/>
          </w:tcPr>
          <w:p w:rsidR="0018343E" w:rsidRPr="0087236A" w:rsidRDefault="0018343E" w:rsidP="003B0EFD">
            <w:pPr>
              <w:spacing w:after="0" w:line="240" w:lineRule="auto"/>
              <w:rPr>
                <w:rFonts w:ascii="Times New Roman" w:hAnsi="Times New Roman"/>
                <w:b/>
                <w:szCs w:val="28"/>
              </w:rPr>
            </w:pPr>
            <w:r w:rsidRPr="0087236A">
              <w:rPr>
                <w:rFonts w:ascii="Times New Roman" w:hAnsi="Times New Roman"/>
                <w:b/>
                <w:szCs w:val="28"/>
              </w:rPr>
              <w:t>II</w:t>
            </w:r>
          </w:p>
        </w:tc>
        <w:tc>
          <w:tcPr>
            <w:tcW w:w="8100" w:type="dxa"/>
            <w:vAlign w:val="center"/>
          </w:tcPr>
          <w:p w:rsidR="0018343E" w:rsidRPr="0087236A" w:rsidRDefault="0018343E" w:rsidP="003B0EFD">
            <w:pPr>
              <w:autoSpaceDE w:val="0"/>
              <w:autoSpaceDN w:val="0"/>
              <w:adjustRightInd w:val="0"/>
              <w:spacing w:before="100" w:beforeAutospacing="1" w:after="100" w:afterAutospacing="1"/>
              <w:rPr>
                <w:rFonts w:ascii="Times New Roman" w:hAnsi="Times New Roman"/>
                <w:b/>
                <w:szCs w:val="28"/>
              </w:rPr>
            </w:pPr>
            <w:r w:rsidRPr="0087236A">
              <w:rPr>
                <w:rFonts w:ascii="Times New Roman" w:hAnsi="Times New Roman"/>
                <w:b/>
                <w:szCs w:val="28"/>
              </w:rPr>
              <w:t>SAMPLE  VIVA QUESTIONS  AND ANSWERS</w:t>
            </w:r>
          </w:p>
        </w:tc>
        <w:tc>
          <w:tcPr>
            <w:tcW w:w="1072" w:type="dxa"/>
            <w:vAlign w:val="center"/>
          </w:tcPr>
          <w:p w:rsidR="0018343E" w:rsidRPr="002E04E2" w:rsidRDefault="005B1DCA" w:rsidP="00216483">
            <w:pPr>
              <w:spacing w:before="100" w:beforeAutospacing="1" w:after="100" w:afterAutospacing="1"/>
              <w:jc w:val="center"/>
              <w:rPr>
                <w:b/>
              </w:rPr>
            </w:pPr>
            <w:r w:rsidRPr="002E04E2">
              <w:rPr>
                <w:b/>
              </w:rPr>
              <w:t>36-3</w:t>
            </w:r>
            <w:r w:rsidR="00216483" w:rsidRPr="002E04E2">
              <w:rPr>
                <w:b/>
              </w:rPr>
              <w:t>9</w:t>
            </w:r>
          </w:p>
        </w:tc>
      </w:tr>
    </w:tbl>
    <w:p w:rsidR="00383BF6" w:rsidRDefault="00383BF6" w:rsidP="00383BF6">
      <w:pPr>
        <w:pStyle w:val="ListParagraph"/>
        <w:autoSpaceDE w:val="0"/>
        <w:autoSpaceDN w:val="0"/>
        <w:adjustRightInd w:val="0"/>
        <w:spacing w:after="0" w:line="240" w:lineRule="auto"/>
      </w:pPr>
    </w:p>
    <w:p w:rsidR="00383BF6" w:rsidRDefault="00383BF6" w:rsidP="00383BF6">
      <w:pPr>
        <w:pStyle w:val="ListParagraph"/>
        <w:autoSpaceDE w:val="0"/>
        <w:autoSpaceDN w:val="0"/>
        <w:adjustRightInd w:val="0"/>
        <w:spacing w:after="0" w:line="240" w:lineRule="auto"/>
      </w:pPr>
    </w:p>
    <w:p w:rsidR="00383BF6" w:rsidRDefault="00383BF6" w:rsidP="00383BF6">
      <w:pPr>
        <w:pStyle w:val="ListParagraph"/>
        <w:autoSpaceDE w:val="0"/>
        <w:autoSpaceDN w:val="0"/>
        <w:adjustRightInd w:val="0"/>
        <w:spacing w:after="0" w:line="240" w:lineRule="auto"/>
      </w:pPr>
    </w:p>
    <w:p w:rsidR="00383BF6" w:rsidRDefault="00383BF6" w:rsidP="00383BF6">
      <w:pPr>
        <w:pStyle w:val="ListParagraph"/>
        <w:autoSpaceDE w:val="0"/>
        <w:autoSpaceDN w:val="0"/>
        <w:adjustRightInd w:val="0"/>
        <w:spacing w:after="0" w:line="240" w:lineRule="auto"/>
      </w:pPr>
    </w:p>
    <w:p w:rsidR="00613AD9" w:rsidRDefault="00613AD9" w:rsidP="00383BF6">
      <w:pPr>
        <w:pStyle w:val="ListParagraph"/>
        <w:autoSpaceDE w:val="0"/>
        <w:autoSpaceDN w:val="0"/>
        <w:adjustRightInd w:val="0"/>
        <w:spacing w:after="0" w:line="240" w:lineRule="auto"/>
      </w:pPr>
    </w:p>
    <w:p w:rsidR="00772F13" w:rsidRDefault="00772F13" w:rsidP="00383BF6">
      <w:pPr>
        <w:pStyle w:val="ListParagraph"/>
        <w:autoSpaceDE w:val="0"/>
        <w:autoSpaceDN w:val="0"/>
        <w:adjustRightInd w:val="0"/>
        <w:spacing w:after="0" w:line="240" w:lineRule="auto"/>
      </w:pPr>
    </w:p>
    <w:p w:rsidR="00383BF6" w:rsidRDefault="00383BF6" w:rsidP="00383BF6">
      <w:pPr>
        <w:pStyle w:val="ListParagraph"/>
        <w:autoSpaceDE w:val="0"/>
        <w:autoSpaceDN w:val="0"/>
        <w:adjustRightInd w:val="0"/>
        <w:spacing w:after="0" w:line="240" w:lineRule="auto"/>
      </w:pPr>
    </w:p>
    <w:p w:rsidR="00383BF6" w:rsidRDefault="00383BF6" w:rsidP="00383BF6">
      <w:pPr>
        <w:pStyle w:val="ListParagraph"/>
        <w:autoSpaceDE w:val="0"/>
        <w:autoSpaceDN w:val="0"/>
        <w:adjustRightInd w:val="0"/>
        <w:spacing w:after="0" w:line="240" w:lineRule="auto"/>
      </w:pPr>
    </w:p>
    <w:p w:rsidR="00E42588" w:rsidRPr="00772F13" w:rsidRDefault="00383BF6" w:rsidP="00772F13">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Design and implement C/C++ Program to find Minimum Cost Spanning Tree of a given connected undirected graph using Kruskal's algorithm.</w:t>
      </w:r>
    </w:p>
    <w:p w:rsidR="00383BF6" w:rsidRPr="00613AD9" w:rsidRDefault="00383BF6" w:rsidP="00613AD9">
      <w:pPr>
        <w:pStyle w:val="NormalWeb"/>
        <w:jc w:val="both"/>
        <w:rPr>
          <w:b/>
        </w:rPr>
      </w:pPr>
      <w:r w:rsidRPr="00613AD9">
        <w:rPr>
          <w:b/>
        </w:rPr>
        <w:t>Aim :</w:t>
      </w:r>
      <w:r w:rsidRPr="00613AD9">
        <w:t xml:space="preserve"> To apply Kruskal's Algorithm for computing the minimum spanning tree is directly based on the generic MST algorithm. It builds the MST in forest. </w:t>
      </w:r>
    </w:p>
    <w:p w:rsidR="00383BF6" w:rsidRPr="00613AD9" w:rsidRDefault="00383BF6" w:rsidP="00613AD9">
      <w:pPr>
        <w:jc w:val="both"/>
        <w:rPr>
          <w:rFonts w:ascii="Times New Roman" w:hAnsi="Times New Roman"/>
          <w:sz w:val="24"/>
          <w:szCs w:val="24"/>
        </w:rPr>
      </w:pPr>
      <w:r w:rsidRPr="00613AD9">
        <w:rPr>
          <w:rFonts w:ascii="Times New Roman" w:hAnsi="Times New Roman"/>
          <w:b/>
          <w:sz w:val="24"/>
          <w:szCs w:val="24"/>
        </w:rPr>
        <w:t>Definition:</w:t>
      </w:r>
      <w:r w:rsidR="00613AD9" w:rsidRPr="00613AD9">
        <w:rPr>
          <w:rFonts w:ascii="Times New Roman" w:hAnsi="Times New Roman"/>
          <w:b/>
          <w:sz w:val="24"/>
          <w:szCs w:val="24"/>
        </w:rPr>
        <w:t xml:space="preserve"> </w:t>
      </w:r>
      <w:r w:rsidRPr="00613AD9">
        <w:rPr>
          <w:rFonts w:ascii="Times New Roman" w:hAnsi="Times New Roman"/>
          <w:sz w:val="24"/>
          <w:szCs w:val="24"/>
        </w:rPr>
        <w:t xml:space="preserve"> Kruskal’s algorithm is an algorithm in graph theory that finds a minimum spanning tree for a connected weighted graph. This mean it finds a subset of the edges that forms a tree that includes every vertex, where the total weight of all the edges in the tree is minimized. If the graph is not connected, then it finds a minimum spanning forest .It is an example of a greedy algorithm</w:t>
      </w:r>
      <w:r w:rsidRPr="00613AD9">
        <w:rPr>
          <w:rFonts w:ascii="Times New Roman" w:hAnsi="Times New Roman"/>
          <w:b/>
          <w:sz w:val="24"/>
          <w:szCs w:val="24"/>
        </w:rPr>
        <w:t>.</w:t>
      </w:r>
    </w:p>
    <w:p w:rsidR="00383BF6" w:rsidRPr="00613AD9" w:rsidRDefault="00383BF6" w:rsidP="00613AD9">
      <w:pPr>
        <w:jc w:val="both"/>
        <w:rPr>
          <w:rFonts w:ascii="Times New Roman" w:hAnsi="Times New Roman"/>
          <w:sz w:val="24"/>
          <w:szCs w:val="24"/>
          <w:u w:val="single"/>
        </w:rPr>
      </w:pPr>
      <w:r w:rsidRPr="00613AD9">
        <w:rPr>
          <w:rFonts w:ascii="Times New Roman" w:hAnsi="Times New Roman"/>
          <w:sz w:val="24"/>
          <w:szCs w:val="24"/>
        </w:rPr>
        <w:t>Efficiency:With an efficient sorting algorithm,the time efficiency of Kruskal’s algorithm will be in O(│E│log│E│)</w:t>
      </w:r>
    </w:p>
    <w:p w:rsidR="00383BF6" w:rsidRPr="00613AD9" w:rsidRDefault="00383BF6" w:rsidP="00613AD9">
      <w:pPr>
        <w:pStyle w:val="Heading3"/>
        <w:numPr>
          <w:ilvl w:val="2"/>
          <w:numId w:val="7"/>
        </w:numPr>
        <w:jc w:val="both"/>
        <w:rPr>
          <w:rFonts w:ascii="Times New Roman" w:hAnsi="Times New Roman" w:cs="Times New Roman"/>
          <w:sz w:val="24"/>
          <w:szCs w:val="24"/>
        </w:rPr>
      </w:pPr>
      <w:r w:rsidRPr="00613AD9">
        <w:rPr>
          <w:rFonts w:ascii="Times New Roman" w:hAnsi="Times New Roman" w:cs="Times New Roman"/>
          <w:sz w:val="24"/>
          <w:szCs w:val="24"/>
          <w:u w:val="single"/>
        </w:rPr>
        <w:t>Algorithm</w:t>
      </w:r>
    </w:p>
    <w:p w:rsidR="00383BF6" w:rsidRPr="00613AD9" w:rsidRDefault="00383BF6" w:rsidP="00613AD9">
      <w:pPr>
        <w:pStyle w:val="NormalWeb"/>
        <w:jc w:val="both"/>
      </w:pPr>
      <w:r w:rsidRPr="00613AD9">
        <w:t>Start with an empty set A, and select at every stage the shortest edge that has not been chosen or rejected, regardless of where this edge is situated in graph.</w:t>
      </w:r>
    </w:p>
    <w:p w:rsidR="00383BF6" w:rsidRPr="00613AD9" w:rsidRDefault="00383BF6" w:rsidP="00613AD9">
      <w:pPr>
        <w:pStyle w:val="NormalWeb"/>
        <w:numPr>
          <w:ilvl w:val="0"/>
          <w:numId w:val="8"/>
        </w:numPr>
        <w:suppressAutoHyphens/>
        <w:spacing w:before="280" w:beforeAutospacing="0" w:after="0" w:afterAutospacing="0"/>
        <w:jc w:val="both"/>
      </w:pPr>
      <w:r w:rsidRPr="00613AD9">
        <w:t xml:space="preserve">Initially, each vertex is in its own tree in forest. </w:t>
      </w:r>
    </w:p>
    <w:p w:rsidR="00383BF6" w:rsidRPr="00613AD9" w:rsidRDefault="00383BF6" w:rsidP="00613AD9">
      <w:pPr>
        <w:pStyle w:val="NormalWeb"/>
        <w:numPr>
          <w:ilvl w:val="0"/>
          <w:numId w:val="8"/>
        </w:numPr>
        <w:suppressAutoHyphens/>
        <w:spacing w:before="0" w:beforeAutospacing="0" w:after="280" w:afterAutospacing="0"/>
        <w:jc w:val="both"/>
      </w:pPr>
      <w:r w:rsidRPr="00613AD9">
        <w:t xml:space="preserve">Then, algorithm consider each edge in turn, order by increasing weight. </w:t>
      </w:r>
    </w:p>
    <w:p w:rsidR="00383BF6" w:rsidRPr="00613AD9" w:rsidRDefault="00383BF6" w:rsidP="00613AD9">
      <w:pPr>
        <w:pStyle w:val="NormalWeb"/>
        <w:numPr>
          <w:ilvl w:val="0"/>
          <w:numId w:val="8"/>
        </w:numPr>
        <w:suppressAutoHyphens/>
        <w:spacing w:before="0" w:beforeAutospacing="0" w:after="280" w:afterAutospacing="0"/>
        <w:jc w:val="both"/>
      </w:pPr>
      <w:r w:rsidRPr="00613AD9">
        <w:t>If an edge (</w:t>
      </w:r>
      <w:r w:rsidRPr="00613AD9">
        <w:rPr>
          <w:i/>
          <w:iCs/>
        </w:rPr>
        <w:t>u</w:t>
      </w:r>
      <w:r w:rsidRPr="00613AD9">
        <w:t>,</w:t>
      </w:r>
      <w:r w:rsidRPr="00613AD9">
        <w:rPr>
          <w:i/>
          <w:iCs/>
        </w:rPr>
        <w:t xml:space="preserve"> v</w:t>
      </w:r>
      <w:r w:rsidRPr="00613AD9">
        <w:t>) connects two different trees, then (</w:t>
      </w:r>
      <w:r w:rsidRPr="00613AD9">
        <w:rPr>
          <w:i/>
          <w:iCs/>
        </w:rPr>
        <w:t>u</w:t>
      </w:r>
      <w:r w:rsidRPr="00613AD9">
        <w:t xml:space="preserve">, </w:t>
      </w:r>
      <w:r w:rsidRPr="00613AD9">
        <w:rPr>
          <w:i/>
          <w:iCs/>
        </w:rPr>
        <w:t>v</w:t>
      </w:r>
      <w:r w:rsidRPr="00613AD9">
        <w:t>) is added to the set of edges of the MST, and two trees connected by an edge (</w:t>
      </w:r>
      <w:r w:rsidRPr="00613AD9">
        <w:rPr>
          <w:i/>
          <w:iCs/>
        </w:rPr>
        <w:t>u</w:t>
      </w:r>
      <w:r w:rsidRPr="00613AD9">
        <w:t xml:space="preserve">, </w:t>
      </w:r>
      <w:r w:rsidRPr="00613AD9">
        <w:rPr>
          <w:i/>
          <w:iCs/>
        </w:rPr>
        <w:t>v</w:t>
      </w:r>
      <w:r w:rsidRPr="00613AD9">
        <w:t>) are merged into a single tree.</w:t>
      </w:r>
    </w:p>
    <w:p w:rsidR="00383BF6" w:rsidRPr="00613AD9" w:rsidRDefault="00383BF6" w:rsidP="00613AD9">
      <w:pPr>
        <w:pStyle w:val="NormalWeb"/>
        <w:numPr>
          <w:ilvl w:val="0"/>
          <w:numId w:val="8"/>
        </w:numPr>
        <w:suppressAutoHyphens/>
        <w:spacing w:before="0" w:beforeAutospacing="0" w:after="280" w:afterAutospacing="0"/>
        <w:jc w:val="both"/>
      </w:pPr>
      <w:r w:rsidRPr="00613AD9">
        <w:t>On the other hand, if an edge (</w:t>
      </w:r>
      <w:r w:rsidRPr="00613AD9">
        <w:rPr>
          <w:i/>
          <w:iCs/>
        </w:rPr>
        <w:t>u</w:t>
      </w:r>
      <w:r w:rsidRPr="00613AD9">
        <w:t xml:space="preserve">, </w:t>
      </w:r>
      <w:r w:rsidRPr="00613AD9">
        <w:rPr>
          <w:i/>
          <w:iCs/>
        </w:rPr>
        <w:t>v</w:t>
      </w:r>
      <w:r w:rsidRPr="00613AD9">
        <w:t>) connects two vertices in the same tree, then edge (</w:t>
      </w:r>
      <w:r w:rsidRPr="00613AD9">
        <w:rPr>
          <w:i/>
          <w:iCs/>
        </w:rPr>
        <w:t>u</w:t>
      </w:r>
      <w:r w:rsidRPr="00613AD9">
        <w:t xml:space="preserve">, </w:t>
      </w:r>
      <w:r w:rsidRPr="00613AD9">
        <w:rPr>
          <w:i/>
          <w:iCs/>
        </w:rPr>
        <w:t>v</w:t>
      </w:r>
      <w:r w:rsidRPr="00613AD9">
        <w:t>) is discarded.</w:t>
      </w:r>
    </w:p>
    <w:p w:rsidR="00383BF6" w:rsidRPr="00613AD9" w:rsidRDefault="00383BF6" w:rsidP="00613AD9">
      <w:pPr>
        <w:pStyle w:val="NormalWeb"/>
        <w:jc w:val="both"/>
        <w:rPr>
          <w:u w:val="single"/>
        </w:rPr>
      </w:pPr>
      <w:r w:rsidRPr="00613AD9">
        <w:t xml:space="preserve">Kruskals algorithm can be implemented using </w:t>
      </w:r>
      <w:r w:rsidRPr="00613AD9">
        <w:rPr>
          <w:b/>
        </w:rPr>
        <w:t>disjoint set</w:t>
      </w:r>
      <w:r w:rsidRPr="00613AD9">
        <w:t xml:space="preserve"> data structure or </w:t>
      </w:r>
      <w:r w:rsidRPr="00613AD9">
        <w:rPr>
          <w:b/>
        </w:rPr>
        <w:t>priority queue</w:t>
      </w:r>
      <w:r w:rsidRPr="00613AD9">
        <w:t xml:space="preserve"> data structure.</w:t>
      </w:r>
    </w:p>
    <w:p w:rsidR="00383BF6" w:rsidRPr="00613AD9" w:rsidRDefault="00383BF6" w:rsidP="00613AD9">
      <w:pPr>
        <w:pStyle w:val="NormalWeb"/>
        <w:jc w:val="both"/>
      </w:pPr>
      <w:r w:rsidRPr="00613AD9">
        <w:rPr>
          <w:u w:val="single"/>
        </w:rPr>
        <w:lastRenderedPageBreak/>
        <w:t>I    Kruskal's algorithm implemented with disjoint-sets data structure.</w:t>
      </w:r>
    </w:p>
    <w:p w:rsidR="00383BF6" w:rsidRPr="00613AD9" w:rsidRDefault="00383BF6" w:rsidP="00613AD9">
      <w:pPr>
        <w:pStyle w:val="NormalWeb"/>
        <w:jc w:val="both"/>
      </w:pPr>
      <w:r w:rsidRPr="00613AD9">
        <w:t> </w:t>
      </w:r>
      <w:r w:rsidRPr="00613AD9">
        <w:rPr>
          <w:b/>
          <w:bCs/>
        </w:rPr>
        <w:t>MST_KRUSKAL (G, w)</w:t>
      </w:r>
    </w:p>
    <w:p w:rsidR="00383BF6" w:rsidRPr="00613AD9" w:rsidRDefault="00383BF6" w:rsidP="00613AD9">
      <w:pPr>
        <w:numPr>
          <w:ilvl w:val="0"/>
          <w:numId w:val="9"/>
        </w:numPr>
        <w:suppressAutoHyphens/>
        <w:spacing w:after="0" w:line="240" w:lineRule="auto"/>
        <w:jc w:val="both"/>
        <w:rPr>
          <w:rFonts w:ascii="Times New Roman" w:hAnsi="Times New Roman"/>
          <w:sz w:val="24"/>
          <w:szCs w:val="24"/>
        </w:rPr>
      </w:pPr>
      <w:r w:rsidRPr="00613AD9">
        <w:rPr>
          <w:rFonts w:ascii="Times New Roman" w:hAnsi="Times New Roman"/>
          <w:sz w:val="24"/>
          <w:szCs w:val="24"/>
        </w:rPr>
        <w:t xml:space="preserve">A ← {}    // A will ultimately contains the edges of the MST </w:t>
      </w:r>
    </w:p>
    <w:p w:rsidR="00383BF6" w:rsidRPr="00613AD9" w:rsidRDefault="00383BF6" w:rsidP="00613AD9">
      <w:pPr>
        <w:numPr>
          <w:ilvl w:val="0"/>
          <w:numId w:val="9"/>
        </w:numPr>
        <w:suppressAutoHyphens/>
        <w:spacing w:after="0" w:line="240" w:lineRule="auto"/>
        <w:jc w:val="both"/>
        <w:rPr>
          <w:rFonts w:ascii="Times New Roman" w:hAnsi="Times New Roman"/>
          <w:sz w:val="24"/>
          <w:szCs w:val="24"/>
        </w:rPr>
      </w:pPr>
      <w:r w:rsidRPr="00613AD9">
        <w:rPr>
          <w:rFonts w:ascii="Times New Roman" w:hAnsi="Times New Roman"/>
          <w:sz w:val="24"/>
          <w:szCs w:val="24"/>
        </w:rPr>
        <w:t xml:space="preserve">for each vertex v in V[G] </w:t>
      </w:r>
    </w:p>
    <w:p w:rsidR="00383BF6" w:rsidRPr="00613AD9" w:rsidRDefault="00383BF6" w:rsidP="00613AD9">
      <w:pPr>
        <w:numPr>
          <w:ilvl w:val="0"/>
          <w:numId w:val="9"/>
        </w:numPr>
        <w:suppressAutoHyphens/>
        <w:spacing w:after="0" w:line="240" w:lineRule="auto"/>
        <w:jc w:val="both"/>
        <w:rPr>
          <w:rFonts w:ascii="Times New Roman" w:hAnsi="Times New Roman"/>
          <w:sz w:val="24"/>
          <w:szCs w:val="24"/>
        </w:rPr>
      </w:pPr>
      <w:r w:rsidRPr="00613AD9">
        <w:rPr>
          <w:rFonts w:ascii="Times New Roman" w:hAnsi="Times New Roman"/>
          <w:sz w:val="24"/>
          <w:szCs w:val="24"/>
        </w:rPr>
        <w:t>    do Make_Set (</w:t>
      </w:r>
      <w:r w:rsidRPr="00613AD9">
        <w:rPr>
          <w:rFonts w:ascii="Times New Roman" w:hAnsi="Times New Roman"/>
          <w:i/>
          <w:iCs/>
          <w:sz w:val="24"/>
          <w:szCs w:val="24"/>
        </w:rPr>
        <w:t>v</w:t>
      </w:r>
      <w:r w:rsidRPr="00613AD9">
        <w:rPr>
          <w:rFonts w:ascii="Times New Roman" w:hAnsi="Times New Roman"/>
          <w:sz w:val="24"/>
          <w:szCs w:val="24"/>
        </w:rPr>
        <w:t xml:space="preserve">) </w:t>
      </w:r>
    </w:p>
    <w:p w:rsidR="00383BF6" w:rsidRPr="00613AD9" w:rsidRDefault="00383BF6" w:rsidP="00613AD9">
      <w:pPr>
        <w:numPr>
          <w:ilvl w:val="0"/>
          <w:numId w:val="9"/>
        </w:numPr>
        <w:suppressAutoHyphens/>
        <w:spacing w:after="0" w:line="240" w:lineRule="auto"/>
        <w:jc w:val="both"/>
        <w:rPr>
          <w:rFonts w:ascii="Times New Roman" w:hAnsi="Times New Roman"/>
          <w:sz w:val="24"/>
          <w:szCs w:val="24"/>
        </w:rPr>
      </w:pPr>
      <w:r w:rsidRPr="00613AD9">
        <w:rPr>
          <w:rFonts w:ascii="Times New Roman" w:hAnsi="Times New Roman"/>
          <w:sz w:val="24"/>
          <w:szCs w:val="24"/>
        </w:rPr>
        <w:t xml:space="preserve">Sort edge of E by nondecreasing weights w </w:t>
      </w:r>
    </w:p>
    <w:p w:rsidR="00383BF6" w:rsidRPr="00613AD9" w:rsidRDefault="00383BF6" w:rsidP="00613AD9">
      <w:pPr>
        <w:numPr>
          <w:ilvl w:val="0"/>
          <w:numId w:val="9"/>
        </w:numPr>
        <w:suppressAutoHyphens/>
        <w:spacing w:after="0" w:line="240" w:lineRule="auto"/>
        <w:jc w:val="both"/>
        <w:rPr>
          <w:rFonts w:ascii="Times New Roman" w:hAnsi="Times New Roman"/>
          <w:sz w:val="24"/>
          <w:szCs w:val="24"/>
        </w:rPr>
      </w:pPr>
      <w:r w:rsidRPr="00613AD9">
        <w:rPr>
          <w:rFonts w:ascii="Times New Roman" w:hAnsi="Times New Roman"/>
          <w:sz w:val="24"/>
          <w:szCs w:val="24"/>
        </w:rPr>
        <w:t>for each edge (</w:t>
      </w:r>
      <w:r w:rsidRPr="00613AD9">
        <w:rPr>
          <w:rFonts w:ascii="Times New Roman" w:hAnsi="Times New Roman"/>
          <w:i/>
          <w:iCs/>
          <w:sz w:val="24"/>
          <w:szCs w:val="24"/>
        </w:rPr>
        <w:t>u</w:t>
      </w:r>
      <w:r w:rsidRPr="00613AD9">
        <w:rPr>
          <w:rFonts w:ascii="Times New Roman" w:hAnsi="Times New Roman"/>
          <w:sz w:val="24"/>
          <w:szCs w:val="24"/>
        </w:rPr>
        <w:t xml:space="preserve">, </w:t>
      </w:r>
      <w:r w:rsidRPr="00613AD9">
        <w:rPr>
          <w:rFonts w:ascii="Times New Roman" w:hAnsi="Times New Roman"/>
          <w:i/>
          <w:iCs/>
          <w:sz w:val="24"/>
          <w:szCs w:val="24"/>
        </w:rPr>
        <w:t>v</w:t>
      </w:r>
      <w:r w:rsidRPr="00613AD9">
        <w:rPr>
          <w:rFonts w:ascii="Times New Roman" w:hAnsi="Times New Roman"/>
          <w:sz w:val="24"/>
          <w:szCs w:val="24"/>
        </w:rPr>
        <w:t xml:space="preserve">) in E </w:t>
      </w:r>
    </w:p>
    <w:p w:rsidR="00383BF6" w:rsidRPr="00613AD9" w:rsidRDefault="00383BF6" w:rsidP="00613AD9">
      <w:pPr>
        <w:numPr>
          <w:ilvl w:val="0"/>
          <w:numId w:val="9"/>
        </w:numPr>
        <w:suppressAutoHyphens/>
        <w:spacing w:after="0" w:line="240" w:lineRule="auto"/>
        <w:jc w:val="both"/>
        <w:rPr>
          <w:rFonts w:ascii="Times New Roman" w:hAnsi="Times New Roman"/>
          <w:sz w:val="24"/>
          <w:szCs w:val="24"/>
        </w:rPr>
      </w:pPr>
      <w:r w:rsidRPr="00613AD9">
        <w:rPr>
          <w:rFonts w:ascii="Times New Roman" w:hAnsi="Times New Roman"/>
          <w:sz w:val="24"/>
          <w:szCs w:val="24"/>
        </w:rPr>
        <w:t>    do if FIND_SET (</w:t>
      </w:r>
      <w:r w:rsidRPr="00613AD9">
        <w:rPr>
          <w:rFonts w:ascii="Times New Roman" w:hAnsi="Times New Roman"/>
          <w:i/>
          <w:iCs/>
          <w:sz w:val="24"/>
          <w:szCs w:val="24"/>
        </w:rPr>
        <w:t>u</w:t>
      </w:r>
      <w:r w:rsidRPr="00613AD9">
        <w:rPr>
          <w:rFonts w:ascii="Times New Roman" w:hAnsi="Times New Roman"/>
          <w:sz w:val="24"/>
          <w:szCs w:val="24"/>
        </w:rPr>
        <w:t>) ≠ FIND_SET (</w:t>
      </w:r>
      <w:r w:rsidRPr="00613AD9">
        <w:rPr>
          <w:rFonts w:ascii="Times New Roman" w:hAnsi="Times New Roman"/>
          <w:i/>
          <w:iCs/>
          <w:sz w:val="24"/>
          <w:szCs w:val="24"/>
        </w:rPr>
        <w:t>v</w:t>
      </w:r>
      <w:r w:rsidRPr="00613AD9">
        <w:rPr>
          <w:rFonts w:ascii="Times New Roman" w:hAnsi="Times New Roman"/>
          <w:sz w:val="24"/>
          <w:szCs w:val="24"/>
        </w:rPr>
        <w:t xml:space="preserve">) </w:t>
      </w:r>
    </w:p>
    <w:p w:rsidR="00383BF6" w:rsidRPr="00613AD9" w:rsidRDefault="00383BF6" w:rsidP="00613AD9">
      <w:pPr>
        <w:numPr>
          <w:ilvl w:val="0"/>
          <w:numId w:val="9"/>
        </w:numPr>
        <w:suppressAutoHyphens/>
        <w:spacing w:after="0" w:line="240" w:lineRule="auto"/>
        <w:jc w:val="both"/>
        <w:rPr>
          <w:rFonts w:ascii="Times New Roman" w:hAnsi="Times New Roman"/>
          <w:sz w:val="24"/>
          <w:szCs w:val="24"/>
        </w:rPr>
      </w:pPr>
      <w:r w:rsidRPr="00613AD9">
        <w:rPr>
          <w:rFonts w:ascii="Times New Roman" w:hAnsi="Times New Roman"/>
          <w:sz w:val="24"/>
          <w:szCs w:val="24"/>
        </w:rPr>
        <w:t>        then A = AU{(</w:t>
      </w:r>
      <w:r w:rsidRPr="00613AD9">
        <w:rPr>
          <w:rFonts w:ascii="Times New Roman" w:hAnsi="Times New Roman"/>
          <w:i/>
          <w:iCs/>
          <w:sz w:val="24"/>
          <w:szCs w:val="24"/>
        </w:rPr>
        <w:t>u</w:t>
      </w:r>
      <w:r w:rsidRPr="00613AD9">
        <w:rPr>
          <w:rFonts w:ascii="Times New Roman" w:hAnsi="Times New Roman"/>
          <w:sz w:val="24"/>
          <w:szCs w:val="24"/>
        </w:rPr>
        <w:t xml:space="preserve">, </w:t>
      </w:r>
      <w:r w:rsidRPr="00613AD9">
        <w:rPr>
          <w:rFonts w:ascii="Times New Roman" w:hAnsi="Times New Roman"/>
          <w:i/>
          <w:iCs/>
          <w:sz w:val="24"/>
          <w:szCs w:val="24"/>
        </w:rPr>
        <w:t>v</w:t>
      </w:r>
      <w:r w:rsidRPr="00613AD9">
        <w:rPr>
          <w:rFonts w:ascii="Times New Roman" w:hAnsi="Times New Roman"/>
          <w:sz w:val="24"/>
          <w:szCs w:val="24"/>
        </w:rPr>
        <w:t xml:space="preserve">)} </w:t>
      </w:r>
    </w:p>
    <w:p w:rsidR="00383BF6" w:rsidRPr="00613AD9" w:rsidRDefault="00383BF6" w:rsidP="00613AD9">
      <w:pPr>
        <w:numPr>
          <w:ilvl w:val="0"/>
          <w:numId w:val="9"/>
        </w:numPr>
        <w:suppressAutoHyphens/>
        <w:spacing w:after="0" w:line="240" w:lineRule="auto"/>
        <w:jc w:val="both"/>
        <w:rPr>
          <w:rFonts w:ascii="Times New Roman" w:hAnsi="Times New Roman"/>
          <w:sz w:val="24"/>
          <w:szCs w:val="24"/>
        </w:rPr>
      </w:pPr>
      <w:r w:rsidRPr="00613AD9">
        <w:rPr>
          <w:rFonts w:ascii="Times New Roman" w:hAnsi="Times New Roman"/>
          <w:sz w:val="24"/>
          <w:szCs w:val="24"/>
        </w:rPr>
        <w:t>UNION (</w:t>
      </w:r>
      <w:r w:rsidRPr="00613AD9">
        <w:rPr>
          <w:rFonts w:ascii="Times New Roman" w:hAnsi="Times New Roman"/>
          <w:i/>
          <w:iCs/>
          <w:sz w:val="24"/>
          <w:szCs w:val="24"/>
        </w:rPr>
        <w:t>u</w:t>
      </w:r>
      <w:r w:rsidRPr="00613AD9">
        <w:rPr>
          <w:rFonts w:ascii="Times New Roman" w:hAnsi="Times New Roman"/>
          <w:sz w:val="24"/>
          <w:szCs w:val="24"/>
        </w:rPr>
        <w:t xml:space="preserve">, </w:t>
      </w:r>
      <w:r w:rsidRPr="00613AD9">
        <w:rPr>
          <w:rFonts w:ascii="Times New Roman" w:hAnsi="Times New Roman"/>
          <w:i/>
          <w:iCs/>
          <w:sz w:val="24"/>
          <w:szCs w:val="24"/>
        </w:rPr>
        <w:t>v</w:t>
      </w:r>
      <w:r w:rsidRPr="00613AD9">
        <w:rPr>
          <w:rFonts w:ascii="Times New Roman" w:hAnsi="Times New Roman"/>
          <w:sz w:val="24"/>
          <w:szCs w:val="24"/>
        </w:rPr>
        <w:t>)</w:t>
      </w:r>
    </w:p>
    <w:p w:rsidR="00383BF6" w:rsidRPr="00613AD9" w:rsidRDefault="00383BF6" w:rsidP="00613AD9">
      <w:pPr>
        <w:numPr>
          <w:ilvl w:val="0"/>
          <w:numId w:val="9"/>
        </w:numPr>
        <w:suppressAutoHyphens/>
        <w:spacing w:after="280" w:line="240" w:lineRule="auto"/>
        <w:jc w:val="both"/>
        <w:rPr>
          <w:rFonts w:ascii="Times New Roman" w:hAnsi="Times New Roman"/>
          <w:sz w:val="24"/>
          <w:szCs w:val="24"/>
        </w:rPr>
      </w:pPr>
      <w:r w:rsidRPr="00613AD9">
        <w:rPr>
          <w:rFonts w:ascii="Times New Roman" w:hAnsi="Times New Roman"/>
          <w:sz w:val="24"/>
          <w:szCs w:val="24"/>
        </w:rPr>
        <w:t xml:space="preserve">Return A </w:t>
      </w:r>
    </w:p>
    <w:p w:rsidR="00C41FCF" w:rsidRDefault="00383BF6" w:rsidP="00613AD9">
      <w:pPr>
        <w:pStyle w:val="NoSpacing"/>
        <w:jc w:val="both"/>
        <w:rPr>
          <w:rFonts w:ascii="Times New Roman" w:hAnsi="Times New Roman"/>
          <w:sz w:val="24"/>
          <w:szCs w:val="24"/>
        </w:rPr>
      </w:pPr>
      <w:r w:rsidRPr="00613AD9">
        <w:rPr>
          <w:rFonts w:ascii="Times New Roman" w:hAnsi="Times New Roman"/>
          <w:sz w:val="24"/>
          <w:szCs w:val="24"/>
        </w:rPr>
        <w:t> </w:t>
      </w:r>
    </w:p>
    <w:p w:rsidR="00383BF6" w:rsidRPr="00B63BAA" w:rsidRDefault="00383BF6" w:rsidP="00613AD9">
      <w:pPr>
        <w:pStyle w:val="NoSpacing"/>
        <w:jc w:val="both"/>
        <w:rPr>
          <w:rFonts w:ascii="Times New Roman" w:hAnsi="Times New Roman"/>
          <w:b/>
          <w:sz w:val="24"/>
          <w:szCs w:val="24"/>
        </w:rPr>
      </w:pPr>
      <w:r w:rsidRPr="00B63BAA">
        <w:rPr>
          <w:rFonts w:ascii="Times New Roman" w:hAnsi="Times New Roman"/>
          <w:b/>
          <w:sz w:val="24"/>
          <w:szCs w:val="24"/>
        </w:rPr>
        <w:t xml:space="preserve">Program: </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#include&lt;stdio.h&gt;</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#define INF 999</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#define MAX 100</w:t>
      </w:r>
    </w:p>
    <w:p w:rsidR="00383BF6" w:rsidRPr="00613AD9" w:rsidRDefault="00383BF6" w:rsidP="00613AD9">
      <w:pPr>
        <w:pStyle w:val="NoSpacing"/>
        <w:jc w:val="both"/>
        <w:rPr>
          <w:rFonts w:ascii="Times New Roman" w:hAnsi="Times New Roman"/>
          <w:sz w:val="24"/>
          <w:szCs w:val="24"/>
        </w:rPr>
      </w:pP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int p[MAX],c[MAX][MAX],t[MAX][2];</w:t>
      </w:r>
    </w:p>
    <w:p w:rsidR="00383BF6" w:rsidRPr="00613AD9" w:rsidRDefault="00383BF6" w:rsidP="00613AD9">
      <w:pPr>
        <w:pStyle w:val="NoSpacing"/>
        <w:jc w:val="both"/>
        <w:rPr>
          <w:rFonts w:ascii="Times New Roman" w:hAnsi="Times New Roman"/>
          <w:sz w:val="24"/>
          <w:szCs w:val="24"/>
        </w:rPr>
      </w:pP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int find(int v)</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t>while(p[v])</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t>v=p[v];</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t>return v;</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w:t>
      </w:r>
    </w:p>
    <w:p w:rsidR="00383BF6" w:rsidRPr="00613AD9" w:rsidRDefault="00383BF6" w:rsidP="00613AD9">
      <w:pPr>
        <w:pStyle w:val="NoSpacing"/>
        <w:jc w:val="both"/>
        <w:rPr>
          <w:rFonts w:ascii="Times New Roman" w:hAnsi="Times New Roman"/>
          <w:sz w:val="24"/>
          <w:szCs w:val="24"/>
        </w:rPr>
      </w:pP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void union1(int i,int j)</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t>p[j]=i;</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w:t>
      </w:r>
    </w:p>
    <w:p w:rsidR="00383BF6" w:rsidRPr="00613AD9" w:rsidRDefault="00383BF6" w:rsidP="00613AD9">
      <w:pPr>
        <w:pStyle w:val="NoSpacing"/>
        <w:jc w:val="both"/>
        <w:rPr>
          <w:rFonts w:ascii="Times New Roman" w:hAnsi="Times New Roman"/>
          <w:sz w:val="24"/>
          <w:szCs w:val="24"/>
        </w:rPr>
      </w:pP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void kruskal(int n)</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t>int i,j,k,u,v,min,res1,res2,sum=0;</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t>for(k=1;k&lt;n;k++)</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t>{</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min=INF;</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for(i=1;i&lt;n-1;i++)</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t>for(j=1;j&lt;=n;j++)</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t>{</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t>if(i==j)continue;</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t>if(c[i][j]&lt;min)</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t>{</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t>u=find(i);</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lastRenderedPageBreak/>
        <w:tab/>
      </w: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t>v=find(j);</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t>if(u!=v)</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t>{</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t>res1=i;</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t>res2=j;</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t>min=c[i][j];</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t>}</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t>}</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t>}</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union1(res1,find(res2));</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t[k][1]=res1;</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t[k][2]=res2;</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sum=sum+min;</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t>}</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t>printf("\nCost of spanning tree is=%d",sum);</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t>printf("\nEdgesof spanning tree are:\n");</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t>for(i=1;i&lt;n;i++)</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t>printf("%d -&gt; %d\n",t[i][1],t[i][2]);</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int main()</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t>int i,j,n;</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t>printf("\nEnter the n value:");</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t>scanf("%d",&amp;n);</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t>for(i=1;i&lt;=n;i++)</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t>p[i]=0;</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t>printf("\nEnter the graph data:\n");</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t>for(i=1;i&lt;=n;i++)</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t>for(j=1;j&lt;=n;j++)</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t>scanf("%d",&amp;c[i][j]);</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t>kruskal(n);</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ab/>
        <w:t>return 0;</w:t>
      </w:r>
    </w:p>
    <w:p w:rsidR="00383BF6" w:rsidRPr="00613AD9" w:rsidRDefault="00383BF6" w:rsidP="00613AD9">
      <w:pPr>
        <w:pStyle w:val="NoSpacing"/>
        <w:jc w:val="both"/>
        <w:rPr>
          <w:rFonts w:ascii="Times New Roman" w:hAnsi="Times New Roman"/>
          <w:sz w:val="24"/>
          <w:szCs w:val="24"/>
          <w:u w:val="single"/>
        </w:rPr>
      </w:pPr>
      <w:r w:rsidRPr="00613AD9">
        <w:rPr>
          <w:rFonts w:ascii="Times New Roman" w:hAnsi="Times New Roman"/>
          <w:sz w:val="24"/>
          <w:szCs w:val="24"/>
        </w:rPr>
        <w:t>}</w:t>
      </w:r>
    </w:p>
    <w:p w:rsidR="00383BF6" w:rsidRPr="00613AD9" w:rsidRDefault="00383BF6" w:rsidP="00613AD9">
      <w:pPr>
        <w:pStyle w:val="NoSpacing"/>
        <w:jc w:val="both"/>
        <w:rPr>
          <w:rFonts w:ascii="Times New Roman" w:hAnsi="Times New Roman"/>
          <w:sz w:val="24"/>
          <w:szCs w:val="24"/>
        </w:rPr>
      </w:pP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 xml:space="preserve">Input/Output: </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Enter the n value:5</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Enter the graph data:</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0 10 15 9 999</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10 0 999 17 15</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15 999 0 20 999</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9 17 20 0 18</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999 15 999 18 0</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Cost of spanning tree is=49</w:t>
      </w:r>
    </w:p>
    <w:p w:rsidR="00383BF6" w:rsidRPr="00613AD9" w:rsidRDefault="00383BF6" w:rsidP="00613AD9">
      <w:pPr>
        <w:pStyle w:val="NoSpacing"/>
        <w:jc w:val="both"/>
        <w:rPr>
          <w:rFonts w:ascii="Times New Roman" w:hAnsi="Times New Roman"/>
          <w:sz w:val="24"/>
          <w:szCs w:val="24"/>
        </w:rPr>
      </w:pP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Edges</w:t>
      </w:r>
      <w:r w:rsidR="00C41FCF">
        <w:rPr>
          <w:rFonts w:ascii="Times New Roman" w:hAnsi="Times New Roman"/>
          <w:sz w:val="24"/>
          <w:szCs w:val="24"/>
        </w:rPr>
        <w:t xml:space="preserve"> </w:t>
      </w:r>
      <w:r w:rsidRPr="00613AD9">
        <w:rPr>
          <w:rFonts w:ascii="Times New Roman" w:hAnsi="Times New Roman"/>
          <w:sz w:val="24"/>
          <w:szCs w:val="24"/>
        </w:rPr>
        <w:t>of spanning tree are:</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1 -&gt; 4</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t>1 -&gt; 2</w:t>
      </w:r>
    </w:p>
    <w:p w:rsidR="00383BF6" w:rsidRPr="00613AD9" w:rsidRDefault="00383BF6" w:rsidP="00613AD9">
      <w:pPr>
        <w:pStyle w:val="NoSpacing"/>
        <w:jc w:val="both"/>
        <w:rPr>
          <w:rFonts w:ascii="Times New Roman" w:hAnsi="Times New Roman"/>
          <w:sz w:val="24"/>
          <w:szCs w:val="24"/>
        </w:rPr>
      </w:pPr>
      <w:r w:rsidRPr="00613AD9">
        <w:rPr>
          <w:rFonts w:ascii="Times New Roman" w:hAnsi="Times New Roman"/>
          <w:sz w:val="24"/>
          <w:szCs w:val="24"/>
        </w:rPr>
        <w:lastRenderedPageBreak/>
        <w:t>1 -&gt; 3</w:t>
      </w:r>
    </w:p>
    <w:p w:rsidR="00C41FCF" w:rsidRDefault="00383BF6" w:rsidP="00613AD9">
      <w:pPr>
        <w:pStyle w:val="NoSpacing"/>
        <w:jc w:val="both"/>
        <w:rPr>
          <w:rFonts w:ascii="Times New Roman" w:hAnsi="Times New Roman"/>
          <w:sz w:val="24"/>
          <w:szCs w:val="24"/>
        </w:rPr>
      </w:pPr>
      <w:r w:rsidRPr="00613AD9">
        <w:rPr>
          <w:rFonts w:ascii="Times New Roman" w:hAnsi="Times New Roman"/>
          <w:sz w:val="24"/>
          <w:szCs w:val="24"/>
        </w:rPr>
        <w:t>2 -&gt; 5</w:t>
      </w:r>
    </w:p>
    <w:p w:rsidR="00A211AF" w:rsidRPr="00613AD9" w:rsidRDefault="00A211AF"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b/>
          <w:bCs/>
          <w:color w:val="000000"/>
          <w:sz w:val="24"/>
          <w:szCs w:val="24"/>
        </w:rPr>
        <w:t>Program 2</w:t>
      </w:r>
      <w:r w:rsidR="00C41FCF">
        <w:rPr>
          <w:rFonts w:ascii="Times New Roman" w:hAnsi="Times New Roman"/>
          <w:b/>
          <w:bCs/>
          <w:color w:val="000000"/>
          <w:sz w:val="24"/>
          <w:szCs w:val="24"/>
        </w:rPr>
        <w:t xml:space="preserve">: </w:t>
      </w:r>
      <w:r w:rsidR="00383BF6" w:rsidRPr="00613AD9">
        <w:rPr>
          <w:rFonts w:ascii="Times New Roman" w:hAnsi="Times New Roman"/>
          <w:sz w:val="24"/>
          <w:szCs w:val="24"/>
        </w:rPr>
        <w:t>Design and implement C/C++ Program to find Minimum Cost Spanning Tree of a given connected undirected graph using Prim's algorithm.</w:t>
      </w:r>
    </w:p>
    <w:p w:rsidR="000A3A3F" w:rsidRPr="00613AD9" w:rsidRDefault="000A3A3F" w:rsidP="00613AD9">
      <w:pPr>
        <w:pStyle w:val="NormalWeb"/>
        <w:jc w:val="both"/>
        <w:rPr>
          <w:b/>
        </w:rPr>
      </w:pPr>
      <w:r w:rsidRPr="00613AD9">
        <w:rPr>
          <w:b/>
          <w:u w:val="single"/>
        </w:rPr>
        <w:t>Aim:</w:t>
      </w:r>
      <w:r w:rsidRPr="00613AD9">
        <w:t>To find minimum spanning tree of a given graph using prim’s algorithm</w:t>
      </w:r>
    </w:p>
    <w:p w:rsidR="000A3A3F" w:rsidRPr="00613AD9" w:rsidRDefault="000A3A3F" w:rsidP="00613AD9">
      <w:pPr>
        <w:jc w:val="both"/>
        <w:rPr>
          <w:rFonts w:ascii="Times New Roman" w:hAnsi="Times New Roman"/>
          <w:sz w:val="24"/>
          <w:szCs w:val="24"/>
          <w:u w:val="single"/>
        </w:rPr>
      </w:pPr>
      <w:r w:rsidRPr="00613AD9">
        <w:rPr>
          <w:rFonts w:ascii="Times New Roman" w:hAnsi="Times New Roman"/>
          <w:b/>
          <w:sz w:val="24"/>
          <w:szCs w:val="24"/>
        </w:rPr>
        <w:t xml:space="preserve">Definition: </w:t>
      </w:r>
      <w:r w:rsidRPr="00613AD9">
        <w:rPr>
          <w:rFonts w:ascii="Times New Roman" w:hAnsi="Times New Roman"/>
          <w:sz w:val="24"/>
          <w:szCs w:val="24"/>
        </w:rPr>
        <w:t>Prim’s is an algorithm that finds a minimum spanning tree for a connected weighted undirected graph. This means it finds a subset of the edges that forms a tree that includes every vertex, where the total weight of all edges in the tree is minimized. Prim’s algorithm is an example of a greedy algorithm.</w:t>
      </w:r>
    </w:p>
    <w:p w:rsidR="000A3A3F" w:rsidRPr="00613AD9" w:rsidRDefault="000A3A3F" w:rsidP="00613AD9">
      <w:pPr>
        <w:pStyle w:val="Heading3"/>
        <w:numPr>
          <w:ilvl w:val="2"/>
          <w:numId w:val="7"/>
        </w:numPr>
        <w:jc w:val="both"/>
        <w:rPr>
          <w:rFonts w:ascii="Times New Roman" w:hAnsi="Times New Roman" w:cs="Times New Roman"/>
          <w:sz w:val="24"/>
          <w:szCs w:val="24"/>
        </w:rPr>
      </w:pPr>
      <w:r w:rsidRPr="00613AD9">
        <w:rPr>
          <w:rFonts w:ascii="Times New Roman" w:hAnsi="Times New Roman" w:cs="Times New Roman"/>
          <w:sz w:val="24"/>
          <w:szCs w:val="24"/>
          <w:u w:val="single"/>
        </w:rPr>
        <w:t>Algorithm</w:t>
      </w:r>
    </w:p>
    <w:p w:rsidR="000A3A3F" w:rsidRPr="00613AD9" w:rsidRDefault="000A3A3F" w:rsidP="00613AD9">
      <w:pPr>
        <w:pStyle w:val="NormalWeb"/>
        <w:tabs>
          <w:tab w:val="center" w:pos="4320"/>
        </w:tabs>
        <w:jc w:val="both"/>
      </w:pPr>
      <w:r w:rsidRPr="00613AD9">
        <w:t xml:space="preserve">MST_PRIM (G, </w:t>
      </w:r>
      <w:r w:rsidRPr="00613AD9">
        <w:rPr>
          <w:i/>
          <w:iCs/>
        </w:rPr>
        <w:t>w</w:t>
      </w:r>
      <w:r w:rsidRPr="00613AD9">
        <w:t>,</w:t>
      </w:r>
      <w:r w:rsidRPr="00613AD9">
        <w:rPr>
          <w:i/>
          <w:iCs/>
        </w:rPr>
        <w:t xml:space="preserve"> v</w:t>
      </w:r>
      <w:r w:rsidRPr="00613AD9">
        <w:t>)</w:t>
      </w:r>
      <w:r w:rsidRPr="00613AD9">
        <w:tab/>
      </w:r>
    </w:p>
    <w:p w:rsidR="000A3A3F" w:rsidRPr="00613AD9" w:rsidRDefault="000A3A3F" w:rsidP="00613AD9">
      <w:pPr>
        <w:numPr>
          <w:ilvl w:val="0"/>
          <w:numId w:val="10"/>
        </w:numPr>
        <w:suppressAutoHyphens/>
        <w:spacing w:after="0" w:line="240" w:lineRule="auto"/>
        <w:jc w:val="both"/>
        <w:rPr>
          <w:rFonts w:ascii="Times New Roman" w:hAnsi="Times New Roman"/>
          <w:sz w:val="24"/>
          <w:szCs w:val="24"/>
        </w:rPr>
      </w:pPr>
      <w:r w:rsidRPr="00613AD9">
        <w:rPr>
          <w:rFonts w:ascii="Times New Roman" w:hAnsi="Times New Roman"/>
          <w:sz w:val="24"/>
          <w:szCs w:val="24"/>
        </w:rPr>
        <w:t xml:space="preserve">Q ← V[G] </w:t>
      </w:r>
    </w:p>
    <w:p w:rsidR="000A3A3F" w:rsidRPr="00613AD9" w:rsidRDefault="000A3A3F" w:rsidP="00613AD9">
      <w:pPr>
        <w:numPr>
          <w:ilvl w:val="0"/>
          <w:numId w:val="10"/>
        </w:numPr>
        <w:suppressAutoHyphens/>
        <w:spacing w:after="0" w:line="240" w:lineRule="auto"/>
        <w:jc w:val="both"/>
        <w:rPr>
          <w:rFonts w:ascii="Times New Roman" w:hAnsi="Times New Roman"/>
          <w:sz w:val="24"/>
          <w:szCs w:val="24"/>
        </w:rPr>
      </w:pPr>
      <w:r w:rsidRPr="00613AD9">
        <w:rPr>
          <w:rFonts w:ascii="Times New Roman" w:hAnsi="Times New Roman"/>
          <w:sz w:val="24"/>
          <w:szCs w:val="24"/>
        </w:rPr>
        <w:t xml:space="preserve">for each </w:t>
      </w:r>
      <w:r w:rsidRPr="00613AD9">
        <w:rPr>
          <w:rFonts w:ascii="Times New Roman" w:hAnsi="Times New Roman"/>
          <w:i/>
          <w:iCs/>
          <w:sz w:val="24"/>
          <w:szCs w:val="24"/>
        </w:rPr>
        <w:t>u</w:t>
      </w:r>
      <w:r w:rsidRPr="00613AD9">
        <w:rPr>
          <w:rFonts w:ascii="Times New Roman" w:hAnsi="Times New Roman"/>
          <w:sz w:val="24"/>
          <w:szCs w:val="24"/>
        </w:rPr>
        <w:t xml:space="preserve"> in Q do </w:t>
      </w:r>
    </w:p>
    <w:p w:rsidR="000A3A3F" w:rsidRPr="00613AD9" w:rsidRDefault="000A3A3F" w:rsidP="00613AD9">
      <w:pPr>
        <w:numPr>
          <w:ilvl w:val="0"/>
          <w:numId w:val="10"/>
        </w:numPr>
        <w:suppressAutoHyphens/>
        <w:spacing w:after="0" w:line="240" w:lineRule="auto"/>
        <w:jc w:val="both"/>
        <w:rPr>
          <w:rFonts w:ascii="Times New Roman" w:hAnsi="Times New Roman"/>
          <w:sz w:val="24"/>
          <w:szCs w:val="24"/>
        </w:rPr>
      </w:pPr>
      <w:r w:rsidRPr="00613AD9">
        <w:rPr>
          <w:rFonts w:ascii="Times New Roman" w:hAnsi="Times New Roman"/>
          <w:sz w:val="24"/>
          <w:szCs w:val="24"/>
        </w:rPr>
        <w:t>    key [</w:t>
      </w:r>
      <w:r w:rsidRPr="00613AD9">
        <w:rPr>
          <w:rFonts w:ascii="Times New Roman" w:hAnsi="Times New Roman"/>
          <w:i/>
          <w:iCs/>
          <w:sz w:val="24"/>
          <w:szCs w:val="24"/>
        </w:rPr>
        <w:t>u</w:t>
      </w:r>
      <w:r w:rsidRPr="00613AD9">
        <w:rPr>
          <w:rFonts w:ascii="Times New Roman" w:hAnsi="Times New Roman"/>
          <w:sz w:val="24"/>
          <w:szCs w:val="24"/>
        </w:rPr>
        <w:t xml:space="preserve">] ←  ∞ </w:t>
      </w:r>
    </w:p>
    <w:p w:rsidR="000A3A3F" w:rsidRPr="00613AD9" w:rsidRDefault="000A3A3F" w:rsidP="00613AD9">
      <w:pPr>
        <w:numPr>
          <w:ilvl w:val="0"/>
          <w:numId w:val="10"/>
        </w:numPr>
        <w:suppressAutoHyphens/>
        <w:spacing w:after="0" w:line="240" w:lineRule="auto"/>
        <w:jc w:val="both"/>
        <w:rPr>
          <w:rFonts w:ascii="Times New Roman" w:hAnsi="Times New Roman"/>
          <w:sz w:val="24"/>
          <w:szCs w:val="24"/>
        </w:rPr>
      </w:pPr>
      <w:r w:rsidRPr="00613AD9">
        <w:rPr>
          <w:rFonts w:ascii="Times New Roman" w:hAnsi="Times New Roman"/>
          <w:sz w:val="24"/>
          <w:szCs w:val="24"/>
        </w:rPr>
        <w:t>key [</w:t>
      </w:r>
      <w:r w:rsidRPr="00613AD9">
        <w:rPr>
          <w:rFonts w:ascii="Times New Roman" w:hAnsi="Times New Roman"/>
          <w:i/>
          <w:iCs/>
          <w:sz w:val="24"/>
          <w:szCs w:val="24"/>
        </w:rPr>
        <w:t>r</w:t>
      </w:r>
      <w:r w:rsidRPr="00613AD9">
        <w:rPr>
          <w:rFonts w:ascii="Times New Roman" w:hAnsi="Times New Roman"/>
          <w:sz w:val="24"/>
          <w:szCs w:val="24"/>
        </w:rPr>
        <w:t xml:space="preserve">] ←  0 </w:t>
      </w:r>
    </w:p>
    <w:p w:rsidR="000A3A3F" w:rsidRPr="00613AD9" w:rsidRDefault="000A3A3F" w:rsidP="00613AD9">
      <w:pPr>
        <w:numPr>
          <w:ilvl w:val="0"/>
          <w:numId w:val="10"/>
        </w:numPr>
        <w:suppressAutoHyphens/>
        <w:spacing w:after="0" w:line="240" w:lineRule="auto"/>
        <w:jc w:val="both"/>
        <w:rPr>
          <w:rFonts w:ascii="Times New Roman" w:hAnsi="Times New Roman"/>
          <w:sz w:val="24"/>
          <w:szCs w:val="24"/>
        </w:rPr>
      </w:pPr>
      <w:r w:rsidRPr="00613AD9">
        <w:rPr>
          <w:rFonts w:ascii="Times New Roman" w:hAnsi="Times New Roman"/>
          <w:sz w:val="24"/>
          <w:szCs w:val="24"/>
        </w:rPr>
        <w:t>π[</w:t>
      </w:r>
      <w:r w:rsidRPr="00613AD9">
        <w:rPr>
          <w:rFonts w:ascii="Times New Roman" w:hAnsi="Times New Roman"/>
          <w:i/>
          <w:iCs/>
          <w:sz w:val="24"/>
          <w:szCs w:val="24"/>
        </w:rPr>
        <w:t>r</w:t>
      </w:r>
      <w:r w:rsidRPr="00613AD9">
        <w:rPr>
          <w:rFonts w:ascii="Times New Roman" w:hAnsi="Times New Roman"/>
          <w:sz w:val="24"/>
          <w:szCs w:val="24"/>
        </w:rPr>
        <w:t xml:space="preserve">] ← NIl </w:t>
      </w:r>
    </w:p>
    <w:p w:rsidR="000A3A3F" w:rsidRPr="00613AD9" w:rsidRDefault="000A3A3F" w:rsidP="00613AD9">
      <w:pPr>
        <w:numPr>
          <w:ilvl w:val="0"/>
          <w:numId w:val="10"/>
        </w:numPr>
        <w:suppressAutoHyphens/>
        <w:spacing w:after="0" w:line="240" w:lineRule="auto"/>
        <w:jc w:val="both"/>
        <w:rPr>
          <w:rFonts w:ascii="Times New Roman" w:hAnsi="Times New Roman"/>
          <w:i/>
          <w:iCs/>
          <w:sz w:val="24"/>
          <w:szCs w:val="24"/>
        </w:rPr>
      </w:pPr>
      <w:r w:rsidRPr="00613AD9">
        <w:rPr>
          <w:rFonts w:ascii="Times New Roman" w:hAnsi="Times New Roman"/>
          <w:sz w:val="24"/>
          <w:szCs w:val="24"/>
        </w:rPr>
        <w:t xml:space="preserve">while queue is not empty do </w:t>
      </w:r>
    </w:p>
    <w:p w:rsidR="000A3A3F" w:rsidRPr="00613AD9" w:rsidRDefault="000A3A3F" w:rsidP="00613AD9">
      <w:pPr>
        <w:numPr>
          <w:ilvl w:val="0"/>
          <w:numId w:val="10"/>
        </w:numPr>
        <w:suppressAutoHyphens/>
        <w:spacing w:after="0" w:line="240" w:lineRule="auto"/>
        <w:jc w:val="both"/>
        <w:rPr>
          <w:rFonts w:ascii="Times New Roman" w:hAnsi="Times New Roman"/>
          <w:sz w:val="24"/>
          <w:szCs w:val="24"/>
        </w:rPr>
      </w:pPr>
      <w:r w:rsidRPr="00613AD9">
        <w:rPr>
          <w:rFonts w:ascii="Times New Roman" w:hAnsi="Times New Roman"/>
          <w:i/>
          <w:iCs/>
          <w:sz w:val="24"/>
          <w:szCs w:val="24"/>
        </w:rPr>
        <w:t>    u</w:t>
      </w:r>
      <w:r w:rsidRPr="00613AD9">
        <w:rPr>
          <w:rFonts w:ascii="Times New Roman" w:hAnsi="Times New Roman"/>
          <w:sz w:val="24"/>
          <w:szCs w:val="24"/>
        </w:rPr>
        <w:t xml:space="preserve"> ← EXTRACT_MIN (Q) </w:t>
      </w:r>
    </w:p>
    <w:p w:rsidR="000A3A3F" w:rsidRPr="00613AD9" w:rsidRDefault="000A3A3F" w:rsidP="00613AD9">
      <w:pPr>
        <w:numPr>
          <w:ilvl w:val="0"/>
          <w:numId w:val="10"/>
        </w:numPr>
        <w:suppressAutoHyphens/>
        <w:spacing w:after="0" w:line="240" w:lineRule="auto"/>
        <w:jc w:val="both"/>
        <w:rPr>
          <w:rFonts w:ascii="Times New Roman" w:hAnsi="Times New Roman"/>
          <w:sz w:val="24"/>
          <w:szCs w:val="24"/>
        </w:rPr>
      </w:pPr>
      <w:r w:rsidRPr="00613AD9">
        <w:rPr>
          <w:rFonts w:ascii="Times New Roman" w:hAnsi="Times New Roman"/>
          <w:sz w:val="24"/>
          <w:szCs w:val="24"/>
        </w:rPr>
        <w:t xml:space="preserve">    for each </w:t>
      </w:r>
      <w:r w:rsidRPr="00613AD9">
        <w:rPr>
          <w:rFonts w:ascii="Times New Roman" w:hAnsi="Times New Roman"/>
          <w:i/>
          <w:iCs/>
          <w:sz w:val="24"/>
          <w:szCs w:val="24"/>
        </w:rPr>
        <w:t>v</w:t>
      </w:r>
      <w:r w:rsidRPr="00613AD9">
        <w:rPr>
          <w:rFonts w:ascii="Times New Roman" w:hAnsi="Times New Roman"/>
          <w:sz w:val="24"/>
          <w:szCs w:val="24"/>
        </w:rPr>
        <w:t xml:space="preserve"> in Adj[</w:t>
      </w:r>
      <w:r w:rsidRPr="00613AD9">
        <w:rPr>
          <w:rFonts w:ascii="Times New Roman" w:hAnsi="Times New Roman"/>
          <w:i/>
          <w:iCs/>
          <w:sz w:val="24"/>
          <w:szCs w:val="24"/>
        </w:rPr>
        <w:t>u</w:t>
      </w:r>
      <w:r w:rsidRPr="00613AD9">
        <w:rPr>
          <w:rFonts w:ascii="Times New Roman" w:hAnsi="Times New Roman"/>
          <w:sz w:val="24"/>
          <w:szCs w:val="24"/>
        </w:rPr>
        <w:t xml:space="preserve">] do </w:t>
      </w:r>
    </w:p>
    <w:p w:rsidR="000A3A3F" w:rsidRPr="00613AD9" w:rsidRDefault="000A3A3F" w:rsidP="00613AD9">
      <w:pPr>
        <w:numPr>
          <w:ilvl w:val="0"/>
          <w:numId w:val="10"/>
        </w:numPr>
        <w:suppressAutoHyphens/>
        <w:spacing w:after="0" w:line="240" w:lineRule="auto"/>
        <w:jc w:val="both"/>
        <w:rPr>
          <w:rFonts w:ascii="Times New Roman" w:hAnsi="Times New Roman"/>
          <w:sz w:val="24"/>
          <w:szCs w:val="24"/>
        </w:rPr>
      </w:pPr>
      <w:r w:rsidRPr="00613AD9">
        <w:rPr>
          <w:rFonts w:ascii="Times New Roman" w:hAnsi="Times New Roman"/>
          <w:sz w:val="24"/>
          <w:szCs w:val="24"/>
        </w:rPr>
        <w:t xml:space="preserve">        if v is in Q and </w:t>
      </w:r>
      <w:r w:rsidRPr="00613AD9">
        <w:rPr>
          <w:rFonts w:ascii="Times New Roman" w:hAnsi="Times New Roman"/>
          <w:i/>
          <w:iCs/>
          <w:sz w:val="24"/>
          <w:szCs w:val="24"/>
        </w:rPr>
        <w:t>w</w:t>
      </w:r>
      <w:r w:rsidRPr="00613AD9">
        <w:rPr>
          <w:rFonts w:ascii="Times New Roman" w:hAnsi="Times New Roman"/>
          <w:sz w:val="24"/>
          <w:szCs w:val="24"/>
        </w:rPr>
        <w:t>(</w:t>
      </w:r>
      <w:r w:rsidRPr="00613AD9">
        <w:rPr>
          <w:rFonts w:ascii="Times New Roman" w:hAnsi="Times New Roman"/>
          <w:i/>
          <w:iCs/>
          <w:sz w:val="24"/>
          <w:szCs w:val="24"/>
        </w:rPr>
        <w:t>u</w:t>
      </w:r>
      <w:r w:rsidRPr="00613AD9">
        <w:rPr>
          <w:rFonts w:ascii="Times New Roman" w:hAnsi="Times New Roman"/>
          <w:sz w:val="24"/>
          <w:szCs w:val="24"/>
        </w:rPr>
        <w:t xml:space="preserve">, </w:t>
      </w:r>
      <w:r w:rsidRPr="00613AD9">
        <w:rPr>
          <w:rFonts w:ascii="Times New Roman" w:hAnsi="Times New Roman"/>
          <w:i/>
          <w:iCs/>
          <w:sz w:val="24"/>
          <w:szCs w:val="24"/>
        </w:rPr>
        <w:t>v</w:t>
      </w:r>
      <w:r w:rsidRPr="00613AD9">
        <w:rPr>
          <w:rFonts w:ascii="Times New Roman" w:hAnsi="Times New Roman"/>
          <w:sz w:val="24"/>
          <w:szCs w:val="24"/>
        </w:rPr>
        <w:t>) &lt; key [</w:t>
      </w:r>
      <w:r w:rsidRPr="00613AD9">
        <w:rPr>
          <w:rFonts w:ascii="Times New Roman" w:hAnsi="Times New Roman"/>
          <w:i/>
          <w:iCs/>
          <w:sz w:val="24"/>
          <w:szCs w:val="24"/>
        </w:rPr>
        <w:t>v</w:t>
      </w:r>
      <w:r w:rsidRPr="00613AD9">
        <w:rPr>
          <w:rFonts w:ascii="Times New Roman" w:hAnsi="Times New Roman"/>
          <w:sz w:val="24"/>
          <w:szCs w:val="24"/>
        </w:rPr>
        <w:t xml:space="preserve">] </w:t>
      </w:r>
    </w:p>
    <w:p w:rsidR="000A3A3F" w:rsidRPr="00613AD9" w:rsidRDefault="000A3A3F" w:rsidP="00613AD9">
      <w:pPr>
        <w:numPr>
          <w:ilvl w:val="0"/>
          <w:numId w:val="10"/>
        </w:numPr>
        <w:suppressAutoHyphens/>
        <w:spacing w:after="0" w:line="240" w:lineRule="auto"/>
        <w:jc w:val="both"/>
        <w:rPr>
          <w:rFonts w:ascii="Times New Roman" w:hAnsi="Times New Roman"/>
          <w:sz w:val="24"/>
          <w:szCs w:val="24"/>
        </w:rPr>
      </w:pPr>
      <w:r w:rsidRPr="00613AD9">
        <w:rPr>
          <w:rFonts w:ascii="Times New Roman" w:hAnsi="Times New Roman"/>
          <w:sz w:val="24"/>
          <w:szCs w:val="24"/>
        </w:rPr>
        <w:t>            then π[</w:t>
      </w:r>
      <w:r w:rsidRPr="00613AD9">
        <w:rPr>
          <w:rFonts w:ascii="Times New Roman" w:hAnsi="Times New Roman"/>
          <w:i/>
          <w:iCs/>
          <w:sz w:val="24"/>
          <w:szCs w:val="24"/>
        </w:rPr>
        <w:t>v</w:t>
      </w:r>
      <w:r w:rsidRPr="00613AD9">
        <w:rPr>
          <w:rFonts w:ascii="Times New Roman" w:hAnsi="Times New Roman"/>
          <w:sz w:val="24"/>
          <w:szCs w:val="24"/>
        </w:rPr>
        <w:t xml:space="preserve">] ← </w:t>
      </w:r>
      <w:r w:rsidRPr="00613AD9">
        <w:rPr>
          <w:rFonts w:ascii="Times New Roman" w:hAnsi="Times New Roman"/>
          <w:i/>
          <w:iCs/>
          <w:sz w:val="24"/>
          <w:szCs w:val="24"/>
        </w:rPr>
        <w:t>w</w:t>
      </w:r>
      <w:r w:rsidRPr="00613AD9">
        <w:rPr>
          <w:rFonts w:ascii="Times New Roman" w:hAnsi="Times New Roman"/>
          <w:sz w:val="24"/>
          <w:szCs w:val="24"/>
        </w:rPr>
        <w:t>(</w:t>
      </w:r>
      <w:r w:rsidRPr="00613AD9">
        <w:rPr>
          <w:rFonts w:ascii="Times New Roman" w:hAnsi="Times New Roman"/>
          <w:i/>
          <w:iCs/>
          <w:sz w:val="24"/>
          <w:szCs w:val="24"/>
        </w:rPr>
        <w:t>u</w:t>
      </w:r>
      <w:r w:rsidRPr="00613AD9">
        <w:rPr>
          <w:rFonts w:ascii="Times New Roman" w:hAnsi="Times New Roman"/>
          <w:sz w:val="24"/>
          <w:szCs w:val="24"/>
        </w:rPr>
        <w:t xml:space="preserve">, </w:t>
      </w:r>
      <w:r w:rsidRPr="00613AD9">
        <w:rPr>
          <w:rFonts w:ascii="Times New Roman" w:hAnsi="Times New Roman"/>
          <w:i/>
          <w:iCs/>
          <w:sz w:val="24"/>
          <w:szCs w:val="24"/>
        </w:rPr>
        <w:t>v</w:t>
      </w:r>
      <w:r w:rsidRPr="00613AD9">
        <w:rPr>
          <w:rFonts w:ascii="Times New Roman" w:hAnsi="Times New Roman"/>
          <w:sz w:val="24"/>
          <w:szCs w:val="24"/>
        </w:rPr>
        <w:t xml:space="preserve">) </w:t>
      </w:r>
    </w:p>
    <w:p w:rsidR="000A3A3F" w:rsidRPr="00613AD9" w:rsidRDefault="000A3A3F" w:rsidP="00613AD9">
      <w:pPr>
        <w:numPr>
          <w:ilvl w:val="0"/>
          <w:numId w:val="10"/>
        </w:numPr>
        <w:suppressAutoHyphens/>
        <w:spacing w:after="280" w:line="240" w:lineRule="auto"/>
        <w:jc w:val="both"/>
        <w:rPr>
          <w:rFonts w:ascii="Times New Roman" w:hAnsi="Times New Roman"/>
          <w:sz w:val="24"/>
          <w:szCs w:val="24"/>
        </w:rPr>
      </w:pPr>
      <w:r w:rsidRPr="00613AD9">
        <w:rPr>
          <w:rFonts w:ascii="Times New Roman" w:hAnsi="Times New Roman"/>
          <w:sz w:val="24"/>
          <w:szCs w:val="24"/>
        </w:rPr>
        <w:t>                key [</w:t>
      </w:r>
      <w:r w:rsidRPr="00613AD9">
        <w:rPr>
          <w:rFonts w:ascii="Times New Roman" w:hAnsi="Times New Roman"/>
          <w:i/>
          <w:iCs/>
          <w:sz w:val="24"/>
          <w:szCs w:val="24"/>
        </w:rPr>
        <w:t>v</w:t>
      </w:r>
      <w:r w:rsidRPr="00613AD9">
        <w:rPr>
          <w:rFonts w:ascii="Times New Roman" w:hAnsi="Times New Roman"/>
          <w:sz w:val="24"/>
          <w:szCs w:val="24"/>
        </w:rPr>
        <w:t xml:space="preserve">] ← </w:t>
      </w:r>
      <w:r w:rsidRPr="00613AD9">
        <w:rPr>
          <w:rFonts w:ascii="Times New Roman" w:hAnsi="Times New Roman"/>
          <w:i/>
          <w:iCs/>
          <w:sz w:val="24"/>
          <w:szCs w:val="24"/>
        </w:rPr>
        <w:t>w</w:t>
      </w:r>
      <w:r w:rsidRPr="00613AD9">
        <w:rPr>
          <w:rFonts w:ascii="Times New Roman" w:hAnsi="Times New Roman"/>
          <w:sz w:val="24"/>
          <w:szCs w:val="24"/>
        </w:rPr>
        <w:t>(</w:t>
      </w:r>
      <w:r w:rsidRPr="00613AD9">
        <w:rPr>
          <w:rFonts w:ascii="Times New Roman" w:hAnsi="Times New Roman"/>
          <w:i/>
          <w:iCs/>
          <w:sz w:val="24"/>
          <w:szCs w:val="24"/>
        </w:rPr>
        <w:t>u</w:t>
      </w:r>
      <w:r w:rsidRPr="00613AD9">
        <w:rPr>
          <w:rFonts w:ascii="Times New Roman" w:hAnsi="Times New Roman"/>
          <w:sz w:val="24"/>
          <w:szCs w:val="24"/>
        </w:rPr>
        <w:t xml:space="preserve">, </w:t>
      </w:r>
      <w:r w:rsidRPr="00613AD9">
        <w:rPr>
          <w:rFonts w:ascii="Times New Roman" w:hAnsi="Times New Roman"/>
          <w:i/>
          <w:iCs/>
          <w:sz w:val="24"/>
          <w:szCs w:val="24"/>
        </w:rPr>
        <w:t>v</w:t>
      </w:r>
      <w:r w:rsidRPr="00613AD9">
        <w:rPr>
          <w:rFonts w:ascii="Times New Roman" w:hAnsi="Times New Roman"/>
          <w:sz w:val="24"/>
          <w:szCs w:val="24"/>
        </w:rPr>
        <w:t xml:space="preserve">) </w:t>
      </w:r>
    </w:p>
    <w:p w:rsidR="000A3A3F" w:rsidRPr="00613AD9" w:rsidRDefault="000A3A3F" w:rsidP="00613AD9">
      <w:pPr>
        <w:pStyle w:val="Heading3"/>
        <w:numPr>
          <w:ilvl w:val="2"/>
          <w:numId w:val="7"/>
        </w:numPr>
        <w:jc w:val="both"/>
        <w:rPr>
          <w:rFonts w:ascii="Times New Roman" w:hAnsi="Times New Roman" w:cs="Times New Roman"/>
          <w:b w:val="0"/>
          <w:sz w:val="24"/>
          <w:szCs w:val="24"/>
          <w:u w:val="single"/>
        </w:rPr>
      </w:pPr>
      <w:r w:rsidRPr="00613AD9">
        <w:rPr>
          <w:rFonts w:ascii="Times New Roman" w:hAnsi="Times New Roman" w:cs="Times New Roman"/>
          <w:sz w:val="24"/>
          <w:szCs w:val="24"/>
        </w:rPr>
        <w:t> </w:t>
      </w:r>
    </w:p>
    <w:p w:rsidR="000A3A3F" w:rsidRPr="00613AD9" w:rsidRDefault="000A3A3F" w:rsidP="00613AD9">
      <w:pPr>
        <w:pStyle w:val="Heading3"/>
        <w:numPr>
          <w:ilvl w:val="2"/>
          <w:numId w:val="7"/>
        </w:numPr>
        <w:jc w:val="both"/>
        <w:rPr>
          <w:rFonts w:ascii="Times New Roman" w:hAnsi="Times New Roman" w:cs="Times New Roman"/>
          <w:sz w:val="24"/>
          <w:szCs w:val="24"/>
        </w:rPr>
      </w:pPr>
      <w:r w:rsidRPr="00613AD9">
        <w:rPr>
          <w:rFonts w:ascii="Times New Roman" w:hAnsi="Times New Roman" w:cs="Times New Roman"/>
          <w:b w:val="0"/>
          <w:sz w:val="24"/>
          <w:szCs w:val="24"/>
          <w:u w:val="single"/>
        </w:rPr>
        <w:t>Analysis</w:t>
      </w:r>
    </w:p>
    <w:p w:rsidR="000A3A3F" w:rsidRPr="00613AD9" w:rsidRDefault="000A3A3F" w:rsidP="00613AD9">
      <w:pPr>
        <w:pStyle w:val="NormalWeb"/>
        <w:jc w:val="both"/>
        <w:rPr>
          <w:b/>
        </w:rPr>
      </w:pPr>
      <w:r w:rsidRPr="00613AD9">
        <w:t>The performance of Prim's algorithm depends of how we choose to implement the priority queue Q.</w:t>
      </w:r>
    </w:p>
    <w:p w:rsidR="002E7305" w:rsidRDefault="000A3A3F" w:rsidP="002E7305">
      <w:pPr>
        <w:jc w:val="both"/>
        <w:rPr>
          <w:rFonts w:ascii="Times New Roman" w:hAnsi="Times New Roman"/>
          <w:b/>
          <w:sz w:val="24"/>
          <w:szCs w:val="24"/>
        </w:rPr>
      </w:pPr>
      <w:r w:rsidRPr="00613AD9">
        <w:rPr>
          <w:rFonts w:ascii="Times New Roman" w:hAnsi="Times New Roman"/>
          <w:b/>
          <w:sz w:val="24"/>
          <w:szCs w:val="24"/>
        </w:rPr>
        <w:t xml:space="preserve">Program: </w:t>
      </w:r>
    </w:p>
    <w:p w:rsidR="000A3A3F" w:rsidRPr="002E7305" w:rsidRDefault="000A3A3F" w:rsidP="002E7305">
      <w:pPr>
        <w:jc w:val="both"/>
        <w:rPr>
          <w:rFonts w:ascii="Times New Roman" w:hAnsi="Times New Roman"/>
          <w:b/>
          <w:sz w:val="24"/>
          <w:szCs w:val="24"/>
        </w:rPr>
      </w:pPr>
      <w:r w:rsidRPr="00613AD9">
        <w:rPr>
          <w:rFonts w:ascii="Times New Roman" w:hAnsi="Times New Roman"/>
          <w:sz w:val="24"/>
          <w:szCs w:val="24"/>
        </w:rPr>
        <w:t>#include&lt;stdio.h&gt;</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 #include&lt;conio.h&gt;</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#define INF 999</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int prim(int c[10][10],int n,int s)</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int v[10],i,j,sum=0,ver[10],d[10],min,u;</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for(i=1;i&lt;=n;i++)</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ver[i]=s;</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d[i]=c[s][i];</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v[i]=0;</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lastRenderedPageBreak/>
        <w:tab/>
        <w:t>v[s]=1;</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for(i=1;i&lt;=n-1;i++)</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min=INF;</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for(j=1;j&lt;=n;j++)</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if(v[j]==0 &amp;&amp; d[j]&lt;min)</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t>min=d[j];</w:t>
      </w:r>
    </w:p>
    <w:p w:rsidR="000A3A3F" w:rsidRPr="00613AD9" w:rsidRDefault="000A3A3F" w:rsidP="00613AD9">
      <w:pPr>
        <w:pStyle w:val="NoSpacing"/>
        <w:jc w:val="both"/>
        <w:rPr>
          <w:rFonts w:ascii="Times New Roman" w:hAnsi="Times New Roman"/>
          <w:sz w:val="24"/>
          <w:szCs w:val="24"/>
          <w:lang w:val="es-ES"/>
        </w:rPr>
      </w:pP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lang w:val="es-ES"/>
        </w:rPr>
        <w:t>u=j;</w:t>
      </w:r>
    </w:p>
    <w:p w:rsidR="000A3A3F" w:rsidRPr="00613AD9" w:rsidRDefault="000A3A3F" w:rsidP="00613AD9">
      <w:pPr>
        <w:pStyle w:val="NoSpacing"/>
        <w:jc w:val="both"/>
        <w:rPr>
          <w:rFonts w:ascii="Times New Roman" w:hAnsi="Times New Roman"/>
          <w:sz w:val="24"/>
          <w:szCs w:val="24"/>
          <w:lang w:val="es-ES"/>
        </w:rPr>
      </w:pPr>
      <w:r w:rsidRPr="00613AD9">
        <w:rPr>
          <w:rFonts w:ascii="Times New Roman" w:hAnsi="Times New Roman"/>
          <w:sz w:val="24"/>
          <w:szCs w:val="24"/>
          <w:lang w:val="es-ES"/>
        </w:rPr>
        <w:tab/>
      </w:r>
      <w:r w:rsidRPr="00613AD9">
        <w:rPr>
          <w:rFonts w:ascii="Times New Roman" w:hAnsi="Times New Roman"/>
          <w:sz w:val="24"/>
          <w:szCs w:val="24"/>
          <w:lang w:val="es-ES"/>
        </w:rPr>
        <w:tab/>
        <w:t>}</w:t>
      </w:r>
    </w:p>
    <w:p w:rsidR="000A3A3F" w:rsidRPr="00613AD9" w:rsidRDefault="000A3A3F" w:rsidP="00613AD9">
      <w:pPr>
        <w:pStyle w:val="NoSpacing"/>
        <w:jc w:val="both"/>
        <w:rPr>
          <w:rFonts w:ascii="Times New Roman" w:hAnsi="Times New Roman"/>
          <w:sz w:val="24"/>
          <w:szCs w:val="24"/>
          <w:lang w:val="es-ES"/>
        </w:rPr>
      </w:pPr>
      <w:r w:rsidRPr="00613AD9">
        <w:rPr>
          <w:rFonts w:ascii="Times New Roman" w:hAnsi="Times New Roman"/>
          <w:sz w:val="24"/>
          <w:szCs w:val="24"/>
          <w:lang w:val="es-ES"/>
        </w:rPr>
        <w:tab/>
      </w:r>
      <w:r w:rsidRPr="00613AD9">
        <w:rPr>
          <w:rFonts w:ascii="Times New Roman" w:hAnsi="Times New Roman"/>
          <w:sz w:val="24"/>
          <w:szCs w:val="24"/>
          <w:lang w:val="es-ES"/>
        </w:rPr>
        <w:tab/>
        <w:t>v[u]=1;</w:t>
      </w:r>
    </w:p>
    <w:p w:rsidR="000A3A3F" w:rsidRPr="00613AD9" w:rsidRDefault="000A3A3F" w:rsidP="00613AD9">
      <w:pPr>
        <w:pStyle w:val="NoSpacing"/>
        <w:jc w:val="both"/>
        <w:rPr>
          <w:rFonts w:ascii="Times New Roman" w:hAnsi="Times New Roman"/>
          <w:sz w:val="24"/>
          <w:szCs w:val="24"/>
          <w:lang w:val="es-ES"/>
        </w:rPr>
      </w:pPr>
      <w:r w:rsidRPr="00613AD9">
        <w:rPr>
          <w:rFonts w:ascii="Times New Roman" w:hAnsi="Times New Roman"/>
          <w:sz w:val="24"/>
          <w:szCs w:val="24"/>
          <w:lang w:val="es-ES"/>
        </w:rPr>
        <w:tab/>
      </w:r>
      <w:r w:rsidRPr="00613AD9">
        <w:rPr>
          <w:rFonts w:ascii="Times New Roman" w:hAnsi="Times New Roman"/>
          <w:sz w:val="24"/>
          <w:szCs w:val="24"/>
          <w:lang w:val="es-ES"/>
        </w:rPr>
        <w:tab/>
        <w:t>sum=sum+d[u];</w:t>
      </w:r>
    </w:p>
    <w:p w:rsidR="000A3A3F" w:rsidRPr="00613AD9" w:rsidRDefault="000A3A3F" w:rsidP="00613AD9">
      <w:pPr>
        <w:pStyle w:val="NoSpacing"/>
        <w:jc w:val="both"/>
        <w:rPr>
          <w:rFonts w:ascii="Times New Roman" w:hAnsi="Times New Roman"/>
          <w:sz w:val="24"/>
          <w:szCs w:val="24"/>
          <w:lang w:val="es-ES"/>
        </w:rPr>
      </w:pPr>
      <w:r w:rsidRPr="00613AD9">
        <w:rPr>
          <w:rFonts w:ascii="Times New Roman" w:hAnsi="Times New Roman"/>
          <w:sz w:val="24"/>
          <w:szCs w:val="24"/>
          <w:lang w:val="es-ES"/>
        </w:rPr>
        <w:tab/>
      </w:r>
      <w:r w:rsidRPr="00613AD9">
        <w:rPr>
          <w:rFonts w:ascii="Times New Roman" w:hAnsi="Times New Roman"/>
          <w:sz w:val="24"/>
          <w:szCs w:val="24"/>
          <w:lang w:val="es-ES"/>
        </w:rPr>
        <w:tab/>
        <w:t>printf("\n%d -&gt; %d sum=%d",ver[u],u,sum);</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lang w:val="es-ES"/>
        </w:rPr>
        <w:tab/>
      </w:r>
      <w:r w:rsidRPr="00613AD9">
        <w:rPr>
          <w:rFonts w:ascii="Times New Roman" w:hAnsi="Times New Roman"/>
          <w:sz w:val="24"/>
          <w:szCs w:val="24"/>
          <w:lang w:val="es-ES"/>
        </w:rPr>
        <w:tab/>
      </w:r>
      <w:r w:rsidRPr="00613AD9">
        <w:rPr>
          <w:rFonts w:ascii="Times New Roman" w:hAnsi="Times New Roman"/>
          <w:sz w:val="24"/>
          <w:szCs w:val="24"/>
        </w:rPr>
        <w:t>for(j=1;j&lt;=n;j++)</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if(v[j]==0 &amp;&amp; c[u][j]&lt;d[j])</w:t>
      </w:r>
    </w:p>
    <w:p w:rsidR="000A3A3F" w:rsidRPr="00613AD9" w:rsidRDefault="000A3A3F" w:rsidP="00613AD9">
      <w:pPr>
        <w:pStyle w:val="NoSpacing"/>
        <w:jc w:val="both"/>
        <w:rPr>
          <w:rFonts w:ascii="Times New Roman" w:hAnsi="Times New Roman"/>
          <w:sz w:val="24"/>
          <w:szCs w:val="24"/>
          <w:lang w:val="es-ES"/>
        </w:rPr>
      </w:pP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lang w:val="es-ES"/>
        </w:rPr>
        <w:t>{</w:t>
      </w:r>
    </w:p>
    <w:p w:rsidR="000A3A3F" w:rsidRPr="00613AD9" w:rsidRDefault="000A3A3F" w:rsidP="00613AD9">
      <w:pPr>
        <w:pStyle w:val="NoSpacing"/>
        <w:jc w:val="both"/>
        <w:rPr>
          <w:rFonts w:ascii="Times New Roman" w:hAnsi="Times New Roman"/>
          <w:sz w:val="24"/>
          <w:szCs w:val="24"/>
          <w:lang w:val="es-ES"/>
        </w:rPr>
      </w:pPr>
      <w:r w:rsidRPr="00613AD9">
        <w:rPr>
          <w:rFonts w:ascii="Times New Roman" w:hAnsi="Times New Roman"/>
          <w:sz w:val="24"/>
          <w:szCs w:val="24"/>
          <w:lang w:val="es-ES"/>
        </w:rPr>
        <w:tab/>
      </w:r>
      <w:r w:rsidRPr="00613AD9">
        <w:rPr>
          <w:rFonts w:ascii="Times New Roman" w:hAnsi="Times New Roman"/>
          <w:sz w:val="24"/>
          <w:szCs w:val="24"/>
          <w:lang w:val="es-ES"/>
        </w:rPr>
        <w:tab/>
      </w:r>
      <w:r w:rsidRPr="00613AD9">
        <w:rPr>
          <w:rFonts w:ascii="Times New Roman" w:hAnsi="Times New Roman"/>
          <w:sz w:val="24"/>
          <w:szCs w:val="24"/>
          <w:lang w:val="es-ES"/>
        </w:rPr>
        <w:tab/>
        <w:t>d[j]=c[u][j];</w:t>
      </w:r>
    </w:p>
    <w:p w:rsidR="000A3A3F" w:rsidRPr="00613AD9" w:rsidRDefault="000A3A3F" w:rsidP="00613AD9">
      <w:pPr>
        <w:pStyle w:val="NoSpacing"/>
        <w:jc w:val="both"/>
        <w:rPr>
          <w:rFonts w:ascii="Times New Roman" w:hAnsi="Times New Roman"/>
          <w:sz w:val="24"/>
          <w:szCs w:val="24"/>
          <w:lang w:val="es-ES"/>
        </w:rPr>
      </w:pPr>
      <w:r w:rsidRPr="00613AD9">
        <w:rPr>
          <w:rFonts w:ascii="Times New Roman" w:hAnsi="Times New Roman"/>
          <w:sz w:val="24"/>
          <w:szCs w:val="24"/>
          <w:lang w:val="es-ES"/>
        </w:rPr>
        <w:tab/>
      </w:r>
      <w:r w:rsidRPr="00613AD9">
        <w:rPr>
          <w:rFonts w:ascii="Times New Roman" w:hAnsi="Times New Roman"/>
          <w:sz w:val="24"/>
          <w:szCs w:val="24"/>
          <w:lang w:val="es-ES"/>
        </w:rPr>
        <w:tab/>
      </w:r>
      <w:r w:rsidRPr="00613AD9">
        <w:rPr>
          <w:rFonts w:ascii="Times New Roman" w:hAnsi="Times New Roman"/>
          <w:sz w:val="24"/>
          <w:szCs w:val="24"/>
          <w:lang w:val="es-ES"/>
        </w:rPr>
        <w:tab/>
        <w:t>ver[j]=u;</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lang w:val="es-ES"/>
        </w:rPr>
        <w:tab/>
      </w:r>
      <w:r w:rsidRPr="00613AD9">
        <w:rPr>
          <w:rFonts w:ascii="Times New Roman" w:hAnsi="Times New Roman"/>
          <w:sz w:val="24"/>
          <w:szCs w:val="24"/>
          <w:lang w:val="es-ES"/>
        </w:rPr>
        <w:tab/>
      </w:r>
      <w:r w:rsidRPr="00613AD9">
        <w:rPr>
          <w:rFonts w:ascii="Times New Roman" w:hAnsi="Times New Roman"/>
          <w:sz w:val="24"/>
          <w:szCs w:val="24"/>
        </w:rPr>
        <w:t>}</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return sum;</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w:t>
      </w:r>
    </w:p>
    <w:p w:rsidR="000A3A3F" w:rsidRPr="00613AD9" w:rsidRDefault="000A3A3F" w:rsidP="00613AD9">
      <w:pPr>
        <w:pStyle w:val="NoSpacing"/>
        <w:jc w:val="both"/>
        <w:rPr>
          <w:rFonts w:ascii="Times New Roman" w:hAnsi="Times New Roman"/>
          <w:sz w:val="24"/>
          <w:szCs w:val="24"/>
        </w:rPr>
      </w:pP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void main()</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int c[10][10],i,j,res,s,n;</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clrscr();</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printf("\nEnter n value:");</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scanf("%d",&amp;n);</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printf("\nEnter the graph data:\n");</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for(i=1;i&lt;=n;i++)</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for(j=1;j&lt;=n;j++)</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scanf("%d",&amp;c[i][j]);</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printf("\nEnter the souce node:");</w:t>
      </w:r>
    </w:p>
    <w:p w:rsidR="000A3A3F" w:rsidRPr="00613AD9" w:rsidRDefault="000A3A3F" w:rsidP="00613AD9">
      <w:pPr>
        <w:pStyle w:val="NoSpacing"/>
        <w:jc w:val="both"/>
        <w:rPr>
          <w:rFonts w:ascii="Times New Roman" w:hAnsi="Times New Roman"/>
          <w:sz w:val="24"/>
          <w:szCs w:val="24"/>
          <w:lang w:val="pt-BR"/>
        </w:rPr>
      </w:pPr>
      <w:r w:rsidRPr="00613AD9">
        <w:rPr>
          <w:rFonts w:ascii="Times New Roman" w:hAnsi="Times New Roman"/>
          <w:sz w:val="24"/>
          <w:szCs w:val="24"/>
        </w:rPr>
        <w:tab/>
      </w:r>
      <w:r w:rsidRPr="00613AD9">
        <w:rPr>
          <w:rFonts w:ascii="Times New Roman" w:hAnsi="Times New Roman"/>
          <w:sz w:val="24"/>
          <w:szCs w:val="24"/>
          <w:lang w:val="pt-BR"/>
        </w:rPr>
        <w:t>scanf("%d",&amp;s);</w:t>
      </w:r>
    </w:p>
    <w:p w:rsidR="000A3A3F" w:rsidRPr="00613AD9" w:rsidRDefault="000A3A3F"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ab/>
        <w:t>res=prim(c,n,s);</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lang w:val="pt-BR"/>
        </w:rPr>
        <w:tab/>
      </w:r>
      <w:r w:rsidRPr="00613AD9">
        <w:rPr>
          <w:rFonts w:ascii="Times New Roman" w:hAnsi="Times New Roman"/>
          <w:sz w:val="24"/>
          <w:szCs w:val="24"/>
        </w:rPr>
        <w:t>printf("\nCost=%d",res);</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getch();</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w:t>
      </w:r>
    </w:p>
    <w:p w:rsidR="000A3A3F" w:rsidRPr="00613AD9" w:rsidRDefault="000A3A3F" w:rsidP="00613AD9">
      <w:pPr>
        <w:pStyle w:val="NoSpacing"/>
        <w:jc w:val="both"/>
        <w:rPr>
          <w:rFonts w:ascii="Times New Roman" w:hAnsi="Times New Roman"/>
          <w:sz w:val="24"/>
          <w:szCs w:val="24"/>
        </w:rPr>
      </w:pP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b/>
          <w:sz w:val="24"/>
          <w:szCs w:val="24"/>
        </w:rPr>
        <w:t>Input/output:</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Enter n value:3</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Enter the graph data:</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0 10 1</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10 0 6</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1 6 0</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Enter the souce node:1</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1 -&gt; 3 sum=1</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lastRenderedPageBreak/>
        <w:t>3 -&gt; 2 sum=7</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Cost=7</w:t>
      </w:r>
    </w:p>
    <w:p w:rsidR="00A211AF" w:rsidRPr="00613AD9" w:rsidRDefault="00A211AF" w:rsidP="00613AD9">
      <w:pPr>
        <w:autoSpaceDE w:val="0"/>
        <w:autoSpaceDN w:val="0"/>
        <w:adjustRightInd w:val="0"/>
        <w:spacing w:after="0" w:line="240" w:lineRule="auto"/>
        <w:jc w:val="both"/>
        <w:rPr>
          <w:rFonts w:ascii="Times New Roman" w:hAnsi="Times New Roman"/>
          <w:b/>
          <w:bCs/>
          <w:color w:val="000000"/>
          <w:sz w:val="24"/>
          <w:szCs w:val="24"/>
        </w:rPr>
      </w:pPr>
      <w:r w:rsidRPr="00613AD9">
        <w:rPr>
          <w:rFonts w:ascii="Times New Roman" w:hAnsi="Times New Roman"/>
          <w:b/>
          <w:bCs/>
          <w:color w:val="000000"/>
          <w:sz w:val="24"/>
          <w:szCs w:val="24"/>
        </w:rPr>
        <w:t xml:space="preserve">Program </w:t>
      </w:r>
      <w:r w:rsidR="00E42588" w:rsidRPr="00613AD9">
        <w:rPr>
          <w:rFonts w:ascii="Times New Roman" w:hAnsi="Times New Roman"/>
          <w:b/>
          <w:bCs/>
          <w:color w:val="000000"/>
          <w:sz w:val="24"/>
          <w:szCs w:val="24"/>
        </w:rPr>
        <w:t>3</w:t>
      </w:r>
      <w:r w:rsidR="00097659">
        <w:rPr>
          <w:rFonts w:ascii="Times New Roman" w:hAnsi="Times New Roman"/>
          <w:b/>
          <w:bCs/>
          <w:color w:val="000000"/>
          <w:sz w:val="24"/>
          <w:szCs w:val="24"/>
        </w:rPr>
        <w:t>:</w:t>
      </w:r>
    </w:p>
    <w:p w:rsidR="000A3A3F" w:rsidRPr="00613AD9" w:rsidRDefault="000A3A3F" w:rsidP="00613AD9">
      <w:pPr>
        <w:autoSpaceDE w:val="0"/>
        <w:autoSpaceDN w:val="0"/>
        <w:adjustRightInd w:val="0"/>
        <w:spacing w:after="0" w:line="240" w:lineRule="auto"/>
        <w:jc w:val="both"/>
        <w:rPr>
          <w:rFonts w:ascii="Times New Roman" w:hAnsi="Times New Roman"/>
          <w:b/>
          <w:bCs/>
          <w:color w:val="000000"/>
          <w:sz w:val="24"/>
          <w:szCs w:val="24"/>
        </w:rPr>
      </w:pPr>
      <w:r w:rsidRPr="00613AD9">
        <w:rPr>
          <w:rFonts w:ascii="Times New Roman" w:hAnsi="Times New Roman"/>
          <w:sz w:val="24"/>
          <w:szCs w:val="24"/>
        </w:rPr>
        <w:t>a. Design and implement C/C++ Program to solve All-Pairs Shortest Paths problem using Floyd's algorithm. b. Design and implement C/C++ Program to find the transitive closure using Warshal's algorithm.</w:t>
      </w:r>
    </w:p>
    <w:p w:rsidR="000A3A3F" w:rsidRPr="00613AD9" w:rsidRDefault="000A3A3F" w:rsidP="00613AD9">
      <w:pPr>
        <w:pStyle w:val="NoSpacing"/>
        <w:jc w:val="both"/>
        <w:rPr>
          <w:rFonts w:ascii="Times New Roman" w:hAnsi="Times New Roman"/>
          <w:b/>
          <w:sz w:val="24"/>
          <w:szCs w:val="24"/>
          <w:lang w:eastAsia="en-IN"/>
        </w:rPr>
      </w:pPr>
      <w:r w:rsidRPr="00613AD9">
        <w:rPr>
          <w:rFonts w:ascii="Times New Roman" w:hAnsi="Times New Roman"/>
          <w:b/>
          <w:sz w:val="24"/>
          <w:szCs w:val="24"/>
          <w:lang w:eastAsia="en-IN"/>
        </w:rPr>
        <w:t>Definition:</w:t>
      </w:r>
      <w:r w:rsidRPr="00613AD9">
        <w:rPr>
          <w:rFonts w:ascii="Times New Roman" w:hAnsi="Times New Roman"/>
          <w:sz w:val="24"/>
          <w:szCs w:val="24"/>
          <w:lang w:eastAsia="en-IN"/>
        </w:rPr>
        <w:t xml:space="preserve"> T</w:t>
      </w:r>
      <w:r w:rsidRPr="00613AD9">
        <w:rPr>
          <w:rFonts w:ascii="Times New Roman" w:hAnsi="Times New Roman"/>
          <w:sz w:val="24"/>
          <w:szCs w:val="24"/>
        </w:rPr>
        <w:t xml:space="preserve">he </w:t>
      </w:r>
      <w:r w:rsidRPr="00613AD9">
        <w:rPr>
          <w:rFonts w:ascii="Times New Roman" w:hAnsi="Times New Roman"/>
          <w:b/>
          <w:bCs/>
          <w:sz w:val="24"/>
          <w:szCs w:val="24"/>
        </w:rPr>
        <w:t>Floyd algorithm</w:t>
      </w:r>
      <w:r w:rsidRPr="00613AD9">
        <w:rPr>
          <w:rFonts w:ascii="Times New Roman" w:hAnsi="Times New Roman"/>
          <w:sz w:val="24"/>
          <w:szCs w:val="24"/>
        </w:rPr>
        <w:t xml:space="preserve"> is a graph analysis algorithm for finding shortest paths in a weighted graph (with positive or negative edge weights). A single execution of the algorithm will find the lengths (summed weights) of the shortest paths between </w:t>
      </w:r>
      <w:r w:rsidRPr="00613AD9">
        <w:rPr>
          <w:rFonts w:ascii="Times New Roman" w:hAnsi="Times New Roman"/>
          <w:i/>
          <w:iCs/>
          <w:sz w:val="24"/>
          <w:szCs w:val="24"/>
        </w:rPr>
        <w:t>all</w:t>
      </w:r>
      <w:r w:rsidRPr="00613AD9">
        <w:rPr>
          <w:rFonts w:ascii="Times New Roman" w:hAnsi="Times New Roman"/>
          <w:sz w:val="24"/>
          <w:szCs w:val="24"/>
        </w:rPr>
        <w:t xml:space="preserve"> pairs of vertices though it does not return details of the paths themselves. The algorithm is an example of dynamic programming</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b/>
          <w:sz w:val="24"/>
          <w:szCs w:val="24"/>
          <w:lang w:eastAsia="en-IN"/>
        </w:rPr>
        <w:t>Algorithm</w:t>
      </w:r>
      <w:r w:rsidRPr="00613AD9">
        <w:rPr>
          <w:rFonts w:ascii="Times New Roman" w:hAnsi="Times New Roman"/>
          <w:sz w:val="24"/>
          <w:szCs w:val="24"/>
          <w:lang w:eastAsia="en-IN"/>
        </w:rPr>
        <w:t>:</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Floyd’s Algorithm</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Accept no .of vertices</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Call graph function  to read weighted graph // w(i,j)</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Set D[ ] &lt;- weighted graph matrix // get D {d(i,j)} for k=0</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 If there is a cycle in graph, abort. How to find?</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 xml:space="preserve">Repeat for k = 1 to n </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Repeat for i = 1 to n</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 xml:space="preserve">     Repeat for j = 1 to n</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t>D[i,j] = min {D[i,j], D[i,k] + D[k,j]}</w:t>
      </w:r>
    </w:p>
    <w:p w:rsidR="000A3A3F" w:rsidRDefault="000A3A3F" w:rsidP="00613AD9">
      <w:pPr>
        <w:pStyle w:val="NoSpacing"/>
        <w:jc w:val="both"/>
        <w:rPr>
          <w:rFonts w:ascii="Times New Roman" w:hAnsi="Times New Roman"/>
          <w:sz w:val="24"/>
          <w:szCs w:val="24"/>
        </w:rPr>
      </w:pPr>
      <w:r w:rsidRPr="00613AD9">
        <w:rPr>
          <w:rFonts w:ascii="Times New Roman" w:hAnsi="Times New Roman"/>
          <w:sz w:val="24"/>
          <w:szCs w:val="24"/>
        </w:rPr>
        <w:t>Print D</w:t>
      </w:r>
    </w:p>
    <w:p w:rsidR="00097659" w:rsidRPr="00613AD9" w:rsidRDefault="00097659" w:rsidP="00613AD9">
      <w:pPr>
        <w:pStyle w:val="NoSpacing"/>
        <w:jc w:val="both"/>
        <w:rPr>
          <w:rFonts w:ascii="Times New Roman" w:hAnsi="Times New Roman"/>
          <w:b/>
          <w:sz w:val="24"/>
          <w:szCs w:val="24"/>
        </w:rPr>
      </w:pP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b/>
          <w:sz w:val="24"/>
          <w:szCs w:val="24"/>
        </w:rPr>
        <w:t>Program A:</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#include&lt;stdio.h&gt;</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#include&lt;conio.h&gt;</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#define INF 999</w:t>
      </w:r>
    </w:p>
    <w:p w:rsidR="000A3A3F" w:rsidRPr="00613AD9" w:rsidRDefault="000A3A3F" w:rsidP="00613AD9">
      <w:pPr>
        <w:pStyle w:val="NoSpacing"/>
        <w:jc w:val="both"/>
        <w:rPr>
          <w:rFonts w:ascii="Times New Roman" w:hAnsi="Times New Roman"/>
          <w:sz w:val="24"/>
          <w:szCs w:val="24"/>
        </w:rPr>
      </w:pP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int min(int a,int b)</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return(a&lt;b)?a:b;</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w:t>
      </w:r>
    </w:p>
    <w:p w:rsidR="000A3A3F" w:rsidRPr="00613AD9" w:rsidRDefault="000A3A3F" w:rsidP="00613AD9">
      <w:pPr>
        <w:pStyle w:val="NoSpacing"/>
        <w:jc w:val="both"/>
        <w:rPr>
          <w:rFonts w:ascii="Times New Roman" w:hAnsi="Times New Roman"/>
          <w:sz w:val="24"/>
          <w:szCs w:val="24"/>
        </w:rPr>
      </w:pP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void floyd(int p[][10],int n)</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int i,j,k;</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for(k=1;k&lt;=n;k++)</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for(i=1;i&lt;=n;i++)</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for(j=1;j&lt;=n;j++)</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p[i][j]=min(p[i][j],p[i][k]+p[k][j]);</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w:t>
      </w:r>
    </w:p>
    <w:p w:rsidR="000A3A3F" w:rsidRPr="00613AD9" w:rsidRDefault="000A3A3F" w:rsidP="00613AD9">
      <w:pPr>
        <w:pStyle w:val="NoSpacing"/>
        <w:jc w:val="both"/>
        <w:rPr>
          <w:rFonts w:ascii="Times New Roman" w:hAnsi="Times New Roman"/>
          <w:sz w:val="24"/>
          <w:szCs w:val="24"/>
        </w:rPr>
      </w:pP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void main()</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int a[10][10],n,i,j;</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clrscr();</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printf("\nEnter the n value:");</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scanf("%d",&amp;n);</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printf("\nEnter the graph data:\n");</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for(i=1;i&lt;=n;i++)</w:t>
      </w:r>
    </w:p>
    <w:p w:rsidR="000A3A3F" w:rsidRPr="00613AD9" w:rsidRDefault="000A3A3F" w:rsidP="00613AD9">
      <w:pPr>
        <w:pStyle w:val="NoSpacing"/>
        <w:jc w:val="both"/>
        <w:rPr>
          <w:rFonts w:ascii="Times New Roman" w:hAnsi="Times New Roman"/>
          <w:sz w:val="24"/>
          <w:szCs w:val="24"/>
          <w:lang w:val="pt-BR"/>
        </w:rPr>
      </w:pPr>
      <w:r w:rsidRPr="00613AD9">
        <w:rPr>
          <w:rFonts w:ascii="Times New Roman" w:hAnsi="Times New Roman"/>
          <w:sz w:val="24"/>
          <w:szCs w:val="24"/>
        </w:rPr>
        <w:lastRenderedPageBreak/>
        <w:tab/>
      </w:r>
      <w:r w:rsidRPr="00613AD9">
        <w:rPr>
          <w:rFonts w:ascii="Times New Roman" w:hAnsi="Times New Roman"/>
          <w:sz w:val="24"/>
          <w:szCs w:val="24"/>
          <w:lang w:val="pt-BR"/>
        </w:rPr>
        <w:t>for(j=1;j&lt;=n;j++)</w:t>
      </w:r>
    </w:p>
    <w:p w:rsidR="000A3A3F" w:rsidRPr="00613AD9" w:rsidRDefault="000A3A3F"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ab/>
        <w:t>scanf("%d",&amp;a[i][j]);</w:t>
      </w:r>
    </w:p>
    <w:p w:rsidR="000A3A3F" w:rsidRPr="00613AD9" w:rsidRDefault="000A3A3F"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ab/>
        <w:t>floyd(a,n);</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lang w:val="pt-BR"/>
        </w:rPr>
        <w:tab/>
      </w:r>
      <w:r w:rsidRPr="00613AD9">
        <w:rPr>
          <w:rFonts w:ascii="Times New Roman" w:hAnsi="Times New Roman"/>
          <w:sz w:val="24"/>
          <w:szCs w:val="24"/>
        </w:rPr>
        <w:t>printf("\nShortest path matrix\n");</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for(i=1;i&lt;=n;i++)</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for(j=1;j&lt;=n;j++)</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printf("%d ",a[i][j]);</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printf("\n");</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getch();</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w:t>
      </w:r>
    </w:p>
    <w:p w:rsidR="000A3A3F" w:rsidRPr="00613AD9" w:rsidRDefault="000A3A3F" w:rsidP="00613AD9">
      <w:pPr>
        <w:pStyle w:val="NoSpacing"/>
        <w:jc w:val="both"/>
        <w:rPr>
          <w:rFonts w:ascii="Times New Roman" w:hAnsi="Times New Roman"/>
          <w:sz w:val="24"/>
          <w:szCs w:val="24"/>
        </w:rPr>
      </w:pP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b/>
          <w:sz w:val="24"/>
          <w:szCs w:val="24"/>
        </w:rPr>
        <w:t>Input/Output:</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Enter the n value:4</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Enter the graph data:</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0 999 3 999</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2 0 999 999</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999 7 0 1</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6 999 999 0</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Shortest path matrix</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0 10 3 4</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2 0 5 6</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7 7 0 1</w:t>
      </w:r>
    </w:p>
    <w:p w:rsidR="000A3A3F" w:rsidRDefault="000A3A3F" w:rsidP="00613AD9">
      <w:pPr>
        <w:pStyle w:val="NoSpacing"/>
        <w:jc w:val="both"/>
        <w:rPr>
          <w:rFonts w:ascii="Times New Roman" w:hAnsi="Times New Roman"/>
          <w:sz w:val="24"/>
          <w:szCs w:val="24"/>
        </w:rPr>
      </w:pPr>
      <w:r w:rsidRPr="00613AD9">
        <w:rPr>
          <w:rFonts w:ascii="Times New Roman" w:hAnsi="Times New Roman"/>
          <w:sz w:val="24"/>
          <w:szCs w:val="24"/>
        </w:rPr>
        <w:t>6 16 9 0</w:t>
      </w:r>
    </w:p>
    <w:p w:rsidR="00C41FCF" w:rsidRPr="00613AD9" w:rsidRDefault="00C41FCF" w:rsidP="00613AD9">
      <w:pPr>
        <w:pStyle w:val="NoSpacing"/>
        <w:jc w:val="both"/>
        <w:rPr>
          <w:rFonts w:ascii="Times New Roman" w:hAnsi="Times New Roman"/>
          <w:sz w:val="24"/>
          <w:szCs w:val="24"/>
        </w:rPr>
      </w:pP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b/>
          <w:sz w:val="24"/>
          <w:szCs w:val="24"/>
        </w:rPr>
        <w:t>Definition</w:t>
      </w:r>
      <w:r w:rsidRPr="00613AD9">
        <w:rPr>
          <w:rFonts w:ascii="Times New Roman" w:hAnsi="Times New Roman"/>
          <w:sz w:val="24"/>
          <w:szCs w:val="24"/>
        </w:rPr>
        <w:t>:</w:t>
      </w:r>
      <w:r w:rsidR="00C41FCF">
        <w:rPr>
          <w:rFonts w:ascii="Times New Roman" w:hAnsi="Times New Roman"/>
          <w:sz w:val="24"/>
          <w:szCs w:val="24"/>
        </w:rPr>
        <w:t xml:space="preserve"> </w:t>
      </w:r>
      <w:r w:rsidRPr="00613AD9">
        <w:rPr>
          <w:rFonts w:ascii="Times New Roman" w:hAnsi="Times New Roman"/>
          <w:sz w:val="24"/>
          <w:szCs w:val="24"/>
        </w:rPr>
        <w:t>The Floyd-Warshall algorithm is a graph analysis algorithm for finding shortest paths in a weighted graph. A single execution of the algorithm will find the lengths of the shortest path between all pairs of vertices though it does not return details of the paths themselves. The algorithm is an example of Dynamic programming.</w:t>
      </w:r>
    </w:p>
    <w:p w:rsidR="000A3A3F" w:rsidRPr="00613AD9" w:rsidRDefault="000A3A3F" w:rsidP="00613AD9">
      <w:pPr>
        <w:pStyle w:val="NoSpacing"/>
        <w:jc w:val="both"/>
        <w:rPr>
          <w:rFonts w:ascii="Times New Roman" w:hAnsi="Times New Roman"/>
          <w:sz w:val="24"/>
          <w:szCs w:val="24"/>
        </w:rPr>
      </w:pP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b/>
          <w:sz w:val="24"/>
          <w:szCs w:val="24"/>
        </w:rPr>
        <w:t>Algorithm</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//Input: Adjacency matrix of digraph</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//Output: R, transitive closure of digraph</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Accept no .of vertices</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 xml:space="preserve">Call graph function  to read directed graph </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Set R[ ] &lt;- digraph matrix // get R {r(i,j)} for k=0</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Print digraph</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 xml:space="preserve">Repeat for k = 1 to n </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Repeat for i = 1 to n</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 xml:space="preserve">     Repeat for j = 1 to n</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t>R(i,j) = 1 if</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t xml:space="preserve">          {r</w:t>
      </w:r>
      <w:r w:rsidRPr="00613AD9">
        <w:rPr>
          <w:rFonts w:ascii="Times New Roman" w:hAnsi="Times New Roman"/>
          <w:sz w:val="24"/>
          <w:szCs w:val="24"/>
          <w:vertAlign w:val="subscript"/>
        </w:rPr>
        <w:t>ij</w:t>
      </w:r>
      <w:r w:rsidRPr="00613AD9">
        <w:rPr>
          <w:rFonts w:ascii="Times New Roman" w:hAnsi="Times New Roman"/>
          <w:sz w:val="24"/>
          <w:szCs w:val="24"/>
          <w:vertAlign w:val="superscript"/>
        </w:rPr>
        <w:t>(k-1)</w:t>
      </w:r>
      <w:r w:rsidRPr="00613AD9">
        <w:rPr>
          <w:rFonts w:ascii="Times New Roman" w:hAnsi="Times New Roman"/>
          <w:sz w:val="24"/>
          <w:szCs w:val="24"/>
        </w:rPr>
        <w:t xml:space="preserve"> = 1  OR</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r</w:t>
      </w:r>
      <w:r w:rsidRPr="00613AD9">
        <w:rPr>
          <w:rFonts w:ascii="Times New Roman" w:hAnsi="Times New Roman"/>
          <w:sz w:val="24"/>
          <w:szCs w:val="24"/>
          <w:vertAlign w:val="subscript"/>
        </w:rPr>
        <w:t>ik</w:t>
      </w:r>
      <w:r w:rsidRPr="00613AD9">
        <w:rPr>
          <w:rFonts w:ascii="Times New Roman" w:hAnsi="Times New Roman"/>
          <w:sz w:val="24"/>
          <w:szCs w:val="24"/>
          <w:vertAlign w:val="superscript"/>
        </w:rPr>
        <w:t>(k-1)</w:t>
      </w:r>
      <w:r w:rsidRPr="00613AD9">
        <w:rPr>
          <w:rFonts w:ascii="Times New Roman" w:hAnsi="Times New Roman"/>
          <w:sz w:val="24"/>
          <w:szCs w:val="24"/>
        </w:rPr>
        <w:t xml:space="preserve"> = 1 and  r</w:t>
      </w:r>
      <w:r w:rsidRPr="00613AD9">
        <w:rPr>
          <w:rFonts w:ascii="Times New Roman" w:hAnsi="Times New Roman"/>
          <w:sz w:val="24"/>
          <w:szCs w:val="24"/>
          <w:vertAlign w:val="subscript"/>
        </w:rPr>
        <w:t>kj</w:t>
      </w:r>
      <w:r w:rsidRPr="00613AD9">
        <w:rPr>
          <w:rFonts w:ascii="Times New Roman" w:hAnsi="Times New Roman"/>
          <w:sz w:val="24"/>
          <w:szCs w:val="24"/>
          <w:vertAlign w:val="superscript"/>
        </w:rPr>
        <w:t xml:space="preserve">(k-1) </w:t>
      </w:r>
      <w:r w:rsidRPr="00613AD9">
        <w:rPr>
          <w:rFonts w:ascii="Times New Roman" w:hAnsi="Times New Roman"/>
          <w:sz w:val="24"/>
          <w:szCs w:val="24"/>
        </w:rPr>
        <w:t xml:space="preserve"> = 1} </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Print R</w:t>
      </w:r>
    </w:p>
    <w:p w:rsidR="000A3A3F" w:rsidRPr="00613AD9" w:rsidRDefault="000A3A3F" w:rsidP="00613AD9">
      <w:pPr>
        <w:pStyle w:val="NoSpacing"/>
        <w:jc w:val="both"/>
        <w:rPr>
          <w:rFonts w:ascii="Times New Roman" w:eastAsia="Times New Roman" w:hAnsi="Times New Roman"/>
          <w:b/>
          <w:sz w:val="24"/>
          <w:szCs w:val="24"/>
        </w:rPr>
      </w:pPr>
    </w:p>
    <w:p w:rsidR="000A3A3F" w:rsidRPr="00613AD9" w:rsidRDefault="000A3A3F" w:rsidP="00613AD9">
      <w:pPr>
        <w:pStyle w:val="NoSpacing"/>
        <w:jc w:val="both"/>
        <w:rPr>
          <w:rFonts w:ascii="Times New Roman" w:eastAsia="Times New Roman" w:hAnsi="Times New Roman"/>
          <w:b/>
          <w:sz w:val="24"/>
          <w:szCs w:val="24"/>
        </w:rPr>
      </w:pPr>
      <w:r w:rsidRPr="00613AD9">
        <w:rPr>
          <w:rFonts w:ascii="Times New Roman" w:eastAsia="Times New Roman" w:hAnsi="Times New Roman"/>
          <w:b/>
          <w:sz w:val="24"/>
          <w:szCs w:val="24"/>
        </w:rPr>
        <w:t>Program</w:t>
      </w:r>
      <w:r w:rsidR="00097659">
        <w:rPr>
          <w:rFonts w:ascii="Times New Roman" w:eastAsia="Times New Roman" w:hAnsi="Times New Roman"/>
          <w:b/>
          <w:sz w:val="24"/>
          <w:szCs w:val="24"/>
        </w:rPr>
        <w:t xml:space="preserve"> B</w:t>
      </w:r>
      <w:r w:rsidRPr="00613AD9">
        <w:rPr>
          <w:rFonts w:ascii="Times New Roman" w:eastAsia="Times New Roman" w:hAnsi="Times New Roman"/>
          <w:b/>
          <w:sz w:val="24"/>
          <w:szCs w:val="24"/>
        </w:rPr>
        <w:t>:</w:t>
      </w:r>
    </w:p>
    <w:p w:rsidR="000A3A3F" w:rsidRPr="00613AD9" w:rsidRDefault="000A3A3F" w:rsidP="00613AD9">
      <w:pPr>
        <w:pStyle w:val="NoSpacing"/>
        <w:jc w:val="both"/>
        <w:rPr>
          <w:rFonts w:ascii="Times New Roman" w:hAnsi="Times New Roman"/>
          <w:b/>
          <w:sz w:val="24"/>
          <w:szCs w:val="24"/>
        </w:rPr>
      </w:pPr>
      <w:r w:rsidRPr="00613AD9">
        <w:rPr>
          <w:rFonts w:ascii="Times New Roman" w:hAnsi="Times New Roman"/>
          <w:b/>
          <w:sz w:val="24"/>
          <w:szCs w:val="24"/>
        </w:rPr>
        <w:t>#include&lt;stdio.h&gt;</w:t>
      </w:r>
    </w:p>
    <w:p w:rsidR="000A3A3F" w:rsidRPr="00613AD9" w:rsidRDefault="000A3A3F" w:rsidP="00613AD9">
      <w:pPr>
        <w:pStyle w:val="NoSpacing"/>
        <w:jc w:val="both"/>
        <w:rPr>
          <w:rFonts w:ascii="Times New Roman" w:hAnsi="Times New Roman"/>
          <w:b/>
          <w:sz w:val="24"/>
          <w:szCs w:val="24"/>
        </w:rPr>
      </w:pPr>
      <w:r w:rsidRPr="00613AD9">
        <w:rPr>
          <w:rFonts w:ascii="Times New Roman" w:hAnsi="Times New Roman"/>
          <w:b/>
          <w:sz w:val="24"/>
          <w:szCs w:val="24"/>
        </w:rPr>
        <w:lastRenderedPageBreak/>
        <w:t>void warsh(int p[][10],int n)</w:t>
      </w:r>
    </w:p>
    <w:p w:rsidR="000A3A3F" w:rsidRPr="00613AD9" w:rsidRDefault="000A3A3F" w:rsidP="00613AD9">
      <w:pPr>
        <w:pStyle w:val="NoSpacing"/>
        <w:jc w:val="both"/>
        <w:rPr>
          <w:rFonts w:ascii="Times New Roman" w:hAnsi="Times New Roman"/>
          <w:b/>
          <w:sz w:val="24"/>
          <w:szCs w:val="24"/>
        </w:rPr>
      </w:pPr>
      <w:r w:rsidRPr="00613AD9">
        <w:rPr>
          <w:rFonts w:ascii="Times New Roman" w:hAnsi="Times New Roman"/>
          <w:b/>
          <w:sz w:val="24"/>
          <w:szCs w:val="24"/>
        </w:rPr>
        <w:t>{</w:t>
      </w:r>
    </w:p>
    <w:p w:rsidR="000A3A3F" w:rsidRPr="00613AD9" w:rsidRDefault="000A3A3F" w:rsidP="00613AD9">
      <w:pPr>
        <w:pStyle w:val="NoSpacing"/>
        <w:jc w:val="both"/>
        <w:rPr>
          <w:rFonts w:ascii="Times New Roman" w:hAnsi="Times New Roman"/>
          <w:b/>
          <w:sz w:val="24"/>
          <w:szCs w:val="24"/>
        </w:rPr>
      </w:pPr>
      <w:r w:rsidRPr="00613AD9">
        <w:rPr>
          <w:rFonts w:ascii="Times New Roman" w:hAnsi="Times New Roman"/>
          <w:b/>
          <w:sz w:val="24"/>
          <w:szCs w:val="24"/>
        </w:rPr>
        <w:tab/>
        <w:t>int i,j,k;</w:t>
      </w:r>
    </w:p>
    <w:p w:rsidR="000A3A3F" w:rsidRPr="00613AD9" w:rsidRDefault="000A3A3F" w:rsidP="00613AD9">
      <w:pPr>
        <w:pStyle w:val="NoSpacing"/>
        <w:jc w:val="both"/>
        <w:rPr>
          <w:rFonts w:ascii="Times New Roman" w:hAnsi="Times New Roman"/>
          <w:b/>
          <w:sz w:val="24"/>
          <w:szCs w:val="24"/>
        </w:rPr>
      </w:pPr>
      <w:r w:rsidRPr="00613AD9">
        <w:rPr>
          <w:rFonts w:ascii="Times New Roman" w:hAnsi="Times New Roman"/>
          <w:b/>
          <w:sz w:val="24"/>
          <w:szCs w:val="24"/>
        </w:rPr>
        <w:tab/>
        <w:t>for(k=1;k&lt;=n;k++)</w:t>
      </w:r>
    </w:p>
    <w:p w:rsidR="000A3A3F" w:rsidRPr="00613AD9" w:rsidRDefault="000A3A3F" w:rsidP="00613AD9">
      <w:pPr>
        <w:pStyle w:val="NoSpacing"/>
        <w:jc w:val="both"/>
        <w:rPr>
          <w:rFonts w:ascii="Times New Roman" w:hAnsi="Times New Roman"/>
          <w:b/>
          <w:sz w:val="24"/>
          <w:szCs w:val="24"/>
        </w:rPr>
      </w:pPr>
      <w:r w:rsidRPr="00613AD9">
        <w:rPr>
          <w:rFonts w:ascii="Times New Roman" w:hAnsi="Times New Roman"/>
          <w:b/>
          <w:sz w:val="24"/>
          <w:szCs w:val="24"/>
        </w:rPr>
        <w:tab/>
        <w:t>for(i=1;i&lt;=n;i++)</w:t>
      </w:r>
    </w:p>
    <w:p w:rsidR="000A3A3F" w:rsidRPr="00613AD9" w:rsidRDefault="000A3A3F" w:rsidP="00613AD9">
      <w:pPr>
        <w:pStyle w:val="NoSpacing"/>
        <w:jc w:val="both"/>
        <w:rPr>
          <w:rFonts w:ascii="Times New Roman" w:hAnsi="Times New Roman"/>
          <w:b/>
          <w:sz w:val="24"/>
          <w:szCs w:val="24"/>
        </w:rPr>
      </w:pPr>
      <w:r w:rsidRPr="00613AD9">
        <w:rPr>
          <w:rFonts w:ascii="Times New Roman" w:hAnsi="Times New Roman"/>
          <w:b/>
          <w:sz w:val="24"/>
          <w:szCs w:val="24"/>
        </w:rPr>
        <w:tab/>
        <w:t>for(j=1;j&lt;=n;j++)</w:t>
      </w:r>
    </w:p>
    <w:p w:rsidR="000A3A3F" w:rsidRPr="00613AD9" w:rsidRDefault="000A3A3F" w:rsidP="00613AD9">
      <w:pPr>
        <w:pStyle w:val="NoSpacing"/>
        <w:jc w:val="both"/>
        <w:rPr>
          <w:rFonts w:ascii="Times New Roman" w:hAnsi="Times New Roman"/>
          <w:b/>
          <w:sz w:val="24"/>
          <w:szCs w:val="24"/>
        </w:rPr>
      </w:pPr>
      <w:r w:rsidRPr="00613AD9">
        <w:rPr>
          <w:rFonts w:ascii="Times New Roman" w:hAnsi="Times New Roman"/>
          <w:b/>
          <w:sz w:val="24"/>
          <w:szCs w:val="24"/>
        </w:rPr>
        <w:tab/>
        <w:t>p[i][j]=p[i][j] || p[i][k] &amp;&amp; p[k][j];</w:t>
      </w:r>
    </w:p>
    <w:p w:rsidR="000A3A3F" w:rsidRPr="00613AD9" w:rsidRDefault="000A3A3F" w:rsidP="00613AD9">
      <w:pPr>
        <w:pStyle w:val="NoSpacing"/>
        <w:jc w:val="both"/>
        <w:rPr>
          <w:rFonts w:ascii="Times New Roman" w:hAnsi="Times New Roman"/>
          <w:b/>
          <w:sz w:val="24"/>
          <w:szCs w:val="24"/>
        </w:rPr>
      </w:pPr>
      <w:r w:rsidRPr="00613AD9">
        <w:rPr>
          <w:rFonts w:ascii="Times New Roman" w:hAnsi="Times New Roman"/>
          <w:b/>
          <w:sz w:val="24"/>
          <w:szCs w:val="24"/>
        </w:rPr>
        <w:t>}</w:t>
      </w:r>
    </w:p>
    <w:p w:rsidR="000A3A3F" w:rsidRPr="00613AD9" w:rsidRDefault="000A3A3F" w:rsidP="00613AD9">
      <w:pPr>
        <w:pStyle w:val="NoSpacing"/>
        <w:jc w:val="both"/>
        <w:rPr>
          <w:rFonts w:ascii="Times New Roman" w:hAnsi="Times New Roman"/>
          <w:b/>
          <w:sz w:val="24"/>
          <w:szCs w:val="24"/>
        </w:rPr>
      </w:pPr>
      <w:r w:rsidRPr="00613AD9">
        <w:rPr>
          <w:rFonts w:ascii="Times New Roman" w:hAnsi="Times New Roman"/>
          <w:b/>
          <w:sz w:val="24"/>
          <w:szCs w:val="24"/>
        </w:rPr>
        <w:t>int main()</w:t>
      </w:r>
    </w:p>
    <w:p w:rsidR="000A3A3F" w:rsidRPr="00613AD9" w:rsidRDefault="000A3A3F" w:rsidP="00613AD9">
      <w:pPr>
        <w:pStyle w:val="NoSpacing"/>
        <w:jc w:val="both"/>
        <w:rPr>
          <w:rFonts w:ascii="Times New Roman" w:hAnsi="Times New Roman"/>
          <w:b/>
          <w:sz w:val="24"/>
          <w:szCs w:val="24"/>
        </w:rPr>
      </w:pPr>
      <w:r w:rsidRPr="00613AD9">
        <w:rPr>
          <w:rFonts w:ascii="Times New Roman" w:hAnsi="Times New Roman"/>
          <w:b/>
          <w:sz w:val="24"/>
          <w:szCs w:val="24"/>
        </w:rPr>
        <w:t>{</w:t>
      </w:r>
    </w:p>
    <w:p w:rsidR="000A3A3F" w:rsidRPr="00613AD9" w:rsidRDefault="000A3A3F" w:rsidP="00613AD9">
      <w:pPr>
        <w:pStyle w:val="NoSpacing"/>
        <w:jc w:val="both"/>
        <w:rPr>
          <w:rFonts w:ascii="Times New Roman" w:hAnsi="Times New Roman"/>
          <w:b/>
          <w:sz w:val="24"/>
          <w:szCs w:val="24"/>
        </w:rPr>
      </w:pPr>
      <w:r w:rsidRPr="00613AD9">
        <w:rPr>
          <w:rFonts w:ascii="Times New Roman" w:hAnsi="Times New Roman"/>
          <w:b/>
          <w:sz w:val="24"/>
          <w:szCs w:val="24"/>
        </w:rPr>
        <w:tab/>
        <w:t>int a[10][10],n,i,j;</w:t>
      </w:r>
    </w:p>
    <w:p w:rsidR="000A3A3F" w:rsidRPr="00613AD9" w:rsidRDefault="000A3A3F" w:rsidP="00613AD9">
      <w:pPr>
        <w:pStyle w:val="NoSpacing"/>
        <w:jc w:val="both"/>
        <w:rPr>
          <w:rFonts w:ascii="Times New Roman" w:hAnsi="Times New Roman"/>
          <w:b/>
          <w:sz w:val="24"/>
          <w:szCs w:val="24"/>
        </w:rPr>
      </w:pPr>
      <w:r w:rsidRPr="00613AD9">
        <w:rPr>
          <w:rFonts w:ascii="Times New Roman" w:hAnsi="Times New Roman"/>
          <w:b/>
          <w:sz w:val="24"/>
          <w:szCs w:val="24"/>
        </w:rPr>
        <w:tab/>
        <w:t>printf("\nEnter the n value:");</w:t>
      </w:r>
    </w:p>
    <w:p w:rsidR="000A3A3F" w:rsidRPr="00613AD9" w:rsidRDefault="000A3A3F" w:rsidP="00613AD9">
      <w:pPr>
        <w:pStyle w:val="NoSpacing"/>
        <w:jc w:val="both"/>
        <w:rPr>
          <w:rFonts w:ascii="Times New Roman" w:hAnsi="Times New Roman"/>
          <w:b/>
          <w:sz w:val="24"/>
          <w:szCs w:val="24"/>
        </w:rPr>
      </w:pPr>
      <w:r w:rsidRPr="00613AD9">
        <w:rPr>
          <w:rFonts w:ascii="Times New Roman" w:hAnsi="Times New Roman"/>
          <w:b/>
          <w:sz w:val="24"/>
          <w:szCs w:val="24"/>
        </w:rPr>
        <w:tab/>
        <w:t>scanf("%d",&amp;n);</w:t>
      </w:r>
    </w:p>
    <w:p w:rsidR="000A3A3F" w:rsidRPr="00613AD9" w:rsidRDefault="000A3A3F" w:rsidP="00613AD9">
      <w:pPr>
        <w:pStyle w:val="NoSpacing"/>
        <w:jc w:val="both"/>
        <w:rPr>
          <w:rFonts w:ascii="Times New Roman" w:hAnsi="Times New Roman"/>
          <w:b/>
          <w:sz w:val="24"/>
          <w:szCs w:val="24"/>
        </w:rPr>
      </w:pPr>
      <w:r w:rsidRPr="00613AD9">
        <w:rPr>
          <w:rFonts w:ascii="Times New Roman" w:hAnsi="Times New Roman"/>
          <w:b/>
          <w:sz w:val="24"/>
          <w:szCs w:val="24"/>
        </w:rPr>
        <w:tab/>
        <w:t>printf("\nEnter the graph data:\n");</w:t>
      </w:r>
    </w:p>
    <w:p w:rsidR="000A3A3F" w:rsidRPr="00613AD9" w:rsidRDefault="000A3A3F" w:rsidP="00613AD9">
      <w:pPr>
        <w:pStyle w:val="NoSpacing"/>
        <w:jc w:val="both"/>
        <w:rPr>
          <w:rFonts w:ascii="Times New Roman" w:hAnsi="Times New Roman"/>
          <w:b/>
          <w:sz w:val="24"/>
          <w:szCs w:val="24"/>
        </w:rPr>
      </w:pPr>
      <w:r w:rsidRPr="00613AD9">
        <w:rPr>
          <w:rFonts w:ascii="Times New Roman" w:hAnsi="Times New Roman"/>
          <w:b/>
          <w:sz w:val="24"/>
          <w:szCs w:val="24"/>
        </w:rPr>
        <w:tab/>
        <w:t>for(i=1;i&lt;=n;i++)</w:t>
      </w:r>
    </w:p>
    <w:p w:rsidR="000A3A3F" w:rsidRPr="00613AD9" w:rsidRDefault="000A3A3F" w:rsidP="00613AD9">
      <w:pPr>
        <w:pStyle w:val="NoSpacing"/>
        <w:jc w:val="both"/>
        <w:rPr>
          <w:rFonts w:ascii="Times New Roman" w:hAnsi="Times New Roman"/>
          <w:b/>
          <w:sz w:val="24"/>
          <w:szCs w:val="24"/>
        </w:rPr>
      </w:pPr>
      <w:r w:rsidRPr="00613AD9">
        <w:rPr>
          <w:rFonts w:ascii="Times New Roman" w:hAnsi="Times New Roman"/>
          <w:b/>
          <w:sz w:val="24"/>
          <w:szCs w:val="24"/>
        </w:rPr>
        <w:tab/>
        <w:t>for(j=1;j&lt;=n;j++)</w:t>
      </w:r>
    </w:p>
    <w:p w:rsidR="000A3A3F" w:rsidRPr="00613AD9" w:rsidRDefault="000A3A3F" w:rsidP="00613AD9">
      <w:pPr>
        <w:pStyle w:val="NoSpacing"/>
        <w:jc w:val="both"/>
        <w:rPr>
          <w:rFonts w:ascii="Times New Roman" w:hAnsi="Times New Roman"/>
          <w:b/>
          <w:sz w:val="24"/>
          <w:szCs w:val="24"/>
        </w:rPr>
      </w:pPr>
      <w:r w:rsidRPr="00613AD9">
        <w:rPr>
          <w:rFonts w:ascii="Times New Roman" w:hAnsi="Times New Roman"/>
          <w:b/>
          <w:sz w:val="24"/>
          <w:szCs w:val="24"/>
        </w:rPr>
        <w:tab/>
        <w:t>scanf("%d",&amp;a[i][j]);</w:t>
      </w:r>
    </w:p>
    <w:p w:rsidR="000A3A3F" w:rsidRPr="00613AD9" w:rsidRDefault="000A3A3F" w:rsidP="00613AD9">
      <w:pPr>
        <w:pStyle w:val="NoSpacing"/>
        <w:jc w:val="both"/>
        <w:rPr>
          <w:rFonts w:ascii="Times New Roman" w:hAnsi="Times New Roman"/>
          <w:b/>
          <w:sz w:val="24"/>
          <w:szCs w:val="24"/>
        </w:rPr>
      </w:pPr>
      <w:r w:rsidRPr="00613AD9">
        <w:rPr>
          <w:rFonts w:ascii="Times New Roman" w:hAnsi="Times New Roman"/>
          <w:b/>
          <w:sz w:val="24"/>
          <w:szCs w:val="24"/>
        </w:rPr>
        <w:tab/>
        <w:t>warsh(a,n);</w:t>
      </w:r>
    </w:p>
    <w:p w:rsidR="000A3A3F" w:rsidRPr="00613AD9" w:rsidRDefault="000A3A3F" w:rsidP="00613AD9">
      <w:pPr>
        <w:pStyle w:val="NoSpacing"/>
        <w:jc w:val="both"/>
        <w:rPr>
          <w:rFonts w:ascii="Times New Roman" w:hAnsi="Times New Roman"/>
          <w:b/>
          <w:sz w:val="24"/>
          <w:szCs w:val="24"/>
        </w:rPr>
      </w:pPr>
      <w:r w:rsidRPr="00613AD9">
        <w:rPr>
          <w:rFonts w:ascii="Times New Roman" w:hAnsi="Times New Roman"/>
          <w:b/>
          <w:sz w:val="24"/>
          <w:szCs w:val="24"/>
        </w:rPr>
        <w:tab/>
        <w:t>printf("\nResultant path matrix\n");</w:t>
      </w:r>
    </w:p>
    <w:p w:rsidR="000A3A3F" w:rsidRPr="00613AD9" w:rsidRDefault="000A3A3F" w:rsidP="00613AD9">
      <w:pPr>
        <w:pStyle w:val="NoSpacing"/>
        <w:jc w:val="both"/>
        <w:rPr>
          <w:rFonts w:ascii="Times New Roman" w:hAnsi="Times New Roman"/>
          <w:b/>
          <w:sz w:val="24"/>
          <w:szCs w:val="24"/>
        </w:rPr>
      </w:pPr>
      <w:r w:rsidRPr="00613AD9">
        <w:rPr>
          <w:rFonts w:ascii="Times New Roman" w:hAnsi="Times New Roman"/>
          <w:b/>
          <w:sz w:val="24"/>
          <w:szCs w:val="24"/>
        </w:rPr>
        <w:tab/>
        <w:t>for(i=1;i&lt;=n;i++)</w:t>
      </w:r>
    </w:p>
    <w:p w:rsidR="000A3A3F" w:rsidRPr="00613AD9" w:rsidRDefault="000A3A3F" w:rsidP="00613AD9">
      <w:pPr>
        <w:pStyle w:val="NoSpacing"/>
        <w:jc w:val="both"/>
        <w:rPr>
          <w:rFonts w:ascii="Times New Roman" w:hAnsi="Times New Roman"/>
          <w:b/>
          <w:sz w:val="24"/>
          <w:szCs w:val="24"/>
        </w:rPr>
      </w:pPr>
      <w:r w:rsidRPr="00613AD9">
        <w:rPr>
          <w:rFonts w:ascii="Times New Roman" w:hAnsi="Times New Roman"/>
          <w:b/>
          <w:sz w:val="24"/>
          <w:szCs w:val="24"/>
        </w:rPr>
        <w:tab/>
        <w:t>{</w:t>
      </w:r>
    </w:p>
    <w:p w:rsidR="000A3A3F" w:rsidRPr="00613AD9" w:rsidRDefault="000A3A3F" w:rsidP="00613AD9">
      <w:pPr>
        <w:pStyle w:val="NoSpacing"/>
        <w:jc w:val="both"/>
        <w:rPr>
          <w:rFonts w:ascii="Times New Roman" w:hAnsi="Times New Roman"/>
          <w:b/>
          <w:sz w:val="24"/>
          <w:szCs w:val="24"/>
        </w:rPr>
      </w:pPr>
      <w:r w:rsidRPr="00613AD9">
        <w:rPr>
          <w:rFonts w:ascii="Times New Roman" w:hAnsi="Times New Roman"/>
          <w:b/>
          <w:sz w:val="24"/>
          <w:szCs w:val="24"/>
        </w:rPr>
        <w:tab/>
      </w:r>
      <w:r w:rsidRPr="00613AD9">
        <w:rPr>
          <w:rFonts w:ascii="Times New Roman" w:hAnsi="Times New Roman"/>
          <w:b/>
          <w:sz w:val="24"/>
          <w:szCs w:val="24"/>
        </w:rPr>
        <w:tab/>
        <w:t>for(j=1;j&lt;=n;j++)</w:t>
      </w:r>
    </w:p>
    <w:p w:rsidR="000A3A3F" w:rsidRPr="00613AD9" w:rsidRDefault="000A3A3F" w:rsidP="00613AD9">
      <w:pPr>
        <w:pStyle w:val="NoSpacing"/>
        <w:jc w:val="both"/>
        <w:rPr>
          <w:rFonts w:ascii="Times New Roman" w:hAnsi="Times New Roman"/>
          <w:b/>
          <w:sz w:val="24"/>
          <w:szCs w:val="24"/>
        </w:rPr>
      </w:pPr>
      <w:r w:rsidRPr="00613AD9">
        <w:rPr>
          <w:rFonts w:ascii="Times New Roman" w:hAnsi="Times New Roman"/>
          <w:b/>
          <w:sz w:val="24"/>
          <w:szCs w:val="24"/>
        </w:rPr>
        <w:tab/>
      </w:r>
      <w:r w:rsidRPr="00613AD9">
        <w:rPr>
          <w:rFonts w:ascii="Times New Roman" w:hAnsi="Times New Roman"/>
          <w:b/>
          <w:sz w:val="24"/>
          <w:szCs w:val="24"/>
        </w:rPr>
        <w:tab/>
        <w:t>printf("%d ",a[i][j]);</w:t>
      </w:r>
    </w:p>
    <w:p w:rsidR="000A3A3F" w:rsidRPr="00613AD9" w:rsidRDefault="000A3A3F" w:rsidP="00613AD9">
      <w:pPr>
        <w:pStyle w:val="NoSpacing"/>
        <w:jc w:val="both"/>
        <w:rPr>
          <w:rFonts w:ascii="Times New Roman" w:hAnsi="Times New Roman"/>
          <w:b/>
          <w:sz w:val="24"/>
          <w:szCs w:val="24"/>
        </w:rPr>
      </w:pPr>
      <w:r w:rsidRPr="00613AD9">
        <w:rPr>
          <w:rFonts w:ascii="Times New Roman" w:hAnsi="Times New Roman"/>
          <w:b/>
          <w:sz w:val="24"/>
          <w:szCs w:val="24"/>
        </w:rPr>
        <w:tab/>
      </w:r>
      <w:r w:rsidRPr="00613AD9">
        <w:rPr>
          <w:rFonts w:ascii="Times New Roman" w:hAnsi="Times New Roman"/>
          <w:b/>
          <w:sz w:val="24"/>
          <w:szCs w:val="24"/>
        </w:rPr>
        <w:tab/>
        <w:t>printf("\n");</w:t>
      </w:r>
    </w:p>
    <w:p w:rsidR="000A3A3F" w:rsidRPr="00613AD9" w:rsidRDefault="000A3A3F" w:rsidP="00613AD9">
      <w:pPr>
        <w:pStyle w:val="NoSpacing"/>
        <w:jc w:val="both"/>
        <w:rPr>
          <w:rFonts w:ascii="Times New Roman" w:hAnsi="Times New Roman"/>
          <w:b/>
          <w:sz w:val="24"/>
          <w:szCs w:val="24"/>
        </w:rPr>
      </w:pPr>
      <w:r w:rsidRPr="00613AD9">
        <w:rPr>
          <w:rFonts w:ascii="Times New Roman" w:hAnsi="Times New Roman"/>
          <w:b/>
          <w:sz w:val="24"/>
          <w:szCs w:val="24"/>
        </w:rPr>
        <w:tab/>
        <w:t>}</w:t>
      </w:r>
    </w:p>
    <w:p w:rsidR="000A3A3F" w:rsidRPr="00613AD9" w:rsidRDefault="000A3A3F" w:rsidP="00613AD9">
      <w:pPr>
        <w:pStyle w:val="NoSpacing"/>
        <w:jc w:val="both"/>
        <w:rPr>
          <w:rFonts w:ascii="Times New Roman" w:hAnsi="Times New Roman"/>
          <w:b/>
          <w:sz w:val="24"/>
          <w:szCs w:val="24"/>
        </w:rPr>
      </w:pPr>
      <w:r w:rsidRPr="00613AD9">
        <w:rPr>
          <w:rFonts w:ascii="Times New Roman" w:hAnsi="Times New Roman"/>
          <w:b/>
          <w:sz w:val="24"/>
          <w:szCs w:val="24"/>
        </w:rPr>
        <w:tab/>
        <w:t>return 0;</w:t>
      </w:r>
    </w:p>
    <w:p w:rsidR="000A3A3F" w:rsidRPr="00613AD9" w:rsidRDefault="000A3A3F" w:rsidP="00613AD9">
      <w:pPr>
        <w:pStyle w:val="NoSpacing"/>
        <w:jc w:val="both"/>
        <w:rPr>
          <w:rFonts w:ascii="Times New Roman" w:hAnsi="Times New Roman"/>
          <w:b/>
          <w:sz w:val="24"/>
          <w:szCs w:val="24"/>
        </w:rPr>
      </w:pPr>
      <w:r w:rsidRPr="00613AD9">
        <w:rPr>
          <w:rFonts w:ascii="Times New Roman" w:hAnsi="Times New Roman"/>
          <w:b/>
          <w:sz w:val="24"/>
          <w:szCs w:val="24"/>
        </w:rPr>
        <w:tab/>
        <w:t>}</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b/>
          <w:sz w:val="24"/>
          <w:szCs w:val="24"/>
        </w:rPr>
        <w:t>Input/Output:</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Enter the n value:4</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Enter the graph data:</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0 1 0 0</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0 0 0 1</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0 0 0 0</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1 0 1 0</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Resultant path matrix</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1 1 1 1</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1 1 1 1</w:t>
      </w:r>
    </w:p>
    <w:p w:rsidR="000A3A3F" w:rsidRPr="00613AD9" w:rsidRDefault="000A3A3F" w:rsidP="00613AD9">
      <w:pPr>
        <w:pStyle w:val="NoSpacing"/>
        <w:jc w:val="both"/>
        <w:rPr>
          <w:rFonts w:ascii="Times New Roman" w:hAnsi="Times New Roman"/>
          <w:sz w:val="24"/>
          <w:szCs w:val="24"/>
        </w:rPr>
      </w:pPr>
      <w:r w:rsidRPr="00613AD9">
        <w:rPr>
          <w:rFonts w:ascii="Times New Roman" w:hAnsi="Times New Roman"/>
          <w:sz w:val="24"/>
          <w:szCs w:val="24"/>
        </w:rPr>
        <w:t>0 0 0 0</w:t>
      </w:r>
    </w:p>
    <w:p w:rsidR="000A3A3F" w:rsidRDefault="000A3A3F" w:rsidP="00613AD9">
      <w:pPr>
        <w:pStyle w:val="NoSpacing"/>
        <w:jc w:val="both"/>
        <w:rPr>
          <w:rFonts w:ascii="Times New Roman" w:hAnsi="Times New Roman"/>
          <w:sz w:val="24"/>
          <w:szCs w:val="24"/>
        </w:rPr>
      </w:pPr>
      <w:r w:rsidRPr="00613AD9">
        <w:rPr>
          <w:rFonts w:ascii="Times New Roman" w:hAnsi="Times New Roman"/>
          <w:sz w:val="24"/>
          <w:szCs w:val="24"/>
        </w:rPr>
        <w:t>1 1 1 1</w:t>
      </w:r>
    </w:p>
    <w:p w:rsidR="00772F13" w:rsidRDefault="00772F13" w:rsidP="00613AD9">
      <w:pPr>
        <w:pStyle w:val="NoSpacing"/>
        <w:jc w:val="both"/>
        <w:rPr>
          <w:rFonts w:ascii="Times New Roman" w:hAnsi="Times New Roman"/>
          <w:sz w:val="24"/>
          <w:szCs w:val="24"/>
        </w:rPr>
      </w:pPr>
    </w:p>
    <w:p w:rsidR="00772F13" w:rsidRDefault="00772F13" w:rsidP="00613AD9">
      <w:pPr>
        <w:pStyle w:val="NoSpacing"/>
        <w:jc w:val="both"/>
        <w:rPr>
          <w:rFonts w:ascii="Times New Roman" w:hAnsi="Times New Roman"/>
          <w:sz w:val="24"/>
          <w:szCs w:val="24"/>
        </w:rPr>
      </w:pPr>
    </w:p>
    <w:p w:rsidR="00772F13" w:rsidRDefault="00772F13" w:rsidP="00613AD9">
      <w:pPr>
        <w:pStyle w:val="NoSpacing"/>
        <w:jc w:val="both"/>
        <w:rPr>
          <w:rFonts w:ascii="Times New Roman" w:hAnsi="Times New Roman"/>
          <w:sz w:val="24"/>
          <w:szCs w:val="24"/>
        </w:rPr>
      </w:pPr>
    </w:p>
    <w:p w:rsidR="00772F13" w:rsidRDefault="00772F13" w:rsidP="00613AD9">
      <w:pPr>
        <w:pStyle w:val="NoSpacing"/>
        <w:jc w:val="both"/>
        <w:rPr>
          <w:rFonts w:ascii="Times New Roman" w:hAnsi="Times New Roman"/>
          <w:sz w:val="24"/>
          <w:szCs w:val="24"/>
        </w:rPr>
      </w:pPr>
    </w:p>
    <w:p w:rsidR="00772F13" w:rsidRDefault="00772F13" w:rsidP="00613AD9">
      <w:pPr>
        <w:pStyle w:val="NoSpacing"/>
        <w:jc w:val="both"/>
        <w:rPr>
          <w:rFonts w:ascii="Times New Roman" w:hAnsi="Times New Roman"/>
          <w:sz w:val="24"/>
          <w:szCs w:val="24"/>
        </w:rPr>
      </w:pPr>
    </w:p>
    <w:p w:rsidR="00772F13" w:rsidRDefault="00772F13" w:rsidP="00613AD9">
      <w:pPr>
        <w:pStyle w:val="NoSpacing"/>
        <w:jc w:val="both"/>
        <w:rPr>
          <w:rFonts w:ascii="Times New Roman" w:hAnsi="Times New Roman"/>
          <w:sz w:val="24"/>
          <w:szCs w:val="24"/>
        </w:rPr>
      </w:pPr>
    </w:p>
    <w:p w:rsidR="00772F13" w:rsidRDefault="00772F13" w:rsidP="00613AD9">
      <w:pPr>
        <w:pStyle w:val="NoSpacing"/>
        <w:jc w:val="both"/>
        <w:rPr>
          <w:rFonts w:ascii="Times New Roman" w:hAnsi="Times New Roman"/>
          <w:sz w:val="24"/>
          <w:szCs w:val="24"/>
        </w:rPr>
      </w:pPr>
    </w:p>
    <w:p w:rsidR="00772F13" w:rsidRDefault="00772F13" w:rsidP="00613AD9">
      <w:pPr>
        <w:pStyle w:val="NoSpacing"/>
        <w:jc w:val="both"/>
        <w:rPr>
          <w:rFonts w:ascii="Times New Roman" w:hAnsi="Times New Roman"/>
          <w:sz w:val="24"/>
          <w:szCs w:val="24"/>
        </w:rPr>
      </w:pPr>
    </w:p>
    <w:p w:rsidR="00772F13" w:rsidRDefault="00772F13" w:rsidP="00613AD9">
      <w:pPr>
        <w:pStyle w:val="NoSpacing"/>
        <w:jc w:val="both"/>
        <w:rPr>
          <w:rFonts w:ascii="Times New Roman" w:hAnsi="Times New Roman"/>
          <w:sz w:val="24"/>
          <w:szCs w:val="24"/>
        </w:rPr>
      </w:pPr>
    </w:p>
    <w:p w:rsidR="00772F13" w:rsidRPr="00613AD9" w:rsidRDefault="00772F13" w:rsidP="00613AD9">
      <w:pPr>
        <w:pStyle w:val="NoSpacing"/>
        <w:jc w:val="both"/>
        <w:rPr>
          <w:rFonts w:ascii="Times New Roman" w:hAnsi="Times New Roman"/>
          <w:sz w:val="24"/>
          <w:szCs w:val="24"/>
        </w:rPr>
      </w:pPr>
    </w:p>
    <w:p w:rsidR="00216483" w:rsidRPr="00C41FCF" w:rsidRDefault="00A211AF" w:rsidP="00613AD9">
      <w:pPr>
        <w:pStyle w:val="NoSpacing"/>
        <w:jc w:val="both"/>
        <w:rPr>
          <w:rFonts w:ascii="Times New Roman" w:hAnsi="Times New Roman"/>
          <w:b/>
          <w:bCs/>
          <w:color w:val="000000"/>
          <w:sz w:val="24"/>
          <w:szCs w:val="24"/>
        </w:rPr>
      </w:pPr>
      <w:r w:rsidRPr="00613AD9">
        <w:rPr>
          <w:rFonts w:ascii="Times New Roman" w:hAnsi="Times New Roman"/>
          <w:b/>
          <w:bCs/>
          <w:color w:val="000000"/>
          <w:sz w:val="24"/>
          <w:szCs w:val="24"/>
        </w:rPr>
        <w:t xml:space="preserve">Program </w:t>
      </w:r>
      <w:r w:rsidR="00E42588" w:rsidRPr="00613AD9">
        <w:rPr>
          <w:rFonts w:ascii="Times New Roman" w:hAnsi="Times New Roman"/>
          <w:b/>
          <w:bCs/>
          <w:color w:val="000000"/>
          <w:sz w:val="24"/>
          <w:szCs w:val="24"/>
        </w:rPr>
        <w:t>4</w:t>
      </w:r>
      <w:r w:rsidR="00C41FCF">
        <w:rPr>
          <w:rFonts w:ascii="Times New Roman" w:hAnsi="Times New Roman"/>
          <w:b/>
          <w:bCs/>
          <w:color w:val="000000"/>
          <w:sz w:val="24"/>
          <w:szCs w:val="24"/>
        </w:rPr>
        <w:t xml:space="preserve">: </w:t>
      </w:r>
      <w:r w:rsidR="000A3A3F" w:rsidRPr="00613AD9">
        <w:rPr>
          <w:rFonts w:ascii="Times New Roman" w:hAnsi="Times New Roman"/>
          <w:sz w:val="24"/>
          <w:szCs w:val="24"/>
        </w:rPr>
        <w:t>Design and implement C/C++ Program to find shortest paths from a given vertex in a weighted connected graph to other vertices using Dijkstra's algorithm.</w:t>
      </w:r>
    </w:p>
    <w:p w:rsidR="00F9412F" w:rsidRPr="00613AD9" w:rsidRDefault="00F9412F" w:rsidP="00613AD9">
      <w:pPr>
        <w:pStyle w:val="NoSpacing"/>
        <w:jc w:val="both"/>
        <w:rPr>
          <w:rFonts w:ascii="Times New Roman" w:hAnsi="Times New Roman"/>
          <w:b/>
          <w:sz w:val="24"/>
          <w:szCs w:val="24"/>
        </w:rPr>
      </w:pPr>
      <w:r w:rsidRPr="00613AD9">
        <w:rPr>
          <w:rFonts w:ascii="Times New Roman" w:hAnsi="Times New Roman"/>
          <w:b/>
          <w:sz w:val="24"/>
          <w:szCs w:val="24"/>
        </w:rPr>
        <w:t>Aim:To find shortest path using Dijikstra’s algorithm.</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b/>
          <w:sz w:val="24"/>
          <w:szCs w:val="24"/>
        </w:rPr>
        <w:t>Definition</w:t>
      </w:r>
      <w:r w:rsidRPr="00613AD9">
        <w:rPr>
          <w:rFonts w:ascii="Times New Roman" w:hAnsi="Times New Roman"/>
          <w:sz w:val="24"/>
          <w:szCs w:val="24"/>
        </w:rPr>
        <w:t>: Dijikstra’s algorithm -For a given source vertex(node) in the graph, the algorithm finds the path with lowest cost between that vertex and every other vertex. It can also be used for finding cost of shortest paths from a single vertex to a single destination vertex by stopping the algorithm once the shortest path to the destination vertex has been determined.</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Efficiency:1)</w:t>
      </w:r>
      <w:r w:rsidR="00A11DDB" w:rsidRPr="00613AD9">
        <w:rPr>
          <w:rFonts w:ascii="Times New Roman" w:hAnsi="Times New Roman"/>
          <w:sz w:val="24"/>
          <w:szCs w:val="24"/>
        </w:rPr>
        <w:fldChar w:fldCharType="begin"/>
      </w:r>
      <w:r w:rsidRPr="00613AD9">
        <w:rPr>
          <w:rFonts w:ascii="Times New Roman" w:hAnsi="Times New Roman"/>
          <w:sz w:val="24"/>
          <w:szCs w:val="24"/>
        </w:rPr>
        <w:instrText xml:space="preserve"> QUOTE </w:instrText>
      </w:r>
      <w:r w:rsidR="00A11DDB" w:rsidRPr="00613AD9">
        <w:rPr>
          <w:rFonts w:ascii="Times New Roman" w:hAnsi="Times New Roman"/>
          <w:sz w:val="24"/>
          <w:szCs w:val="24"/>
        </w:rPr>
        <w:fldChar w:fldCharType="separate"/>
      </w:r>
      <w:r w:rsidR="006B416B" w:rsidRPr="00613AD9">
        <w:rPr>
          <w:rFonts w:ascii="Times New Roman" w:hAnsi="Times New Roman"/>
          <w:noProof/>
          <w:sz w:val="24"/>
          <w:szCs w:val="24"/>
          <w:lang w:val="en-IN" w:eastAsia="en-IN"/>
        </w:rPr>
        <w:drawing>
          <wp:inline distT="0" distB="0" distL="0" distR="0">
            <wp:extent cx="534670" cy="209550"/>
            <wp:effectExtent l="0" t="0" r="0" b="0"/>
            <wp:docPr id="1"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670" cy="209550"/>
                    </a:xfrm>
                    <a:prstGeom prst="rect">
                      <a:avLst/>
                    </a:prstGeom>
                    <a:solidFill>
                      <a:srgbClr val="FFFFFF"/>
                    </a:solidFill>
                    <a:ln>
                      <a:noFill/>
                    </a:ln>
                  </pic:spPr>
                </pic:pic>
              </a:graphicData>
            </a:graphic>
          </wp:inline>
        </w:drawing>
      </w:r>
      <w:r w:rsidR="00A11DDB" w:rsidRPr="00613AD9">
        <w:rPr>
          <w:rFonts w:ascii="Times New Roman" w:hAnsi="Times New Roman"/>
          <w:sz w:val="24"/>
          <w:szCs w:val="24"/>
        </w:rPr>
        <w:fldChar w:fldCharType="end"/>
      </w:r>
      <w:r w:rsidRPr="00613AD9">
        <w:rPr>
          <w:rFonts w:ascii="Times New Roman" w:hAnsi="Times New Roman"/>
          <w:sz w:val="24"/>
          <w:szCs w:val="24"/>
          <w:vertAlign w:val="superscript"/>
        </w:rPr>
        <w:t>2</w:t>
      </w:r>
      <w:r w:rsidRPr="00613AD9">
        <w:rPr>
          <w:rFonts w:ascii="Times New Roman" w:hAnsi="Times New Roman"/>
          <w:sz w:val="24"/>
          <w:szCs w:val="24"/>
        </w:rPr>
        <w:t>)-graph represented by weighted matrix and priority queue as unordered array</w:t>
      </w:r>
    </w:p>
    <w:p w:rsidR="00F9412F" w:rsidRPr="00613AD9" w:rsidRDefault="00F9412F" w:rsidP="00613AD9">
      <w:pPr>
        <w:pStyle w:val="NoSpacing"/>
        <w:jc w:val="both"/>
        <w:rPr>
          <w:rFonts w:ascii="Times New Roman" w:hAnsi="Times New Roman"/>
          <w:b/>
          <w:sz w:val="24"/>
          <w:szCs w:val="24"/>
        </w:rPr>
      </w:pPr>
      <w:r w:rsidRPr="00613AD9">
        <w:rPr>
          <w:rFonts w:ascii="Times New Roman" w:hAnsi="Times New Roman"/>
          <w:sz w:val="24"/>
          <w:szCs w:val="24"/>
        </w:rPr>
        <w:t>2)O(│E│log│v│)-graph represented by adjacency lists and priority queue as min-heap</w:t>
      </w:r>
    </w:p>
    <w:p w:rsidR="00F9412F" w:rsidRPr="00613AD9" w:rsidRDefault="00F9412F" w:rsidP="00613AD9">
      <w:pPr>
        <w:pStyle w:val="NoSpacing"/>
        <w:jc w:val="both"/>
        <w:rPr>
          <w:rFonts w:ascii="Times New Roman" w:hAnsi="Times New Roman"/>
          <w:b/>
          <w:sz w:val="24"/>
          <w:szCs w:val="24"/>
        </w:rPr>
      </w:pPr>
    </w:p>
    <w:p w:rsidR="00F9412F" w:rsidRPr="00613AD9" w:rsidRDefault="00F9412F" w:rsidP="00613AD9">
      <w:pPr>
        <w:pStyle w:val="NoSpacing"/>
        <w:jc w:val="both"/>
        <w:rPr>
          <w:rFonts w:ascii="Times New Roman" w:hAnsi="Times New Roman"/>
          <w:b/>
          <w:sz w:val="24"/>
          <w:szCs w:val="24"/>
        </w:rPr>
      </w:pPr>
      <w:r w:rsidRPr="00613AD9">
        <w:rPr>
          <w:rFonts w:ascii="Times New Roman" w:hAnsi="Times New Roman"/>
          <w:b/>
          <w:sz w:val="24"/>
          <w:szCs w:val="24"/>
        </w:rPr>
        <w:t>Algorithm: Dijikstra(G,s)</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b/>
          <w:sz w:val="24"/>
          <w:szCs w:val="24"/>
        </w:rPr>
        <w:t>//</w:t>
      </w:r>
      <w:r w:rsidRPr="00613AD9">
        <w:rPr>
          <w:rFonts w:ascii="Times New Roman" w:hAnsi="Times New Roman"/>
          <w:sz w:val="24"/>
          <w:szCs w:val="24"/>
        </w:rPr>
        <w:t>Dijikstra’s algorithm for single source shortest path</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//input:A weighted connected graph with non negative weights and its vertex s</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//output:The length d</w:t>
      </w:r>
      <w:r w:rsidRPr="00613AD9">
        <w:rPr>
          <w:rFonts w:ascii="Times New Roman" w:hAnsi="Times New Roman"/>
          <w:sz w:val="24"/>
          <w:szCs w:val="24"/>
          <w:vertAlign w:val="subscript"/>
        </w:rPr>
        <w:t>v</w:t>
      </w:r>
      <w:r w:rsidRPr="00613AD9">
        <w:rPr>
          <w:rFonts w:ascii="Times New Roman" w:hAnsi="Times New Roman"/>
          <w:sz w:val="24"/>
          <w:szCs w:val="24"/>
        </w:rPr>
        <w:t xml:space="preserve"> of a shortest path from s to v and  penultimate vertex p</w:t>
      </w:r>
      <w:r w:rsidRPr="00613AD9">
        <w:rPr>
          <w:rFonts w:ascii="Times New Roman" w:hAnsi="Times New Roman"/>
          <w:sz w:val="24"/>
          <w:szCs w:val="24"/>
          <w:vertAlign w:val="subscript"/>
        </w:rPr>
        <w:t>v</w:t>
      </w:r>
      <w:r w:rsidRPr="00613AD9">
        <w:rPr>
          <w:rFonts w:ascii="Times New Roman" w:hAnsi="Times New Roman"/>
          <w:sz w:val="24"/>
          <w:szCs w:val="24"/>
        </w:rPr>
        <w:t xml:space="preserve"> for every vertex v in V</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Initialize(Q)</w:t>
      </w:r>
    </w:p>
    <w:p w:rsidR="00F9412F" w:rsidRPr="00613AD9" w:rsidRDefault="00F9412F" w:rsidP="00613AD9">
      <w:pPr>
        <w:pStyle w:val="NoSpacing"/>
        <w:jc w:val="both"/>
        <w:rPr>
          <w:rFonts w:ascii="Times New Roman" w:hAnsi="Times New Roman"/>
          <w:sz w:val="24"/>
          <w:szCs w:val="24"/>
          <w:lang w:val="de-DE"/>
        </w:rPr>
      </w:pPr>
      <w:r w:rsidRPr="00613AD9">
        <w:rPr>
          <w:rFonts w:ascii="Times New Roman" w:hAnsi="Times New Roman"/>
          <w:sz w:val="24"/>
          <w:szCs w:val="24"/>
        </w:rPr>
        <w:t>for every vertex v in V do</w:t>
      </w:r>
    </w:p>
    <w:p w:rsidR="00F9412F" w:rsidRPr="00613AD9" w:rsidRDefault="00F9412F" w:rsidP="00613AD9">
      <w:pPr>
        <w:pStyle w:val="NoSpacing"/>
        <w:jc w:val="both"/>
        <w:rPr>
          <w:rFonts w:ascii="Times New Roman" w:hAnsi="Times New Roman"/>
          <w:sz w:val="24"/>
          <w:szCs w:val="24"/>
          <w:lang w:val="de-DE"/>
        </w:rPr>
      </w:pPr>
      <w:r w:rsidRPr="00613AD9">
        <w:rPr>
          <w:rFonts w:ascii="Times New Roman" w:hAnsi="Times New Roman"/>
          <w:sz w:val="24"/>
          <w:szCs w:val="24"/>
          <w:lang w:val="de-DE"/>
        </w:rPr>
        <w:t>d</w:t>
      </w:r>
      <w:r w:rsidRPr="00613AD9">
        <w:rPr>
          <w:rFonts w:ascii="Times New Roman" w:hAnsi="Times New Roman"/>
          <w:sz w:val="24"/>
          <w:szCs w:val="24"/>
          <w:vertAlign w:val="subscript"/>
          <w:lang w:val="de-DE"/>
        </w:rPr>
        <w:t>v</w:t>
      </w:r>
      <w:r w:rsidRPr="00613AD9">
        <w:rPr>
          <w:rFonts w:ascii="Times New Roman" w:hAnsi="Times New Roman"/>
          <w:sz w:val="24"/>
          <w:szCs w:val="24"/>
          <w:lang w:val="de-DE"/>
        </w:rPr>
        <w:t>&lt;-∞;P</w:t>
      </w:r>
      <w:r w:rsidRPr="00613AD9">
        <w:rPr>
          <w:rFonts w:ascii="Times New Roman" w:hAnsi="Times New Roman"/>
          <w:sz w:val="24"/>
          <w:szCs w:val="24"/>
          <w:vertAlign w:val="subscript"/>
          <w:lang w:val="de-DE"/>
        </w:rPr>
        <w:t>v</w:t>
      </w:r>
      <w:r w:rsidRPr="00613AD9">
        <w:rPr>
          <w:rFonts w:ascii="Times New Roman" w:hAnsi="Times New Roman"/>
          <w:sz w:val="24"/>
          <w:szCs w:val="24"/>
          <w:lang w:val="de-DE"/>
        </w:rPr>
        <w:t>&lt;-null</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lang w:val="de-DE"/>
        </w:rPr>
        <w:t>Insert(Q,v,d</w:t>
      </w:r>
      <w:r w:rsidRPr="00613AD9">
        <w:rPr>
          <w:rFonts w:ascii="Times New Roman" w:hAnsi="Times New Roman"/>
          <w:sz w:val="24"/>
          <w:szCs w:val="24"/>
          <w:vertAlign w:val="subscript"/>
          <w:lang w:val="de-DE"/>
        </w:rPr>
        <w:t>v</w:t>
      </w:r>
      <w:r w:rsidRPr="00613AD9">
        <w:rPr>
          <w:rFonts w:ascii="Times New Roman" w:hAnsi="Times New Roman"/>
          <w:sz w:val="24"/>
          <w:szCs w:val="24"/>
          <w:lang w:val="de-DE"/>
        </w:rPr>
        <w:t>)</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D</w:t>
      </w:r>
      <w:r w:rsidRPr="00613AD9">
        <w:rPr>
          <w:rFonts w:ascii="Times New Roman" w:hAnsi="Times New Roman"/>
          <w:sz w:val="24"/>
          <w:szCs w:val="24"/>
          <w:vertAlign w:val="subscript"/>
        </w:rPr>
        <w:t>s</w:t>
      </w:r>
      <w:r w:rsidRPr="00613AD9">
        <w:rPr>
          <w:rFonts w:ascii="Times New Roman" w:hAnsi="Times New Roman"/>
          <w:sz w:val="24"/>
          <w:szCs w:val="24"/>
        </w:rPr>
        <w:t>&lt;-0; Decrease(Q,s,d</w:t>
      </w:r>
      <w:r w:rsidRPr="00613AD9">
        <w:rPr>
          <w:rFonts w:ascii="Times New Roman" w:hAnsi="Times New Roman"/>
          <w:sz w:val="24"/>
          <w:szCs w:val="24"/>
          <w:vertAlign w:val="subscript"/>
        </w:rPr>
        <w:t>s</w:t>
      </w:r>
      <w:r w:rsidRPr="00613AD9">
        <w:rPr>
          <w:rFonts w:ascii="Times New Roman" w:hAnsi="Times New Roman"/>
          <w:sz w:val="24"/>
          <w:szCs w:val="24"/>
        </w:rPr>
        <w:t>);V</w:t>
      </w:r>
      <w:r w:rsidRPr="00613AD9">
        <w:rPr>
          <w:rFonts w:ascii="Times New Roman" w:hAnsi="Times New Roman"/>
          <w:sz w:val="24"/>
          <w:szCs w:val="24"/>
          <w:vertAlign w:val="subscript"/>
        </w:rPr>
        <w:t>T</w:t>
      </w:r>
      <w:r w:rsidRPr="00613AD9">
        <w:rPr>
          <w:rFonts w:ascii="Times New Roman" w:hAnsi="Times New Roman"/>
          <w:sz w:val="24"/>
          <w:szCs w:val="24"/>
        </w:rPr>
        <w:t>&lt;-ǿ</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for  i&lt;- 0 to │V│-1 do</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u</w:t>
      </w:r>
      <w:r w:rsidRPr="00613AD9">
        <w:rPr>
          <w:rFonts w:ascii="Times New Roman" w:hAnsi="Times New Roman"/>
          <w:sz w:val="24"/>
          <w:szCs w:val="24"/>
          <w:vertAlign w:val="superscript"/>
        </w:rPr>
        <w:t>*</w:t>
      </w:r>
      <w:r w:rsidRPr="00613AD9">
        <w:rPr>
          <w:rFonts w:ascii="Times New Roman" w:hAnsi="Times New Roman"/>
          <w:sz w:val="24"/>
          <w:szCs w:val="24"/>
        </w:rPr>
        <w:t>&lt;-DeleteMin(Q)</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V</w:t>
      </w:r>
      <w:r w:rsidRPr="00613AD9">
        <w:rPr>
          <w:rFonts w:ascii="Times New Roman" w:hAnsi="Times New Roman"/>
          <w:sz w:val="24"/>
          <w:szCs w:val="24"/>
          <w:vertAlign w:val="subscript"/>
        </w:rPr>
        <w:t>T</w:t>
      </w:r>
      <w:r w:rsidRPr="00613AD9">
        <w:rPr>
          <w:rFonts w:ascii="Times New Roman" w:hAnsi="Times New Roman"/>
          <w:sz w:val="24"/>
          <w:szCs w:val="24"/>
        </w:rPr>
        <w:t>&lt;-V</w:t>
      </w:r>
      <w:r w:rsidRPr="00613AD9">
        <w:rPr>
          <w:rFonts w:ascii="Times New Roman" w:hAnsi="Times New Roman"/>
          <w:sz w:val="24"/>
          <w:szCs w:val="24"/>
          <w:vertAlign w:val="subscript"/>
        </w:rPr>
        <w:t>T</w:t>
      </w:r>
      <w:r w:rsidRPr="00613AD9">
        <w:rPr>
          <w:rFonts w:ascii="Times New Roman" w:hAnsi="Times New Roman"/>
          <w:sz w:val="24"/>
          <w:szCs w:val="24"/>
        </w:rPr>
        <w:t xml:space="preserve"> U{u</w:t>
      </w:r>
      <w:r w:rsidRPr="00613AD9">
        <w:rPr>
          <w:rFonts w:ascii="Times New Roman" w:hAnsi="Times New Roman"/>
          <w:sz w:val="24"/>
          <w:szCs w:val="24"/>
          <w:vertAlign w:val="superscript"/>
        </w:rPr>
        <w:t>*</w:t>
      </w:r>
      <w:r w:rsidRPr="00613AD9">
        <w:rPr>
          <w:rFonts w:ascii="Times New Roman" w:hAnsi="Times New Roman"/>
          <w:sz w:val="24"/>
          <w:szCs w:val="24"/>
        </w:rPr>
        <w:t>}</w:t>
      </w:r>
    </w:p>
    <w:p w:rsidR="00F9412F" w:rsidRPr="00613AD9" w:rsidRDefault="00F9412F" w:rsidP="00613AD9">
      <w:pPr>
        <w:pStyle w:val="NoSpacing"/>
        <w:jc w:val="both"/>
        <w:rPr>
          <w:rFonts w:ascii="Times New Roman" w:hAnsi="Times New Roman"/>
          <w:sz w:val="24"/>
          <w:szCs w:val="24"/>
          <w:lang w:val="fr-FR"/>
        </w:rPr>
      </w:pPr>
      <w:r w:rsidRPr="00613AD9">
        <w:rPr>
          <w:rFonts w:ascii="Times New Roman" w:hAnsi="Times New Roman"/>
          <w:sz w:val="24"/>
          <w:szCs w:val="24"/>
        </w:rPr>
        <w:t>For every vertex u in V-V</w:t>
      </w:r>
      <w:r w:rsidRPr="00613AD9">
        <w:rPr>
          <w:rFonts w:ascii="Times New Roman" w:hAnsi="Times New Roman"/>
          <w:sz w:val="24"/>
          <w:szCs w:val="24"/>
          <w:vertAlign w:val="subscript"/>
        </w:rPr>
        <w:t xml:space="preserve">T </w:t>
      </w:r>
      <w:r w:rsidRPr="00613AD9">
        <w:rPr>
          <w:rFonts w:ascii="Times New Roman" w:hAnsi="Times New Roman"/>
          <w:sz w:val="24"/>
          <w:szCs w:val="24"/>
        </w:rPr>
        <w:t xml:space="preserve"> that is adjacent to u</w:t>
      </w:r>
      <w:r w:rsidRPr="00613AD9">
        <w:rPr>
          <w:rFonts w:ascii="Times New Roman" w:hAnsi="Times New Roman"/>
          <w:sz w:val="24"/>
          <w:szCs w:val="24"/>
          <w:vertAlign w:val="superscript"/>
        </w:rPr>
        <w:t xml:space="preserve">* </w:t>
      </w:r>
      <w:r w:rsidRPr="00613AD9">
        <w:rPr>
          <w:rFonts w:ascii="Times New Roman" w:hAnsi="Times New Roman"/>
          <w:sz w:val="24"/>
          <w:szCs w:val="24"/>
        </w:rPr>
        <w:t xml:space="preserve"> do</w:t>
      </w:r>
    </w:p>
    <w:p w:rsidR="00F9412F" w:rsidRPr="00613AD9" w:rsidRDefault="00F9412F" w:rsidP="00613AD9">
      <w:pPr>
        <w:pStyle w:val="NoSpacing"/>
        <w:jc w:val="both"/>
        <w:rPr>
          <w:rFonts w:ascii="Times New Roman" w:hAnsi="Times New Roman"/>
          <w:sz w:val="24"/>
          <w:szCs w:val="24"/>
          <w:lang w:val="fr-FR"/>
        </w:rPr>
      </w:pPr>
      <w:r w:rsidRPr="00613AD9">
        <w:rPr>
          <w:rFonts w:ascii="Times New Roman" w:hAnsi="Times New Roman"/>
          <w:sz w:val="24"/>
          <w:szCs w:val="24"/>
          <w:lang w:val="fr-FR"/>
        </w:rPr>
        <w:t>If  d</w:t>
      </w:r>
      <w:r w:rsidRPr="00613AD9">
        <w:rPr>
          <w:rFonts w:ascii="Times New Roman" w:hAnsi="Times New Roman"/>
          <w:sz w:val="24"/>
          <w:szCs w:val="24"/>
          <w:vertAlign w:val="subscript"/>
          <w:lang w:val="fr-FR"/>
        </w:rPr>
        <w:t>u*</w:t>
      </w:r>
      <w:r w:rsidRPr="00613AD9">
        <w:rPr>
          <w:rFonts w:ascii="Times New Roman" w:hAnsi="Times New Roman"/>
          <w:sz w:val="24"/>
          <w:szCs w:val="24"/>
          <w:lang w:val="fr-FR"/>
        </w:rPr>
        <w:t>+w(u</w:t>
      </w:r>
      <w:r w:rsidRPr="00613AD9">
        <w:rPr>
          <w:rFonts w:ascii="Times New Roman" w:hAnsi="Times New Roman"/>
          <w:sz w:val="24"/>
          <w:szCs w:val="24"/>
          <w:vertAlign w:val="superscript"/>
          <w:lang w:val="fr-FR"/>
        </w:rPr>
        <w:t>*</w:t>
      </w:r>
      <w:r w:rsidRPr="00613AD9">
        <w:rPr>
          <w:rFonts w:ascii="Times New Roman" w:hAnsi="Times New Roman"/>
          <w:sz w:val="24"/>
          <w:szCs w:val="24"/>
          <w:lang w:val="fr-FR"/>
        </w:rPr>
        <w:t>,u)&lt;d</w:t>
      </w:r>
      <w:r w:rsidRPr="00613AD9">
        <w:rPr>
          <w:rFonts w:ascii="Times New Roman" w:hAnsi="Times New Roman"/>
          <w:sz w:val="24"/>
          <w:szCs w:val="24"/>
          <w:vertAlign w:val="subscript"/>
          <w:lang w:val="fr-FR"/>
        </w:rPr>
        <w:t>u</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lang w:val="fr-FR"/>
        </w:rPr>
        <w:t>d</w:t>
      </w:r>
      <w:r w:rsidRPr="00613AD9">
        <w:rPr>
          <w:rFonts w:ascii="Times New Roman" w:hAnsi="Times New Roman"/>
          <w:sz w:val="24"/>
          <w:szCs w:val="24"/>
          <w:vertAlign w:val="subscript"/>
          <w:lang w:val="fr-FR"/>
        </w:rPr>
        <w:t>u</w:t>
      </w:r>
      <w:r w:rsidRPr="00613AD9">
        <w:rPr>
          <w:rFonts w:ascii="Times New Roman" w:hAnsi="Times New Roman"/>
          <w:sz w:val="24"/>
          <w:szCs w:val="24"/>
          <w:lang w:val="fr-FR"/>
        </w:rPr>
        <w:t>&lt;- d</w:t>
      </w:r>
      <w:r w:rsidRPr="00613AD9">
        <w:rPr>
          <w:rFonts w:ascii="Times New Roman" w:hAnsi="Times New Roman"/>
          <w:sz w:val="24"/>
          <w:szCs w:val="24"/>
          <w:vertAlign w:val="subscript"/>
          <w:lang w:val="fr-FR"/>
        </w:rPr>
        <w:t>u*</w:t>
      </w:r>
      <w:r w:rsidRPr="00613AD9">
        <w:rPr>
          <w:rFonts w:ascii="Times New Roman" w:hAnsi="Times New Roman"/>
          <w:sz w:val="24"/>
          <w:szCs w:val="24"/>
          <w:lang w:val="fr-FR"/>
        </w:rPr>
        <w:t>+w(u</w:t>
      </w:r>
      <w:r w:rsidRPr="00613AD9">
        <w:rPr>
          <w:rFonts w:ascii="Times New Roman" w:hAnsi="Times New Roman"/>
          <w:sz w:val="24"/>
          <w:szCs w:val="24"/>
          <w:vertAlign w:val="superscript"/>
          <w:lang w:val="fr-FR"/>
        </w:rPr>
        <w:t>*</w:t>
      </w:r>
      <w:r w:rsidRPr="00613AD9">
        <w:rPr>
          <w:rFonts w:ascii="Times New Roman" w:hAnsi="Times New Roman"/>
          <w:sz w:val="24"/>
          <w:szCs w:val="24"/>
          <w:lang w:val="fr-FR"/>
        </w:rPr>
        <w:t>,u); p</w:t>
      </w:r>
      <w:r w:rsidRPr="00613AD9">
        <w:rPr>
          <w:rFonts w:ascii="Times New Roman" w:hAnsi="Times New Roman"/>
          <w:sz w:val="24"/>
          <w:szCs w:val="24"/>
          <w:vertAlign w:val="subscript"/>
          <w:lang w:val="fr-FR"/>
        </w:rPr>
        <w:t>u</w:t>
      </w:r>
      <w:r w:rsidRPr="00613AD9">
        <w:rPr>
          <w:rFonts w:ascii="Times New Roman" w:hAnsi="Times New Roman"/>
          <w:sz w:val="24"/>
          <w:szCs w:val="24"/>
          <w:lang w:val="fr-FR"/>
        </w:rPr>
        <w:t>&lt;-u</w:t>
      </w:r>
      <w:r w:rsidRPr="00613AD9">
        <w:rPr>
          <w:rFonts w:ascii="Times New Roman" w:hAnsi="Times New Roman"/>
          <w:sz w:val="24"/>
          <w:szCs w:val="24"/>
          <w:vertAlign w:val="superscript"/>
          <w:lang w:val="fr-FR"/>
        </w:rPr>
        <w:t>*</w:t>
      </w:r>
    </w:p>
    <w:p w:rsidR="00F9412F" w:rsidRPr="00613AD9" w:rsidRDefault="00F9412F" w:rsidP="00613AD9">
      <w:pPr>
        <w:pStyle w:val="NoSpacing"/>
        <w:jc w:val="both"/>
        <w:rPr>
          <w:rFonts w:ascii="Times New Roman" w:hAnsi="Times New Roman"/>
          <w:b/>
          <w:sz w:val="24"/>
          <w:szCs w:val="24"/>
        </w:rPr>
      </w:pPr>
      <w:r w:rsidRPr="00613AD9">
        <w:rPr>
          <w:rFonts w:ascii="Times New Roman" w:hAnsi="Times New Roman"/>
          <w:sz w:val="24"/>
          <w:szCs w:val="24"/>
        </w:rPr>
        <w:t>Decrease(Q,u,d</w:t>
      </w:r>
      <w:r w:rsidRPr="00613AD9">
        <w:rPr>
          <w:rFonts w:ascii="Times New Roman" w:hAnsi="Times New Roman"/>
          <w:sz w:val="24"/>
          <w:szCs w:val="24"/>
          <w:vertAlign w:val="subscript"/>
        </w:rPr>
        <w:t>u</w:t>
      </w:r>
      <w:r w:rsidRPr="00613AD9">
        <w:rPr>
          <w:rFonts w:ascii="Times New Roman" w:hAnsi="Times New Roman"/>
          <w:sz w:val="24"/>
          <w:szCs w:val="24"/>
        </w:rPr>
        <w:t>)</w:t>
      </w:r>
    </w:p>
    <w:p w:rsidR="00F9412F" w:rsidRPr="00613AD9" w:rsidRDefault="00F9412F" w:rsidP="00613AD9">
      <w:pPr>
        <w:pStyle w:val="NoSpacing"/>
        <w:jc w:val="both"/>
        <w:rPr>
          <w:rFonts w:ascii="Times New Roman" w:hAnsi="Times New Roman"/>
          <w:b/>
          <w:sz w:val="24"/>
          <w:szCs w:val="24"/>
        </w:rPr>
      </w:pPr>
    </w:p>
    <w:p w:rsidR="00F9412F" w:rsidRPr="00613AD9" w:rsidRDefault="00F9412F" w:rsidP="00613AD9">
      <w:pPr>
        <w:pStyle w:val="NoSpacing"/>
        <w:jc w:val="both"/>
        <w:rPr>
          <w:rFonts w:ascii="Times New Roman" w:hAnsi="Times New Roman"/>
          <w:b/>
          <w:sz w:val="24"/>
          <w:szCs w:val="24"/>
        </w:rPr>
      </w:pPr>
      <w:r w:rsidRPr="00613AD9">
        <w:rPr>
          <w:rFonts w:ascii="Times New Roman" w:hAnsi="Times New Roman"/>
          <w:b/>
          <w:sz w:val="24"/>
          <w:szCs w:val="24"/>
        </w:rPr>
        <w:t>Program:</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#include&lt;stdio.h&gt;</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#define INF 999</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void dijkstra(int c[10][10],int n,int s,int d[10])</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t>int v[10],min,u,i,j;</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t>for(i=1;i&lt;=n;i++)</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t>{</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r>
      <w:r w:rsidRPr="00613AD9">
        <w:rPr>
          <w:rFonts w:ascii="Times New Roman" w:hAnsi="Times New Roman"/>
          <w:b/>
          <w:bCs/>
          <w:sz w:val="24"/>
          <w:szCs w:val="24"/>
        </w:rPr>
        <w:tab/>
        <w:t>d[i]=c[s][i];</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r>
      <w:r w:rsidRPr="00613AD9">
        <w:rPr>
          <w:rFonts w:ascii="Times New Roman" w:hAnsi="Times New Roman"/>
          <w:b/>
          <w:bCs/>
          <w:sz w:val="24"/>
          <w:szCs w:val="24"/>
        </w:rPr>
        <w:tab/>
        <w:t>v[i]=0;</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t>}</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t>v[s]=1;</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t>for(i=1;i&lt;=n;i++)</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t>{</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r>
      <w:r w:rsidRPr="00613AD9">
        <w:rPr>
          <w:rFonts w:ascii="Times New Roman" w:hAnsi="Times New Roman"/>
          <w:b/>
          <w:bCs/>
          <w:sz w:val="24"/>
          <w:szCs w:val="24"/>
        </w:rPr>
        <w:tab/>
        <w:t>min=INF;</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r>
      <w:r w:rsidRPr="00613AD9">
        <w:rPr>
          <w:rFonts w:ascii="Times New Roman" w:hAnsi="Times New Roman"/>
          <w:b/>
          <w:bCs/>
          <w:sz w:val="24"/>
          <w:szCs w:val="24"/>
        </w:rPr>
        <w:tab/>
        <w:t>for(j=1;j&lt;=n;j++)</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r>
      <w:r w:rsidRPr="00613AD9">
        <w:rPr>
          <w:rFonts w:ascii="Times New Roman" w:hAnsi="Times New Roman"/>
          <w:b/>
          <w:bCs/>
          <w:sz w:val="24"/>
          <w:szCs w:val="24"/>
        </w:rPr>
        <w:tab/>
        <w:t>if(v[j]==0 &amp;&amp; d[j]&lt;min)</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r>
      <w:r w:rsidRPr="00613AD9">
        <w:rPr>
          <w:rFonts w:ascii="Times New Roman" w:hAnsi="Times New Roman"/>
          <w:b/>
          <w:bCs/>
          <w:sz w:val="24"/>
          <w:szCs w:val="24"/>
        </w:rPr>
        <w:tab/>
        <w:t>{</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r>
      <w:r w:rsidRPr="00613AD9">
        <w:rPr>
          <w:rFonts w:ascii="Times New Roman" w:hAnsi="Times New Roman"/>
          <w:b/>
          <w:bCs/>
          <w:sz w:val="24"/>
          <w:szCs w:val="24"/>
        </w:rPr>
        <w:tab/>
      </w:r>
      <w:r w:rsidRPr="00613AD9">
        <w:rPr>
          <w:rFonts w:ascii="Times New Roman" w:hAnsi="Times New Roman"/>
          <w:b/>
          <w:bCs/>
          <w:sz w:val="24"/>
          <w:szCs w:val="24"/>
        </w:rPr>
        <w:tab/>
        <w:t>min=d[j];</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lastRenderedPageBreak/>
        <w:tab/>
      </w:r>
      <w:r w:rsidRPr="00613AD9">
        <w:rPr>
          <w:rFonts w:ascii="Times New Roman" w:hAnsi="Times New Roman"/>
          <w:b/>
          <w:bCs/>
          <w:sz w:val="24"/>
          <w:szCs w:val="24"/>
        </w:rPr>
        <w:tab/>
      </w:r>
      <w:r w:rsidRPr="00613AD9">
        <w:rPr>
          <w:rFonts w:ascii="Times New Roman" w:hAnsi="Times New Roman"/>
          <w:b/>
          <w:bCs/>
          <w:sz w:val="24"/>
          <w:szCs w:val="24"/>
        </w:rPr>
        <w:tab/>
        <w:t>u=j;</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r>
      <w:r w:rsidRPr="00613AD9">
        <w:rPr>
          <w:rFonts w:ascii="Times New Roman" w:hAnsi="Times New Roman"/>
          <w:b/>
          <w:bCs/>
          <w:sz w:val="24"/>
          <w:szCs w:val="24"/>
        </w:rPr>
        <w:tab/>
        <w:t>}</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r>
      <w:r w:rsidRPr="00613AD9">
        <w:rPr>
          <w:rFonts w:ascii="Times New Roman" w:hAnsi="Times New Roman"/>
          <w:b/>
          <w:bCs/>
          <w:sz w:val="24"/>
          <w:szCs w:val="24"/>
        </w:rPr>
        <w:tab/>
        <w:t>v[u]=1;</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r>
      <w:r w:rsidRPr="00613AD9">
        <w:rPr>
          <w:rFonts w:ascii="Times New Roman" w:hAnsi="Times New Roman"/>
          <w:b/>
          <w:bCs/>
          <w:sz w:val="24"/>
          <w:szCs w:val="24"/>
        </w:rPr>
        <w:tab/>
        <w:t>for(j=1;j&lt;=n;j++)</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r>
      <w:r w:rsidRPr="00613AD9">
        <w:rPr>
          <w:rFonts w:ascii="Times New Roman" w:hAnsi="Times New Roman"/>
          <w:b/>
          <w:bCs/>
          <w:sz w:val="24"/>
          <w:szCs w:val="24"/>
        </w:rPr>
        <w:tab/>
        <w:t>if(v[j]==0 &amp;&amp; (d[u]+c[u][j])&lt;d[j])</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r>
      <w:r w:rsidRPr="00613AD9">
        <w:rPr>
          <w:rFonts w:ascii="Times New Roman" w:hAnsi="Times New Roman"/>
          <w:b/>
          <w:bCs/>
          <w:sz w:val="24"/>
          <w:szCs w:val="24"/>
        </w:rPr>
        <w:tab/>
        <w:t>d[j]=d[u]+c[u][j];</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t>}</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w:t>
      </w:r>
    </w:p>
    <w:p w:rsidR="00F9412F" w:rsidRPr="00613AD9" w:rsidRDefault="00F9412F" w:rsidP="00613AD9">
      <w:pPr>
        <w:pStyle w:val="NoSpacing"/>
        <w:jc w:val="both"/>
        <w:rPr>
          <w:rFonts w:ascii="Times New Roman" w:hAnsi="Times New Roman"/>
          <w:b/>
          <w:bCs/>
          <w:sz w:val="24"/>
          <w:szCs w:val="24"/>
        </w:rPr>
      </w:pP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int main()</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t>int c[10][10],d[10],i,j,s,sum,n;</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t>printf("\nEnter n value:");</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t>scanf("%d",&amp;n);</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t>printf("\nEnter the graph data:\n");</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t>for(i=1;i&lt;=n;i++)</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t>for(j=1;j&lt;=n;j++)</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t>scanf("%d",&amp;c[i][j]);</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t>printf("\nEnter the souce node:");</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t>scanf("%d",&amp;s);</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t>dijkstra(c,n,s,d);</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t>for(i=1;i&lt;=n;i++)</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ab/>
        <w:t>printf("\nShortest distance from %d to %d is %d",s,i,d[i]);</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 xml:space="preserve">    return 0;</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b/>
          <w:bCs/>
          <w:sz w:val="24"/>
          <w:szCs w:val="24"/>
        </w:rPr>
        <w:t>}</w:t>
      </w:r>
    </w:p>
    <w:p w:rsidR="00F9412F" w:rsidRPr="00613AD9" w:rsidRDefault="00F9412F" w:rsidP="00613AD9">
      <w:pPr>
        <w:pStyle w:val="NoSpacing"/>
        <w:jc w:val="both"/>
        <w:rPr>
          <w:rFonts w:ascii="Times New Roman" w:hAnsi="Times New Roman"/>
          <w:sz w:val="24"/>
          <w:szCs w:val="24"/>
        </w:rPr>
      </w:pP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b/>
          <w:sz w:val="24"/>
          <w:szCs w:val="24"/>
        </w:rPr>
        <w:t>Input/Output</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Enter n value:6</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Enter the graph data:</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0 15 10 999 45 999</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999 0 15 999 20 999</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20 999 0 20 999 999</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999 10 999 0 35 999</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999 999 999 30 0 999</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999 999 999 4 999 0</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Enter the souce node:2</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Shortest distance from 2 to 1 is 35</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Shortest distance from 2 to 2 is 0</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Shortest distance from 2 to 3 is 15</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Shortest distance from 2 to 4 is 35</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Shortest distance from 2 to 5 is 20</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Shortest distance from 2 to 6 is 999</w:t>
      </w:r>
    </w:p>
    <w:p w:rsidR="00F9412F" w:rsidRPr="00613AD9" w:rsidRDefault="00F9412F" w:rsidP="00613AD9">
      <w:pPr>
        <w:autoSpaceDE w:val="0"/>
        <w:autoSpaceDN w:val="0"/>
        <w:adjustRightInd w:val="0"/>
        <w:spacing w:after="0" w:line="240" w:lineRule="auto"/>
        <w:jc w:val="both"/>
        <w:rPr>
          <w:rFonts w:ascii="Times New Roman" w:hAnsi="Times New Roman"/>
          <w:b/>
          <w:bCs/>
          <w:color w:val="000000"/>
          <w:sz w:val="24"/>
          <w:szCs w:val="24"/>
        </w:rPr>
      </w:pPr>
      <w:r w:rsidRPr="00613AD9">
        <w:rPr>
          <w:rFonts w:ascii="Times New Roman" w:hAnsi="Times New Roman"/>
          <w:b/>
          <w:bCs/>
          <w:color w:val="000000"/>
          <w:sz w:val="24"/>
          <w:szCs w:val="24"/>
        </w:rPr>
        <w:t>Output:</w:t>
      </w:r>
    </w:p>
    <w:p w:rsidR="00F9412F" w:rsidRPr="00613AD9" w:rsidRDefault="00F9412F" w:rsidP="00613AD9">
      <w:pPr>
        <w:autoSpaceDE w:val="0"/>
        <w:autoSpaceDN w:val="0"/>
        <w:adjustRightInd w:val="0"/>
        <w:spacing w:after="0" w:line="240" w:lineRule="auto"/>
        <w:jc w:val="both"/>
        <w:rPr>
          <w:rFonts w:ascii="Times New Roman" w:hAnsi="Times New Roman"/>
          <w:b/>
          <w:bCs/>
          <w:color w:val="000000"/>
          <w:sz w:val="24"/>
          <w:szCs w:val="24"/>
        </w:rPr>
      </w:pPr>
      <w:r w:rsidRPr="00613AD9">
        <w:rPr>
          <w:rFonts w:ascii="Times New Roman" w:hAnsi="Times New Roman"/>
          <w:b/>
          <w:bCs/>
          <w:color w:val="000000"/>
          <w:sz w:val="24"/>
          <w:szCs w:val="24"/>
        </w:rPr>
        <w:t>enter the no. of nodes:</w:t>
      </w:r>
    </w:p>
    <w:p w:rsidR="00F9412F" w:rsidRPr="00613AD9" w:rsidRDefault="00F9412F" w:rsidP="00613AD9">
      <w:pPr>
        <w:autoSpaceDE w:val="0"/>
        <w:autoSpaceDN w:val="0"/>
        <w:adjustRightInd w:val="0"/>
        <w:spacing w:after="0" w:line="240" w:lineRule="auto"/>
        <w:jc w:val="both"/>
        <w:rPr>
          <w:rFonts w:ascii="Times New Roman" w:hAnsi="Times New Roman"/>
          <w:color w:val="00C87D"/>
          <w:sz w:val="24"/>
          <w:szCs w:val="24"/>
        </w:rPr>
      </w:pPr>
      <w:r w:rsidRPr="00613AD9">
        <w:rPr>
          <w:rFonts w:ascii="Times New Roman" w:hAnsi="Times New Roman"/>
          <w:color w:val="00C87D"/>
          <w:sz w:val="24"/>
          <w:szCs w:val="24"/>
        </w:rPr>
        <w:t>6</w:t>
      </w:r>
    </w:p>
    <w:p w:rsidR="00F9412F" w:rsidRPr="00613AD9" w:rsidRDefault="00F9412F" w:rsidP="00613AD9">
      <w:pPr>
        <w:autoSpaceDE w:val="0"/>
        <w:autoSpaceDN w:val="0"/>
        <w:adjustRightInd w:val="0"/>
        <w:spacing w:after="0" w:line="240" w:lineRule="auto"/>
        <w:jc w:val="both"/>
        <w:rPr>
          <w:rFonts w:ascii="Times New Roman" w:hAnsi="Times New Roman"/>
          <w:color w:val="000000"/>
          <w:sz w:val="24"/>
          <w:szCs w:val="24"/>
        </w:rPr>
      </w:pPr>
      <w:r w:rsidRPr="00613AD9">
        <w:rPr>
          <w:rFonts w:ascii="Times New Roman" w:hAnsi="Times New Roman"/>
          <w:color w:val="000000"/>
          <w:sz w:val="24"/>
          <w:szCs w:val="24"/>
        </w:rPr>
        <w:t>enter the cost adjacency matrix,'9999' for no direct path</w:t>
      </w:r>
    </w:p>
    <w:p w:rsidR="00F9412F" w:rsidRPr="00613AD9" w:rsidRDefault="00F9412F" w:rsidP="00613AD9">
      <w:pPr>
        <w:autoSpaceDE w:val="0"/>
        <w:autoSpaceDN w:val="0"/>
        <w:adjustRightInd w:val="0"/>
        <w:spacing w:after="0" w:line="240" w:lineRule="auto"/>
        <w:jc w:val="both"/>
        <w:rPr>
          <w:rFonts w:ascii="Times New Roman" w:hAnsi="Times New Roman"/>
          <w:sz w:val="24"/>
          <w:szCs w:val="24"/>
        </w:rPr>
      </w:pPr>
    </w:p>
    <w:p w:rsidR="00F9412F" w:rsidRPr="00613AD9" w:rsidRDefault="00F9412F" w:rsidP="00613AD9">
      <w:pPr>
        <w:autoSpaceDE w:val="0"/>
        <w:autoSpaceDN w:val="0"/>
        <w:adjustRightInd w:val="0"/>
        <w:spacing w:after="0" w:line="240" w:lineRule="auto"/>
        <w:jc w:val="both"/>
        <w:rPr>
          <w:rFonts w:ascii="Times New Roman" w:hAnsi="Times New Roman"/>
          <w:color w:val="00C87D"/>
          <w:sz w:val="24"/>
          <w:szCs w:val="24"/>
        </w:rPr>
      </w:pPr>
      <w:r w:rsidRPr="00613AD9">
        <w:rPr>
          <w:rFonts w:ascii="Times New Roman" w:hAnsi="Times New Roman"/>
          <w:color w:val="00C87D"/>
          <w:sz w:val="24"/>
          <w:szCs w:val="24"/>
        </w:rPr>
        <w:t>0     15    10    9999   45    9999</w:t>
      </w:r>
    </w:p>
    <w:p w:rsidR="00F9412F" w:rsidRPr="00613AD9" w:rsidRDefault="00F9412F" w:rsidP="00613AD9">
      <w:pPr>
        <w:autoSpaceDE w:val="0"/>
        <w:autoSpaceDN w:val="0"/>
        <w:adjustRightInd w:val="0"/>
        <w:spacing w:after="0" w:line="240" w:lineRule="auto"/>
        <w:jc w:val="both"/>
        <w:rPr>
          <w:rFonts w:ascii="Times New Roman" w:hAnsi="Times New Roman"/>
          <w:color w:val="00C87D"/>
          <w:sz w:val="24"/>
          <w:szCs w:val="24"/>
        </w:rPr>
      </w:pPr>
      <w:r w:rsidRPr="00613AD9">
        <w:rPr>
          <w:rFonts w:ascii="Times New Roman" w:hAnsi="Times New Roman"/>
          <w:color w:val="00C87D"/>
          <w:sz w:val="24"/>
          <w:szCs w:val="24"/>
        </w:rPr>
        <w:lastRenderedPageBreak/>
        <w:t>9999  0     15    9999   20    9999</w:t>
      </w:r>
    </w:p>
    <w:p w:rsidR="00F9412F" w:rsidRPr="00613AD9" w:rsidRDefault="00F9412F" w:rsidP="00613AD9">
      <w:pPr>
        <w:autoSpaceDE w:val="0"/>
        <w:autoSpaceDN w:val="0"/>
        <w:adjustRightInd w:val="0"/>
        <w:spacing w:after="0" w:line="240" w:lineRule="auto"/>
        <w:jc w:val="both"/>
        <w:rPr>
          <w:rFonts w:ascii="Times New Roman" w:hAnsi="Times New Roman"/>
          <w:color w:val="00C87D"/>
          <w:sz w:val="24"/>
          <w:szCs w:val="24"/>
        </w:rPr>
      </w:pPr>
      <w:r w:rsidRPr="00613AD9">
        <w:rPr>
          <w:rFonts w:ascii="Times New Roman" w:hAnsi="Times New Roman"/>
          <w:color w:val="00C87D"/>
          <w:sz w:val="24"/>
          <w:szCs w:val="24"/>
        </w:rPr>
        <w:t>20    9999  0     20     9999  9999</w:t>
      </w:r>
    </w:p>
    <w:p w:rsidR="00F9412F" w:rsidRPr="00613AD9" w:rsidRDefault="00F9412F" w:rsidP="00613AD9">
      <w:pPr>
        <w:autoSpaceDE w:val="0"/>
        <w:autoSpaceDN w:val="0"/>
        <w:adjustRightInd w:val="0"/>
        <w:spacing w:after="0" w:line="240" w:lineRule="auto"/>
        <w:jc w:val="both"/>
        <w:rPr>
          <w:rFonts w:ascii="Times New Roman" w:hAnsi="Times New Roman"/>
          <w:color w:val="00C87D"/>
          <w:sz w:val="24"/>
          <w:szCs w:val="24"/>
        </w:rPr>
      </w:pPr>
      <w:r w:rsidRPr="00613AD9">
        <w:rPr>
          <w:rFonts w:ascii="Times New Roman" w:hAnsi="Times New Roman"/>
          <w:color w:val="00C87D"/>
          <w:sz w:val="24"/>
          <w:szCs w:val="24"/>
        </w:rPr>
        <w:t>9999 10     9999  0      35    9999</w:t>
      </w:r>
    </w:p>
    <w:p w:rsidR="00F9412F" w:rsidRPr="00613AD9" w:rsidRDefault="00F9412F" w:rsidP="00613AD9">
      <w:pPr>
        <w:autoSpaceDE w:val="0"/>
        <w:autoSpaceDN w:val="0"/>
        <w:adjustRightInd w:val="0"/>
        <w:spacing w:after="0" w:line="240" w:lineRule="auto"/>
        <w:jc w:val="both"/>
        <w:rPr>
          <w:rFonts w:ascii="Times New Roman" w:hAnsi="Times New Roman"/>
          <w:color w:val="00C87D"/>
          <w:sz w:val="24"/>
          <w:szCs w:val="24"/>
        </w:rPr>
      </w:pPr>
      <w:r w:rsidRPr="00613AD9">
        <w:rPr>
          <w:rFonts w:ascii="Times New Roman" w:hAnsi="Times New Roman"/>
          <w:color w:val="00C87D"/>
          <w:sz w:val="24"/>
          <w:szCs w:val="24"/>
        </w:rPr>
        <w:t>9999 9999   9999  30     0     9999</w:t>
      </w:r>
    </w:p>
    <w:p w:rsidR="00F9412F" w:rsidRPr="00613AD9" w:rsidRDefault="00F9412F" w:rsidP="00613AD9">
      <w:pPr>
        <w:autoSpaceDE w:val="0"/>
        <w:autoSpaceDN w:val="0"/>
        <w:adjustRightInd w:val="0"/>
        <w:spacing w:after="0" w:line="240" w:lineRule="auto"/>
        <w:jc w:val="both"/>
        <w:rPr>
          <w:rFonts w:ascii="Times New Roman" w:hAnsi="Times New Roman"/>
          <w:color w:val="00C87D"/>
          <w:sz w:val="24"/>
          <w:szCs w:val="24"/>
        </w:rPr>
      </w:pPr>
      <w:r w:rsidRPr="00613AD9">
        <w:rPr>
          <w:rFonts w:ascii="Times New Roman" w:hAnsi="Times New Roman"/>
          <w:color w:val="00C87D"/>
          <w:sz w:val="24"/>
          <w:szCs w:val="24"/>
        </w:rPr>
        <w:t>9999 9999   9999  4      9999  0</w:t>
      </w:r>
    </w:p>
    <w:p w:rsidR="00F9412F" w:rsidRPr="00613AD9" w:rsidRDefault="00F9412F" w:rsidP="00613AD9">
      <w:pPr>
        <w:autoSpaceDE w:val="0"/>
        <w:autoSpaceDN w:val="0"/>
        <w:adjustRightInd w:val="0"/>
        <w:spacing w:after="0" w:line="240" w:lineRule="auto"/>
        <w:jc w:val="both"/>
        <w:rPr>
          <w:rFonts w:ascii="Times New Roman" w:hAnsi="Times New Roman"/>
          <w:sz w:val="24"/>
          <w:szCs w:val="24"/>
        </w:rPr>
      </w:pPr>
    </w:p>
    <w:p w:rsidR="00F9412F" w:rsidRPr="00613AD9" w:rsidRDefault="00F9412F" w:rsidP="00613AD9">
      <w:pPr>
        <w:autoSpaceDE w:val="0"/>
        <w:autoSpaceDN w:val="0"/>
        <w:adjustRightInd w:val="0"/>
        <w:spacing w:after="0" w:line="240" w:lineRule="auto"/>
        <w:jc w:val="both"/>
        <w:rPr>
          <w:rFonts w:ascii="Times New Roman" w:hAnsi="Times New Roman"/>
          <w:color w:val="000000"/>
          <w:sz w:val="24"/>
          <w:szCs w:val="24"/>
        </w:rPr>
      </w:pPr>
      <w:r w:rsidRPr="00613AD9">
        <w:rPr>
          <w:rFonts w:ascii="Times New Roman" w:hAnsi="Times New Roman"/>
          <w:color w:val="000000"/>
          <w:sz w:val="24"/>
          <w:szCs w:val="24"/>
        </w:rPr>
        <w:t>enter the starting vertex:</w:t>
      </w:r>
    </w:p>
    <w:p w:rsidR="00F9412F" w:rsidRPr="00613AD9" w:rsidRDefault="00F9412F" w:rsidP="00613AD9">
      <w:pPr>
        <w:autoSpaceDE w:val="0"/>
        <w:autoSpaceDN w:val="0"/>
        <w:adjustRightInd w:val="0"/>
        <w:spacing w:after="0" w:line="240" w:lineRule="auto"/>
        <w:jc w:val="both"/>
        <w:rPr>
          <w:rFonts w:ascii="Times New Roman" w:hAnsi="Times New Roman"/>
          <w:color w:val="00C87D"/>
          <w:sz w:val="24"/>
          <w:szCs w:val="24"/>
        </w:rPr>
      </w:pPr>
      <w:r w:rsidRPr="00613AD9">
        <w:rPr>
          <w:rFonts w:ascii="Times New Roman" w:hAnsi="Times New Roman"/>
          <w:color w:val="00C87D"/>
          <w:sz w:val="24"/>
          <w:szCs w:val="24"/>
        </w:rPr>
        <w:t>6</w:t>
      </w:r>
    </w:p>
    <w:p w:rsidR="00F9412F" w:rsidRPr="00613AD9" w:rsidRDefault="00F9412F" w:rsidP="00613AD9">
      <w:pPr>
        <w:autoSpaceDE w:val="0"/>
        <w:autoSpaceDN w:val="0"/>
        <w:adjustRightInd w:val="0"/>
        <w:spacing w:after="0" w:line="240" w:lineRule="auto"/>
        <w:jc w:val="both"/>
        <w:rPr>
          <w:rFonts w:ascii="Times New Roman" w:hAnsi="Times New Roman"/>
          <w:color w:val="000000"/>
          <w:sz w:val="24"/>
          <w:szCs w:val="24"/>
        </w:rPr>
      </w:pPr>
      <w:r w:rsidRPr="00613AD9">
        <w:rPr>
          <w:rFonts w:ascii="Times New Roman" w:hAnsi="Times New Roman"/>
          <w:color w:val="000000"/>
          <w:sz w:val="24"/>
          <w:szCs w:val="24"/>
        </w:rPr>
        <w:t>Shortest path from starting vertex to other vertices are</w:t>
      </w:r>
    </w:p>
    <w:p w:rsidR="00F9412F" w:rsidRPr="00613AD9" w:rsidRDefault="00F9412F" w:rsidP="00613AD9">
      <w:pPr>
        <w:autoSpaceDE w:val="0"/>
        <w:autoSpaceDN w:val="0"/>
        <w:adjustRightInd w:val="0"/>
        <w:spacing w:after="0" w:line="240" w:lineRule="auto"/>
        <w:jc w:val="both"/>
        <w:rPr>
          <w:rFonts w:ascii="Times New Roman" w:hAnsi="Times New Roman"/>
          <w:color w:val="000000"/>
          <w:sz w:val="24"/>
          <w:szCs w:val="24"/>
        </w:rPr>
      </w:pPr>
      <w:r w:rsidRPr="00613AD9">
        <w:rPr>
          <w:rFonts w:ascii="Times New Roman" w:hAnsi="Times New Roman"/>
          <w:color w:val="000000"/>
          <w:sz w:val="24"/>
          <w:szCs w:val="24"/>
        </w:rPr>
        <w:t>6-&gt;1=49</w:t>
      </w:r>
      <w:r w:rsidR="006B416B" w:rsidRPr="00613AD9">
        <w:rPr>
          <w:rFonts w:ascii="Times New Roman" w:hAnsi="Times New Roman"/>
          <w:noProof/>
          <w:color w:val="000000"/>
          <w:sz w:val="24"/>
          <w:szCs w:val="24"/>
          <w:lang w:val="en-IN" w:eastAsia="en-IN"/>
        </w:rPr>
        <w:drawing>
          <wp:inline distT="0" distB="0" distL="0" distR="0">
            <wp:extent cx="2399665" cy="1572895"/>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99665" cy="1572895"/>
                    </a:xfrm>
                    <a:prstGeom prst="rect">
                      <a:avLst/>
                    </a:prstGeom>
                    <a:noFill/>
                    <a:ln>
                      <a:noFill/>
                    </a:ln>
                  </pic:spPr>
                </pic:pic>
              </a:graphicData>
            </a:graphic>
          </wp:inline>
        </w:drawing>
      </w:r>
    </w:p>
    <w:p w:rsidR="00F9412F" w:rsidRPr="00613AD9" w:rsidRDefault="00F9412F" w:rsidP="00613AD9">
      <w:pPr>
        <w:autoSpaceDE w:val="0"/>
        <w:autoSpaceDN w:val="0"/>
        <w:adjustRightInd w:val="0"/>
        <w:spacing w:after="0" w:line="240" w:lineRule="auto"/>
        <w:jc w:val="both"/>
        <w:rPr>
          <w:rFonts w:ascii="Times New Roman" w:hAnsi="Times New Roman"/>
          <w:color w:val="000000"/>
          <w:sz w:val="24"/>
          <w:szCs w:val="24"/>
        </w:rPr>
      </w:pPr>
      <w:r w:rsidRPr="00613AD9">
        <w:rPr>
          <w:rFonts w:ascii="Times New Roman" w:hAnsi="Times New Roman"/>
          <w:color w:val="000000"/>
          <w:sz w:val="24"/>
          <w:szCs w:val="24"/>
        </w:rPr>
        <w:t>6-&gt;2=14</w:t>
      </w:r>
    </w:p>
    <w:p w:rsidR="00F9412F" w:rsidRPr="00613AD9" w:rsidRDefault="00F9412F" w:rsidP="00613AD9">
      <w:pPr>
        <w:autoSpaceDE w:val="0"/>
        <w:autoSpaceDN w:val="0"/>
        <w:adjustRightInd w:val="0"/>
        <w:spacing w:after="0" w:line="240" w:lineRule="auto"/>
        <w:jc w:val="both"/>
        <w:rPr>
          <w:rFonts w:ascii="Times New Roman" w:hAnsi="Times New Roman"/>
          <w:color w:val="000000"/>
          <w:sz w:val="24"/>
          <w:szCs w:val="24"/>
        </w:rPr>
      </w:pPr>
      <w:r w:rsidRPr="00613AD9">
        <w:rPr>
          <w:rFonts w:ascii="Times New Roman" w:hAnsi="Times New Roman"/>
          <w:color w:val="000000"/>
          <w:sz w:val="24"/>
          <w:szCs w:val="24"/>
        </w:rPr>
        <w:t>6-&gt;3=29</w:t>
      </w:r>
    </w:p>
    <w:p w:rsidR="00F9412F" w:rsidRPr="00613AD9" w:rsidRDefault="00F9412F" w:rsidP="00613AD9">
      <w:pPr>
        <w:autoSpaceDE w:val="0"/>
        <w:autoSpaceDN w:val="0"/>
        <w:adjustRightInd w:val="0"/>
        <w:spacing w:after="0" w:line="240" w:lineRule="auto"/>
        <w:jc w:val="both"/>
        <w:rPr>
          <w:rFonts w:ascii="Times New Roman" w:hAnsi="Times New Roman"/>
          <w:color w:val="000000"/>
          <w:sz w:val="24"/>
          <w:szCs w:val="24"/>
        </w:rPr>
      </w:pPr>
      <w:r w:rsidRPr="00613AD9">
        <w:rPr>
          <w:rFonts w:ascii="Times New Roman" w:hAnsi="Times New Roman"/>
          <w:color w:val="000000"/>
          <w:sz w:val="24"/>
          <w:szCs w:val="24"/>
        </w:rPr>
        <w:t>6-&gt;4=4</w:t>
      </w:r>
    </w:p>
    <w:p w:rsidR="00F9412F" w:rsidRPr="00613AD9" w:rsidRDefault="00F9412F" w:rsidP="00613AD9">
      <w:pPr>
        <w:autoSpaceDE w:val="0"/>
        <w:autoSpaceDN w:val="0"/>
        <w:adjustRightInd w:val="0"/>
        <w:spacing w:after="0" w:line="240" w:lineRule="auto"/>
        <w:jc w:val="both"/>
        <w:rPr>
          <w:rFonts w:ascii="Times New Roman" w:hAnsi="Times New Roman"/>
          <w:color w:val="000000"/>
          <w:sz w:val="24"/>
          <w:szCs w:val="24"/>
        </w:rPr>
      </w:pPr>
      <w:r w:rsidRPr="00613AD9">
        <w:rPr>
          <w:rFonts w:ascii="Times New Roman" w:hAnsi="Times New Roman"/>
          <w:color w:val="000000"/>
          <w:sz w:val="24"/>
          <w:szCs w:val="24"/>
        </w:rPr>
        <w:t>6-&gt;5=34</w:t>
      </w:r>
    </w:p>
    <w:p w:rsidR="00F9412F" w:rsidRPr="00613AD9" w:rsidRDefault="00F9412F" w:rsidP="00613AD9">
      <w:pPr>
        <w:autoSpaceDE w:val="0"/>
        <w:autoSpaceDN w:val="0"/>
        <w:adjustRightInd w:val="0"/>
        <w:spacing w:after="0" w:line="240" w:lineRule="auto"/>
        <w:jc w:val="both"/>
        <w:rPr>
          <w:rFonts w:ascii="Times New Roman" w:hAnsi="Times New Roman"/>
          <w:b/>
          <w:bCs/>
          <w:color w:val="000000"/>
          <w:sz w:val="24"/>
          <w:szCs w:val="24"/>
        </w:rPr>
      </w:pPr>
      <w:r w:rsidRPr="00613AD9">
        <w:rPr>
          <w:rFonts w:ascii="Times New Roman" w:hAnsi="Times New Roman"/>
          <w:b/>
          <w:bCs/>
          <w:color w:val="000000"/>
          <w:sz w:val="24"/>
          <w:szCs w:val="24"/>
        </w:rPr>
        <w:t>6-&gt;6=0</w:t>
      </w:r>
    </w:p>
    <w:p w:rsidR="00216483" w:rsidRPr="00613AD9" w:rsidRDefault="00216483" w:rsidP="00613AD9">
      <w:pPr>
        <w:autoSpaceDE w:val="0"/>
        <w:autoSpaceDN w:val="0"/>
        <w:adjustRightInd w:val="0"/>
        <w:spacing w:after="0" w:line="240" w:lineRule="auto"/>
        <w:jc w:val="both"/>
        <w:rPr>
          <w:rFonts w:ascii="Times New Roman" w:hAnsi="Times New Roman"/>
          <w:sz w:val="24"/>
          <w:szCs w:val="24"/>
        </w:rPr>
      </w:pPr>
    </w:p>
    <w:p w:rsidR="00A211AF" w:rsidRPr="00613AD9" w:rsidRDefault="00A211AF"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b/>
          <w:bCs/>
          <w:color w:val="000000"/>
          <w:sz w:val="24"/>
          <w:szCs w:val="24"/>
        </w:rPr>
        <w:t xml:space="preserve">Program </w:t>
      </w:r>
      <w:r w:rsidR="00E42588" w:rsidRPr="00613AD9">
        <w:rPr>
          <w:rFonts w:ascii="Times New Roman" w:hAnsi="Times New Roman"/>
          <w:b/>
          <w:bCs/>
          <w:color w:val="000000"/>
          <w:sz w:val="24"/>
          <w:szCs w:val="24"/>
        </w:rPr>
        <w:t>5</w:t>
      </w:r>
      <w:r w:rsidR="00097659">
        <w:rPr>
          <w:rFonts w:ascii="Times New Roman" w:hAnsi="Times New Roman"/>
          <w:b/>
          <w:bCs/>
          <w:color w:val="000000"/>
          <w:sz w:val="24"/>
          <w:szCs w:val="24"/>
        </w:rPr>
        <w:t>:</w:t>
      </w:r>
      <w:r w:rsidR="00E42588" w:rsidRPr="00613AD9">
        <w:rPr>
          <w:rFonts w:ascii="Times New Roman" w:hAnsi="Times New Roman"/>
          <w:b/>
          <w:bCs/>
          <w:color w:val="000000"/>
          <w:sz w:val="24"/>
          <w:szCs w:val="24"/>
        </w:rPr>
        <w:t xml:space="preserve"> </w:t>
      </w:r>
      <w:r w:rsidR="00F9412F" w:rsidRPr="00613AD9">
        <w:rPr>
          <w:rFonts w:ascii="Times New Roman" w:hAnsi="Times New Roman"/>
          <w:sz w:val="24"/>
          <w:szCs w:val="24"/>
        </w:rPr>
        <w:t>Design and implement C/C++ Program to obtain the Topological ordering of vertices in a given digraph</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b/>
          <w:sz w:val="24"/>
          <w:szCs w:val="24"/>
        </w:rPr>
        <w:t>Aim:</w:t>
      </w:r>
      <w:r w:rsidR="005B1DCA">
        <w:rPr>
          <w:rFonts w:ascii="Times New Roman" w:hAnsi="Times New Roman"/>
          <w:b/>
          <w:sz w:val="24"/>
          <w:szCs w:val="24"/>
        </w:rPr>
        <w:t xml:space="preserve"> </w:t>
      </w:r>
      <w:r w:rsidRPr="00613AD9">
        <w:rPr>
          <w:rFonts w:ascii="Times New Roman" w:hAnsi="Times New Roman"/>
          <w:sz w:val="24"/>
          <w:szCs w:val="24"/>
        </w:rPr>
        <w:t>To find topological ordering of given graph</w:t>
      </w:r>
    </w:p>
    <w:p w:rsidR="00F9412F" w:rsidRPr="005B1DCA" w:rsidRDefault="00F9412F" w:rsidP="00613AD9">
      <w:pPr>
        <w:pStyle w:val="NoSpacing"/>
        <w:jc w:val="both"/>
        <w:rPr>
          <w:rFonts w:ascii="Times New Roman" w:hAnsi="Times New Roman"/>
          <w:sz w:val="24"/>
          <w:szCs w:val="24"/>
        </w:rPr>
      </w:pPr>
      <w:r w:rsidRPr="00613AD9">
        <w:rPr>
          <w:rFonts w:ascii="Times New Roman" w:hAnsi="Times New Roman"/>
          <w:sz w:val="24"/>
          <w:szCs w:val="24"/>
        </w:rPr>
        <w:t>Definition:</w:t>
      </w:r>
      <w:r w:rsidRPr="005B1DCA">
        <w:rPr>
          <w:rFonts w:ascii="Times New Roman" w:hAnsi="Times New Roman"/>
          <w:sz w:val="24"/>
          <w:szCs w:val="24"/>
        </w:rPr>
        <w:t>Topological ordering that for every edge in the graph,the vertex where the edge starts is listed before the edge where the edge ends.</w:t>
      </w:r>
    </w:p>
    <w:p w:rsidR="00F9412F" w:rsidRPr="00613AD9" w:rsidRDefault="00F9412F" w:rsidP="00613AD9">
      <w:pPr>
        <w:pStyle w:val="NoSpacing"/>
        <w:jc w:val="both"/>
        <w:rPr>
          <w:rFonts w:ascii="Times New Roman" w:hAnsi="Times New Roman"/>
          <w:b/>
          <w:sz w:val="24"/>
          <w:szCs w:val="24"/>
        </w:rPr>
      </w:pPr>
      <w:r w:rsidRPr="00613AD9">
        <w:rPr>
          <w:rFonts w:ascii="Times New Roman" w:hAnsi="Times New Roman"/>
          <w:sz w:val="24"/>
          <w:szCs w:val="24"/>
        </w:rPr>
        <w:t xml:space="preserve">Algorithm: </w:t>
      </w:r>
    </w:p>
    <w:p w:rsidR="00F9412F" w:rsidRPr="005B1DCA" w:rsidRDefault="00F9412F" w:rsidP="00613AD9">
      <w:pPr>
        <w:pStyle w:val="NoSpacing"/>
        <w:jc w:val="both"/>
        <w:rPr>
          <w:rFonts w:ascii="Times New Roman" w:hAnsi="Times New Roman"/>
          <w:sz w:val="24"/>
          <w:szCs w:val="24"/>
        </w:rPr>
      </w:pPr>
      <w:r w:rsidRPr="005B1DCA">
        <w:rPr>
          <w:rFonts w:ascii="Times New Roman" w:hAnsi="Times New Roman"/>
          <w:sz w:val="24"/>
          <w:szCs w:val="24"/>
        </w:rPr>
        <w:t>1.repeatedly identify in a remaining digraph a source which is a vertex with no incoming edges and delete it along with all edges outgoing from it</w:t>
      </w:r>
    </w:p>
    <w:p w:rsidR="00F9412F" w:rsidRDefault="00F9412F" w:rsidP="00613AD9">
      <w:pPr>
        <w:pStyle w:val="NoSpacing"/>
        <w:jc w:val="both"/>
        <w:rPr>
          <w:rFonts w:ascii="Times New Roman" w:hAnsi="Times New Roman"/>
          <w:sz w:val="24"/>
          <w:szCs w:val="24"/>
        </w:rPr>
      </w:pPr>
      <w:r w:rsidRPr="005B1DCA">
        <w:rPr>
          <w:rFonts w:ascii="Times New Roman" w:hAnsi="Times New Roman"/>
          <w:sz w:val="24"/>
          <w:szCs w:val="24"/>
        </w:rPr>
        <w:t>2.Thje order in which the vertices are deleted yields a solution to the topological sorting.</w:t>
      </w:r>
    </w:p>
    <w:p w:rsidR="005B1DCA" w:rsidRPr="005B1DCA" w:rsidRDefault="005B1DCA" w:rsidP="00613AD9">
      <w:pPr>
        <w:pStyle w:val="NoSpacing"/>
        <w:jc w:val="both"/>
        <w:rPr>
          <w:rFonts w:ascii="Times New Roman" w:hAnsi="Times New Roman"/>
          <w:sz w:val="24"/>
          <w:szCs w:val="24"/>
        </w:rPr>
      </w:pPr>
    </w:p>
    <w:p w:rsidR="00772F13" w:rsidRDefault="00772F13" w:rsidP="00613AD9">
      <w:pPr>
        <w:pStyle w:val="NoSpacing"/>
        <w:jc w:val="both"/>
        <w:rPr>
          <w:rFonts w:ascii="Times New Roman" w:hAnsi="Times New Roman"/>
          <w:sz w:val="24"/>
          <w:szCs w:val="24"/>
        </w:rPr>
      </w:pPr>
      <w:r w:rsidRPr="00613AD9">
        <w:rPr>
          <w:rFonts w:ascii="Times New Roman" w:hAnsi="Times New Roman"/>
          <w:b/>
          <w:bCs/>
          <w:color w:val="000000"/>
          <w:sz w:val="24"/>
          <w:szCs w:val="24"/>
        </w:rPr>
        <w:t>Program</w:t>
      </w:r>
      <w:r>
        <w:rPr>
          <w:rFonts w:ascii="Times New Roman" w:hAnsi="Times New Roman"/>
          <w:b/>
          <w:bCs/>
          <w:color w:val="000000"/>
          <w:sz w:val="24"/>
          <w:szCs w:val="24"/>
        </w:rPr>
        <w:t>:</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sz w:val="24"/>
          <w:szCs w:val="24"/>
        </w:rPr>
        <w:t>#</w:t>
      </w:r>
      <w:r w:rsidRPr="00772F13">
        <w:rPr>
          <w:rFonts w:ascii="Times New Roman" w:hAnsi="Times New Roman"/>
          <w:bCs/>
          <w:sz w:val="24"/>
          <w:szCs w:val="24"/>
        </w:rPr>
        <w:t>include&lt;stdio.h&gt;</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 #include&lt;conio.h&gt;</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int temp[10],k=0;</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void sort(int a[][10],int id[],int n)</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int i,j;</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for(i=1;i&lt;=n;i++)</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if(id[i]==0)</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id[i]=-1;</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temp[++k]=i;</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lastRenderedPageBreak/>
        <w:t>for(j=1;j&lt;=n;j++)</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if(a[i][j]==1 &amp;&amp; id[j]!=-1)</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id[j]--;</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i=0;}}}</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void main()</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int a[10][10],id[10],n,i,j;</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 clrscr();</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printf("\nEnter the n value:");</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scanf("%d",&amp;n);</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for(i=1;i&lt;=n;i++)</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id[i]=0;</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printf("\nEnter the graph data:\n");</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for(i=1;i&lt;=n;i++)</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for(j=1;j&lt;=n;j++)</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scanf("%d",&amp;a[i][j]);</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if(a[i][j]==1)</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id[j]++;</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sort(a,id,n);</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if(k!=n)</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printf("\nTopological ordering not possible");</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else</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printf("\nTopological ordering is:");</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for(i=1;i&lt;=k;i++)</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printf("%d ",temp[i]);</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 getch();</w:t>
      </w:r>
    </w:p>
    <w:p w:rsidR="00F9412F" w:rsidRPr="00772F13" w:rsidRDefault="00F9412F" w:rsidP="00613AD9">
      <w:pPr>
        <w:pStyle w:val="NoSpacing"/>
        <w:jc w:val="both"/>
        <w:rPr>
          <w:rFonts w:ascii="Times New Roman" w:hAnsi="Times New Roman"/>
          <w:bCs/>
          <w:sz w:val="24"/>
          <w:szCs w:val="24"/>
        </w:rPr>
      </w:pPr>
      <w:r w:rsidRPr="00772F13">
        <w:rPr>
          <w:rFonts w:ascii="Times New Roman" w:hAnsi="Times New Roman"/>
          <w:bCs/>
          <w:sz w:val="24"/>
          <w:szCs w:val="24"/>
        </w:rPr>
        <w:t>}</w:t>
      </w:r>
    </w:p>
    <w:p w:rsidR="00F9412F" w:rsidRPr="00613AD9" w:rsidRDefault="00F9412F" w:rsidP="00613AD9">
      <w:pPr>
        <w:pStyle w:val="NoSpacing"/>
        <w:jc w:val="both"/>
        <w:rPr>
          <w:rFonts w:ascii="Times New Roman" w:hAnsi="Times New Roman"/>
          <w:b/>
          <w:bCs/>
          <w:sz w:val="24"/>
          <w:szCs w:val="24"/>
        </w:rPr>
      </w:pP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Input/output:</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Enter the n value:6</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Enter the graph data:</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001100</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000110</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000101</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000001</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000001</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000000</w:t>
      </w:r>
    </w:p>
    <w:p w:rsidR="00F9412F" w:rsidRDefault="00F9412F" w:rsidP="00613AD9">
      <w:pPr>
        <w:pStyle w:val="NoSpacing"/>
        <w:jc w:val="both"/>
        <w:rPr>
          <w:rFonts w:ascii="Times New Roman" w:hAnsi="Times New Roman"/>
          <w:b/>
          <w:sz w:val="24"/>
          <w:szCs w:val="24"/>
        </w:rPr>
      </w:pPr>
      <w:r w:rsidRPr="00613AD9">
        <w:rPr>
          <w:rFonts w:ascii="Times New Roman" w:hAnsi="Times New Roman"/>
          <w:b/>
          <w:sz w:val="24"/>
          <w:szCs w:val="24"/>
        </w:rPr>
        <w:t>Topological ordering is:1 2 3 4 5 6</w:t>
      </w:r>
    </w:p>
    <w:p w:rsidR="005B1DCA" w:rsidRDefault="005B1DCA" w:rsidP="00613AD9">
      <w:pPr>
        <w:pStyle w:val="NoSpacing"/>
        <w:jc w:val="both"/>
        <w:rPr>
          <w:rFonts w:ascii="Times New Roman" w:hAnsi="Times New Roman"/>
          <w:b/>
          <w:sz w:val="24"/>
          <w:szCs w:val="24"/>
        </w:rPr>
      </w:pPr>
    </w:p>
    <w:p w:rsidR="005B1DCA" w:rsidRDefault="005B1DCA" w:rsidP="00613AD9">
      <w:pPr>
        <w:pStyle w:val="NoSpacing"/>
        <w:jc w:val="both"/>
        <w:rPr>
          <w:rFonts w:ascii="Times New Roman" w:hAnsi="Times New Roman"/>
          <w:b/>
          <w:sz w:val="24"/>
          <w:szCs w:val="24"/>
        </w:rPr>
      </w:pPr>
    </w:p>
    <w:p w:rsidR="005B1DCA" w:rsidRDefault="005B1DCA" w:rsidP="00613AD9">
      <w:pPr>
        <w:pStyle w:val="NoSpacing"/>
        <w:jc w:val="both"/>
        <w:rPr>
          <w:rFonts w:ascii="Times New Roman" w:hAnsi="Times New Roman"/>
          <w:b/>
          <w:sz w:val="24"/>
          <w:szCs w:val="24"/>
        </w:rPr>
      </w:pPr>
    </w:p>
    <w:p w:rsidR="005B1DCA" w:rsidRPr="00613AD9" w:rsidRDefault="005B1DCA" w:rsidP="00613AD9">
      <w:pPr>
        <w:pStyle w:val="NoSpacing"/>
        <w:jc w:val="both"/>
        <w:rPr>
          <w:rFonts w:ascii="Times New Roman" w:hAnsi="Times New Roman"/>
          <w:sz w:val="24"/>
          <w:szCs w:val="24"/>
        </w:rPr>
      </w:pPr>
    </w:p>
    <w:p w:rsidR="00A211AF" w:rsidRPr="00613AD9" w:rsidRDefault="00A211AF"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b/>
          <w:bCs/>
          <w:color w:val="000000"/>
          <w:sz w:val="24"/>
          <w:szCs w:val="24"/>
        </w:rPr>
        <w:lastRenderedPageBreak/>
        <w:t xml:space="preserve">Program </w:t>
      </w:r>
      <w:r w:rsidR="00E42588" w:rsidRPr="00613AD9">
        <w:rPr>
          <w:rFonts w:ascii="Times New Roman" w:hAnsi="Times New Roman"/>
          <w:b/>
          <w:bCs/>
          <w:color w:val="000000"/>
          <w:sz w:val="24"/>
          <w:szCs w:val="24"/>
        </w:rPr>
        <w:t>6</w:t>
      </w:r>
      <w:r w:rsidR="00097659">
        <w:rPr>
          <w:rFonts w:ascii="Times New Roman" w:hAnsi="Times New Roman"/>
          <w:b/>
          <w:bCs/>
          <w:color w:val="000000"/>
          <w:sz w:val="24"/>
          <w:szCs w:val="24"/>
        </w:rPr>
        <w:t xml:space="preserve">: </w:t>
      </w:r>
      <w:r w:rsidR="00F9412F" w:rsidRPr="00613AD9">
        <w:rPr>
          <w:rFonts w:ascii="Times New Roman" w:hAnsi="Times New Roman"/>
          <w:sz w:val="24"/>
          <w:szCs w:val="24"/>
        </w:rPr>
        <w:t>Design and implement C/C++ Program to solve 0/1 Knapsack problem using Dynamic Programming method.</w:t>
      </w:r>
    </w:p>
    <w:p w:rsidR="00F9412F" w:rsidRPr="00613AD9" w:rsidRDefault="00F9412F" w:rsidP="00613AD9">
      <w:pPr>
        <w:pStyle w:val="NoSpacing"/>
        <w:jc w:val="both"/>
        <w:rPr>
          <w:rFonts w:ascii="Times New Roman" w:hAnsi="Times New Roman"/>
          <w:b/>
          <w:sz w:val="24"/>
          <w:szCs w:val="24"/>
        </w:rPr>
      </w:pPr>
      <w:r w:rsidRPr="00613AD9">
        <w:rPr>
          <w:rFonts w:ascii="Times New Roman" w:hAnsi="Times New Roman"/>
          <w:b/>
          <w:sz w:val="24"/>
          <w:szCs w:val="24"/>
        </w:rPr>
        <w:t>Aim:</w:t>
      </w:r>
      <w:r w:rsidRPr="00613AD9">
        <w:rPr>
          <w:rFonts w:ascii="Times New Roman" w:hAnsi="Times New Roman"/>
          <w:sz w:val="24"/>
          <w:szCs w:val="24"/>
        </w:rPr>
        <w:t xml:space="preserve"> To implement 0/1 Knapsack problem using Dynamic programming</w:t>
      </w:r>
    </w:p>
    <w:p w:rsidR="00F9412F" w:rsidRPr="00613AD9" w:rsidRDefault="00F9412F" w:rsidP="00613AD9">
      <w:pPr>
        <w:pStyle w:val="NoSpacing"/>
        <w:jc w:val="both"/>
        <w:rPr>
          <w:rFonts w:ascii="Times New Roman" w:hAnsi="Times New Roman"/>
          <w:b/>
          <w:sz w:val="24"/>
          <w:szCs w:val="24"/>
        </w:rPr>
      </w:pP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b/>
          <w:sz w:val="24"/>
          <w:szCs w:val="24"/>
        </w:rPr>
        <w:t xml:space="preserve">Definition: </w:t>
      </w:r>
      <w:r w:rsidRPr="00613AD9">
        <w:rPr>
          <w:rFonts w:ascii="Times New Roman" w:hAnsi="Times New Roman"/>
          <w:sz w:val="24"/>
          <w:szCs w:val="24"/>
        </w:rPr>
        <w:t>using</w:t>
      </w:r>
      <w:r w:rsidRPr="00613AD9">
        <w:rPr>
          <w:rFonts w:ascii="Times New Roman" w:hAnsi="Times New Roman"/>
          <w:b/>
          <w:sz w:val="24"/>
          <w:szCs w:val="24"/>
        </w:rPr>
        <w:t xml:space="preserve"> Dynamic programming</w:t>
      </w:r>
    </w:p>
    <w:p w:rsidR="00F9412F" w:rsidRPr="00613AD9" w:rsidRDefault="005B1DCA" w:rsidP="00613AD9">
      <w:pPr>
        <w:pStyle w:val="NoSpacing"/>
        <w:jc w:val="both"/>
        <w:rPr>
          <w:rFonts w:ascii="Times New Roman" w:hAnsi="Times New Roman"/>
          <w:sz w:val="24"/>
          <w:szCs w:val="24"/>
        </w:rPr>
      </w:pPr>
      <w:r>
        <w:rPr>
          <w:rFonts w:ascii="Times New Roman" w:hAnsi="Times New Roman"/>
          <w:sz w:val="24"/>
          <w:szCs w:val="24"/>
        </w:rPr>
        <w:t xml:space="preserve">It </w:t>
      </w:r>
      <w:r w:rsidR="00F9412F" w:rsidRPr="00613AD9">
        <w:rPr>
          <w:rFonts w:ascii="Times New Roman" w:hAnsi="Times New Roman"/>
          <w:sz w:val="24"/>
          <w:szCs w:val="24"/>
        </w:rPr>
        <w:t>gives us a way to design custom algorithms which systematically search all possibilities (thus guaranteeing correctness) while storing results to avoid recomputing (thus providing efficiency).</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ab/>
        <w:t xml:space="preserve"> We are given a set of </w:t>
      </w:r>
      <w:r w:rsidRPr="00613AD9">
        <w:rPr>
          <w:rFonts w:ascii="Times New Roman" w:hAnsi="Times New Roman"/>
          <w:i/>
          <w:iCs/>
          <w:sz w:val="24"/>
          <w:szCs w:val="24"/>
        </w:rPr>
        <w:t>n</w:t>
      </w:r>
      <w:r w:rsidRPr="00613AD9">
        <w:rPr>
          <w:rFonts w:ascii="Times New Roman" w:hAnsi="Times New Roman"/>
          <w:sz w:val="24"/>
          <w:szCs w:val="24"/>
        </w:rPr>
        <w:t xml:space="preserve"> items from which we are to select some number of items to be carried in a knapsack(BAG). Each item has both a </w:t>
      </w:r>
      <w:r w:rsidRPr="00613AD9">
        <w:rPr>
          <w:rFonts w:ascii="Times New Roman" w:hAnsi="Times New Roman"/>
          <w:i/>
          <w:iCs/>
          <w:sz w:val="24"/>
          <w:szCs w:val="24"/>
        </w:rPr>
        <w:t>weight</w:t>
      </w:r>
      <w:r w:rsidRPr="00613AD9">
        <w:rPr>
          <w:rFonts w:ascii="Times New Roman" w:hAnsi="Times New Roman"/>
          <w:sz w:val="24"/>
          <w:szCs w:val="24"/>
        </w:rPr>
        <w:t xml:space="preserve"> and a </w:t>
      </w:r>
      <w:r w:rsidRPr="00613AD9">
        <w:rPr>
          <w:rFonts w:ascii="Times New Roman" w:hAnsi="Times New Roman"/>
          <w:i/>
          <w:iCs/>
          <w:sz w:val="24"/>
          <w:szCs w:val="24"/>
        </w:rPr>
        <w:t>profit</w:t>
      </w:r>
      <w:r w:rsidRPr="00613AD9">
        <w:rPr>
          <w:rFonts w:ascii="Times New Roman" w:hAnsi="Times New Roman"/>
          <w:sz w:val="24"/>
          <w:szCs w:val="24"/>
        </w:rPr>
        <w:t>. The objective is to choose the set of items that fits in the knapsack and maximizes the profit.</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Given a knapsack with maximum capacity </w:t>
      </w:r>
      <w:r w:rsidRPr="00613AD9">
        <w:rPr>
          <w:rFonts w:ascii="Times New Roman" w:hAnsi="Times New Roman"/>
          <w:i/>
          <w:iCs/>
          <w:sz w:val="24"/>
          <w:szCs w:val="24"/>
        </w:rPr>
        <w:t>W</w:t>
      </w:r>
      <w:r w:rsidRPr="00613AD9">
        <w:rPr>
          <w:rFonts w:ascii="Times New Roman" w:hAnsi="Times New Roman"/>
          <w:sz w:val="24"/>
          <w:szCs w:val="24"/>
        </w:rPr>
        <w:t xml:space="preserve">, and a set </w:t>
      </w:r>
      <w:r w:rsidRPr="00613AD9">
        <w:rPr>
          <w:rFonts w:ascii="Times New Roman" w:hAnsi="Times New Roman"/>
          <w:i/>
          <w:iCs/>
          <w:sz w:val="24"/>
          <w:szCs w:val="24"/>
        </w:rPr>
        <w:t xml:space="preserve">S </w:t>
      </w:r>
      <w:r w:rsidRPr="00613AD9">
        <w:rPr>
          <w:rFonts w:ascii="Times New Roman" w:hAnsi="Times New Roman"/>
          <w:sz w:val="24"/>
          <w:szCs w:val="24"/>
        </w:rPr>
        <w:t xml:space="preserve">consisting of </w:t>
      </w:r>
      <w:r w:rsidRPr="00613AD9">
        <w:rPr>
          <w:rFonts w:ascii="Times New Roman" w:hAnsi="Times New Roman"/>
          <w:i/>
          <w:iCs/>
          <w:sz w:val="24"/>
          <w:szCs w:val="24"/>
        </w:rPr>
        <w:t xml:space="preserve">n </w:t>
      </w:r>
      <w:r w:rsidRPr="00613AD9">
        <w:rPr>
          <w:rFonts w:ascii="Times New Roman" w:hAnsi="Times New Roman"/>
          <w:sz w:val="24"/>
          <w:szCs w:val="24"/>
        </w:rPr>
        <w:t xml:space="preserve">items , Each item </w:t>
      </w:r>
      <w:r w:rsidRPr="00613AD9">
        <w:rPr>
          <w:rFonts w:ascii="Times New Roman" w:hAnsi="Times New Roman"/>
          <w:i/>
          <w:iCs/>
          <w:sz w:val="24"/>
          <w:szCs w:val="24"/>
        </w:rPr>
        <w:t xml:space="preserve">i </w:t>
      </w:r>
      <w:r w:rsidRPr="00613AD9">
        <w:rPr>
          <w:rFonts w:ascii="Times New Roman" w:hAnsi="Times New Roman"/>
          <w:sz w:val="24"/>
          <w:szCs w:val="24"/>
        </w:rPr>
        <w:t xml:space="preserve">has some weight </w:t>
      </w:r>
      <w:r w:rsidRPr="00613AD9">
        <w:rPr>
          <w:rFonts w:ascii="Times New Roman" w:hAnsi="Times New Roman"/>
          <w:i/>
          <w:iCs/>
          <w:sz w:val="24"/>
          <w:szCs w:val="24"/>
        </w:rPr>
        <w:t xml:space="preserve">wi </w:t>
      </w:r>
      <w:r w:rsidRPr="00613AD9">
        <w:rPr>
          <w:rFonts w:ascii="Times New Roman" w:hAnsi="Times New Roman"/>
          <w:sz w:val="24"/>
          <w:szCs w:val="24"/>
        </w:rPr>
        <w:t xml:space="preserve">and benefit value </w:t>
      </w:r>
      <w:r w:rsidRPr="00613AD9">
        <w:rPr>
          <w:rFonts w:ascii="Times New Roman" w:hAnsi="Times New Roman"/>
          <w:i/>
          <w:iCs/>
          <w:sz w:val="24"/>
          <w:szCs w:val="24"/>
        </w:rPr>
        <w:t xml:space="preserve">bi </w:t>
      </w:r>
      <w:r w:rsidRPr="00613AD9">
        <w:rPr>
          <w:rFonts w:ascii="Times New Roman" w:hAnsi="Times New Roman"/>
          <w:sz w:val="24"/>
          <w:szCs w:val="24"/>
        </w:rPr>
        <w:t xml:space="preserve">(all </w:t>
      </w:r>
      <w:r w:rsidRPr="00613AD9">
        <w:rPr>
          <w:rFonts w:ascii="Times New Roman" w:hAnsi="Times New Roman"/>
          <w:i/>
          <w:iCs/>
          <w:sz w:val="24"/>
          <w:szCs w:val="24"/>
        </w:rPr>
        <w:t xml:space="preserve">wi , bi </w:t>
      </w:r>
      <w:r w:rsidRPr="00613AD9">
        <w:rPr>
          <w:rFonts w:ascii="Times New Roman" w:hAnsi="Times New Roman"/>
          <w:sz w:val="24"/>
          <w:szCs w:val="24"/>
        </w:rPr>
        <w:t xml:space="preserve">and </w:t>
      </w:r>
      <w:r w:rsidRPr="00613AD9">
        <w:rPr>
          <w:rFonts w:ascii="Times New Roman" w:hAnsi="Times New Roman"/>
          <w:i/>
          <w:iCs/>
          <w:sz w:val="24"/>
          <w:szCs w:val="24"/>
        </w:rPr>
        <w:t xml:space="preserve">W </w:t>
      </w:r>
      <w:r w:rsidRPr="00613AD9">
        <w:rPr>
          <w:rFonts w:ascii="Times New Roman" w:hAnsi="Times New Roman"/>
          <w:sz w:val="24"/>
          <w:szCs w:val="24"/>
        </w:rPr>
        <w:t xml:space="preserve">are integer values) </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Problem: How to pack the knapsack to achieve maximum total value of packed items?</w:t>
      </w:r>
    </w:p>
    <w:p w:rsidR="00F9412F" w:rsidRPr="00613AD9" w:rsidRDefault="00F9412F" w:rsidP="00613AD9">
      <w:pPr>
        <w:pStyle w:val="NoSpacing"/>
        <w:jc w:val="both"/>
        <w:rPr>
          <w:rFonts w:ascii="Times New Roman" w:hAnsi="Times New Roman"/>
          <w:sz w:val="24"/>
          <w:szCs w:val="24"/>
        </w:rPr>
      </w:pP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b/>
          <w:sz w:val="24"/>
          <w:szCs w:val="24"/>
        </w:rPr>
        <w:t>ALGORITHM</w:t>
      </w:r>
      <w:r w:rsidR="005B1DCA">
        <w:rPr>
          <w:rFonts w:ascii="Times New Roman" w:hAnsi="Times New Roman"/>
          <w:b/>
          <w:sz w:val="24"/>
          <w:szCs w:val="24"/>
        </w:rPr>
        <w:t>:</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br/>
        <w:t>//(n items, W weight of sack) Input: n, w</w:t>
      </w:r>
      <w:r w:rsidRPr="00613AD9">
        <w:rPr>
          <w:rFonts w:ascii="Times New Roman" w:hAnsi="Times New Roman"/>
          <w:sz w:val="24"/>
          <w:szCs w:val="24"/>
          <w:vertAlign w:val="subscript"/>
        </w:rPr>
        <w:t>i,,</w:t>
      </w:r>
      <w:r w:rsidRPr="00613AD9">
        <w:rPr>
          <w:rFonts w:ascii="Times New Roman" w:hAnsi="Times New Roman"/>
          <w:sz w:val="24"/>
          <w:szCs w:val="24"/>
        </w:rPr>
        <w:t>, v</w:t>
      </w:r>
      <w:r w:rsidRPr="00613AD9">
        <w:rPr>
          <w:rFonts w:ascii="Times New Roman" w:hAnsi="Times New Roman"/>
          <w:sz w:val="24"/>
          <w:szCs w:val="24"/>
          <w:vertAlign w:val="subscript"/>
        </w:rPr>
        <w:t xml:space="preserve">i </w:t>
      </w:r>
      <w:r w:rsidRPr="00613AD9">
        <w:rPr>
          <w:rFonts w:ascii="Times New Roman" w:hAnsi="Times New Roman"/>
          <w:sz w:val="24"/>
          <w:szCs w:val="24"/>
        </w:rPr>
        <w:t>and W – all integers</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//Output: V(n,W)</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Initialization of first column and first row elements</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Repeat for i = 0 to n</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ab/>
        <w:t>set V(i,0) = 0</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Repeat for j = 0 to W</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ab/>
        <w:t xml:space="preserve"> Set V(0,j) = 0</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//complete remaining entries  row by row </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Repeat for i = 1 to n</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ab/>
        <w:t xml:space="preserve"> repeat for j = 1 to W</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ab/>
        <w:t xml:space="preserve">  if ( w</w:t>
      </w:r>
      <w:r w:rsidRPr="00613AD9">
        <w:rPr>
          <w:rFonts w:ascii="Times New Roman" w:hAnsi="Times New Roman"/>
          <w:sz w:val="24"/>
          <w:szCs w:val="24"/>
          <w:vertAlign w:val="subscript"/>
        </w:rPr>
        <w:t>i</w:t>
      </w:r>
      <w:r w:rsidRPr="00613AD9">
        <w:rPr>
          <w:rFonts w:ascii="Times New Roman" w:hAnsi="Times New Roman"/>
          <w:sz w:val="24"/>
          <w:szCs w:val="24"/>
        </w:rPr>
        <w:t>&lt;= j )  V(i,j)) = max{ V(i-1,j), V(i-1,j-w</w:t>
      </w:r>
      <w:r w:rsidRPr="00613AD9">
        <w:rPr>
          <w:rFonts w:ascii="Times New Roman" w:hAnsi="Times New Roman"/>
          <w:sz w:val="24"/>
          <w:szCs w:val="24"/>
          <w:vertAlign w:val="subscript"/>
        </w:rPr>
        <w:t>i</w:t>
      </w:r>
      <w:r w:rsidRPr="00613AD9">
        <w:rPr>
          <w:rFonts w:ascii="Times New Roman" w:hAnsi="Times New Roman"/>
          <w:sz w:val="24"/>
          <w:szCs w:val="24"/>
        </w:rPr>
        <w:t>) + v</w:t>
      </w:r>
      <w:r w:rsidRPr="00613AD9">
        <w:rPr>
          <w:rFonts w:ascii="Times New Roman" w:hAnsi="Times New Roman"/>
          <w:sz w:val="24"/>
          <w:szCs w:val="24"/>
          <w:vertAlign w:val="subscript"/>
        </w:rPr>
        <w:t>i</w:t>
      </w:r>
      <w:r w:rsidRPr="00613AD9">
        <w:rPr>
          <w:rFonts w:ascii="Times New Roman" w:hAnsi="Times New Roman"/>
          <w:sz w:val="24"/>
          <w:szCs w:val="24"/>
        </w:rPr>
        <w:t xml:space="preserve"> }</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ab/>
        <w:t xml:space="preserve">  if ( w</w:t>
      </w:r>
      <w:r w:rsidRPr="00613AD9">
        <w:rPr>
          <w:rFonts w:ascii="Times New Roman" w:hAnsi="Times New Roman"/>
          <w:sz w:val="24"/>
          <w:szCs w:val="24"/>
          <w:vertAlign w:val="subscript"/>
        </w:rPr>
        <w:t>i</w:t>
      </w:r>
      <w:r w:rsidRPr="00613AD9">
        <w:rPr>
          <w:rFonts w:ascii="Times New Roman" w:hAnsi="Times New Roman"/>
          <w:sz w:val="24"/>
          <w:szCs w:val="24"/>
        </w:rPr>
        <w:t>&gt; j )    V(i,j) = V(i-1,j)</w:t>
      </w:r>
    </w:p>
    <w:p w:rsidR="00F9412F" w:rsidRPr="00613AD9" w:rsidRDefault="00F9412F" w:rsidP="00613AD9">
      <w:pPr>
        <w:pStyle w:val="NoSpacing"/>
        <w:jc w:val="both"/>
        <w:rPr>
          <w:rFonts w:ascii="Times New Roman" w:hAnsi="Times New Roman"/>
          <w:b/>
          <w:sz w:val="24"/>
          <w:szCs w:val="24"/>
        </w:rPr>
      </w:pPr>
      <w:r w:rsidRPr="00613AD9">
        <w:rPr>
          <w:rFonts w:ascii="Times New Roman" w:hAnsi="Times New Roman"/>
          <w:sz w:val="24"/>
          <w:szCs w:val="24"/>
        </w:rPr>
        <w:t xml:space="preserve">Print V(n,W) </w:t>
      </w:r>
    </w:p>
    <w:p w:rsidR="00F9412F" w:rsidRPr="00613AD9" w:rsidRDefault="00F9412F" w:rsidP="00613AD9">
      <w:pPr>
        <w:pStyle w:val="NoSpacing"/>
        <w:jc w:val="both"/>
        <w:rPr>
          <w:rFonts w:ascii="Times New Roman" w:hAnsi="Times New Roman"/>
          <w:b/>
          <w:sz w:val="24"/>
          <w:szCs w:val="24"/>
        </w:rPr>
      </w:pPr>
    </w:p>
    <w:p w:rsidR="00F9412F" w:rsidRPr="00613AD9" w:rsidRDefault="00F9412F" w:rsidP="00613AD9">
      <w:pPr>
        <w:pStyle w:val="NoSpacing"/>
        <w:jc w:val="both"/>
        <w:rPr>
          <w:rFonts w:ascii="Times New Roman" w:hAnsi="Times New Roman"/>
          <w:b/>
          <w:sz w:val="24"/>
          <w:szCs w:val="24"/>
        </w:rPr>
      </w:pPr>
      <w:r w:rsidRPr="00613AD9">
        <w:rPr>
          <w:rFonts w:ascii="Times New Roman" w:hAnsi="Times New Roman"/>
          <w:b/>
          <w:sz w:val="24"/>
          <w:szCs w:val="24"/>
        </w:rPr>
        <w:t>PROGRAM:</w:t>
      </w:r>
    </w:p>
    <w:p w:rsidR="00F9412F" w:rsidRPr="005B1DCA" w:rsidRDefault="00F9412F" w:rsidP="00613AD9">
      <w:pPr>
        <w:pStyle w:val="NoSpacing"/>
        <w:jc w:val="both"/>
        <w:rPr>
          <w:rFonts w:ascii="Times New Roman" w:hAnsi="Times New Roman"/>
          <w:bCs/>
          <w:sz w:val="24"/>
          <w:szCs w:val="24"/>
        </w:rPr>
      </w:pPr>
      <w:r w:rsidRPr="005B1DCA">
        <w:rPr>
          <w:rFonts w:ascii="Times New Roman" w:hAnsi="Times New Roman"/>
          <w:bCs/>
          <w:sz w:val="24"/>
          <w:szCs w:val="24"/>
        </w:rPr>
        <w:t>#include&lt;stdio.h&gt;</w:t>
      </w:r>
    </w:p>
    <w:p w:rsidR="00F9412F" w:rsidRPr="005B1DCA" w:rsidRDefault="00F9412F" w:rsidP="00613AD9">
      <w:pPr>
        <w:pStyle w:val="NoSpacing"/>
        <w:jc w:val="both"/>
        <w:rPr>
          <w:rFonts w:ascii="Times New Roman" w:hAnsi="Times New Roman"/>
          <w:bCs/>
          <w:sz w:val="24"/>
          <w:szCs w:val="24"/>
        </w:rPr>
      </w:pPr>
      <w:r w:rsidRPr="005B1DCA">
        <w:rPr>
          <w:rFonts w:ascii="Times New Roman" w:hAnsi="Times New Roman"/>
          <w:bCs/>
          <w:sz w:val="24"/>
          <w:szCs w:val="24"/>
        </w:rPr>
        <w:t>int w[10],p[10],n;</w:t>
      </w:r>
    </w:p>
    <w:p w:rsidR="00F9412F" w:rsidRPr="005B1DCA" w:rsidRDefault="00F9412F" w:rsidP="00613AD9">
      <w:pPr>
        <w:pStyle w:val="NoSpacing"/>
        <w:jc w:val="both"/>
        <w:rPr>
          <w:rFonts w:ascii="Times New Roman" w:hAnsi="Times New Roman"/>
          <w:bCs/>
          <w:sz w:val="24"/>
          <w:szCs w:val="24"/>
        </w:rPr>
      </w:pPr>
    </w:p>
    <w:p w:rsidR="00F9412F" w:rsidRPr="005B1DCA" w:rsidRDefault="00F9412F" w:rsidP="00613AD9">
      <w:pPr>
        <w:pStyle w:val="NoSpacing"/>
        <w:jc w:val="both"/>
        <w:rPr>
          <w:rFonts w:ascii="Times New Roman" w:hAnsi="Times New Roman"/>
          <w:bCs/>
          <w:sz w:val="24"/>
          <w:szCs w:val="24"/>
        </w:rPr>
      </w:pPr>
      <w:r w:rsidRPr="005B1DCA">
        <w:rPr>
          <w:rFonts w:ascii="Times New Roman" w:hAnsi="Times New Roman"/>
          <w:bCs/>
          <w:sz w:val="24"/>
          <w:szCs w:val="24"/>
        </w:rPr>
        <w:t>int max(int a,int b)</w:t>
      </w:r>
    </w:p>
    <w:p w:rsidR="00F9412F" w:rsidRPr="005B1DCA" w:rsidRDefault="00F9412F" w:rsidP="00613AD9">
      <w:pPr>
        <w:pStyle w:val="NoSpacing"/>
        <w:jc w:val="both"/>
        <w:rPr>
          <w:rFonts w:ascii="Times New Roman" w:hAnsi="Times New Roman"/>
          <w:bCs/>
          <w:sz w:val="24"/>
          <w:szCs w:val="24"/>
        </w:rPr>
      </w:pPr>
      <w:r w:rsidRPr="005B1DCA">
        <w:rPr>
          <w:rFonts w:ascii="Times New Roman" w:hAnsi="Times New Roman"/>
          <w:bCs/>
          <w:sz w:val="24"/>
          <w:szCs w:val="24"/>
        </w:rPr>
        <w:t>{</w:t>
      </w:r>
    </w:p>
    <w:p w:rsidR="00F9412F" w:rsidRPr="005B1DCA" w:rsidRDefault="00F9412F" w:rsidP="00613AD9">
      <w:pPr>
        <w:pStyle w:val="NoSpacing"/>
        <w:jc w:val="both"/>
        <w:rPr>
          <w:rFonts w:ascii="Times New Roman" w:hAnsi="Times New Roman"/>
          <w:bCs/>
          <w:sz w:val="24"/>
          <w:szCs w:val="24"/>
        </w:rPr>
      </w:pPr>
      <w:r w:rsidRPr="005B1DCA">
        <w:rPr>
          <w:rFonts w:ascii="Times New Roman" w:hAnsi="Times New Roman"/>
          <w:bCs/>
          <w:sz w:val="24"/>
          <w:szCs w:val="24"/>
        </w:rPr>
        <w:tab/>
        <w:t>return a&gt;b?a:b;</w:t>
      </w:r>
    </w:p>
    <w:p w:rsidR="00F9412F" w:rsidRPr="005B1DCA" w:rsidRDefault="00F9412F" w:rsidP="00613AD9">
      <w:pPr>
        <w:pStyle w:val="NoSpacing"/>
        <w:jc w:val="both"/>
        <w:rPr>
          <w:rFonts w:ascii="Times New Roman" w:hAnsi="Times New Roman"/>
          <w:bCs/>
          <w:sz w:val="24"/>
          <w:szCs w:val="24"/>
        </w:rPr>
      </w:pPr>
      <w:r w:rsidRPr="005B1DCA">
        <w:rPr>
          <w:rFonts w:ascii="Times New Roman" w:hAnsi="Times New Roman"/>
          <w:bCs/>
          <w:sz w:val="24"/>
          <w:szCs w:val="24"/>
        </w:rPr>
        <w:t>}</w:t>
      </w:r>
    </w:p>
    <w:p w:rsidR="00F9412F" w:rsidRPr="005B1DCA" w:rsidRDefault="00F9412F" w:rsidP="00613AD9">
      <w:pPr>
        <w:pStyle w:val="NoSpacing"/>
        <w:jc w:val="both"/>
        <w:rPr>
          <w:rFonts w:ascii="Times New Roman" w:hAnsi="Times New Roman"/>
          <w:bCs/>
          <w:sz w:val="24"/>
          <w:szCs w:val="24"/>
        </w:rPr>
      </w:pPr>
      <w:r w:rsidRPr="005B1DCA">
        <w:rPr>
          <w:rFonts w:ascii="Times New Roman" w:hAnsi="Times New Roman"/>
          <w:bCs/>
          <w:sz w:val="24"/>
          <w:szCs w:val="24"/>
        </w:rPr>
        <w:t>int knap(int i,int m)</w:t>
      </w:r>
    </w:p>
    <w:p w:rsidR="00F9412F" w:rsidRPr="005B1DCA" w:rsidRDefault="00F9412F" w:rsidP="00613AD9">
      <w:pPr>
        <w:pStyle w:val="NoSpacing"/>
        <w:jc w:val="both"/>
        <w:rPr>
          <w:rFonts w:ascii="Times New Roman" w:hAnsi="Times New Roman"/>
          <w:bCs/>
          <w:sz w:val="24"/>
          <w:szCs w:val="24"/>
        </w:rPr>
      </w:pPr>
      <w:r w:rsidRPr="005B1DCA">
        <w:rPr>
          <w:rFonts w:ascii="Times New Roman" w:hAnsi="Times New Roman"/>
          <w:bCs/>
          <w:sz w:val="24"/>
          <w:szCs w:val="24"/>
        </w:rPr>
        <w:t>{</w:t>
      </w:r>
    </w:p>
    <w:p w:rsidR="00F9412F" w:rsidRPr="005B1DCA" w:rsidRDefault="00F9412F" w:rsidP="00613AD9">
      <w:pPr>
        <w:pStyle w:val="NoSpacing"/>
        <w:jc w:val="both"/>
        <w:rPr>
          <w:rFonts w:ascii="Times New Roman" w:hAnsi="Times New Roman"/>
          <w:bCs/>
          <w:sz w:val="24"/>
          <w:szCs w:val="24"/>
        </w:rPr>
      </w:pPr>
      <w:r w:rsidRPr="005B1DCA">
        <w:rPr>
          <w:rFonts w:ascii="Times New Roman" w:hAnsi="Times New Roman"/>
          <w:bCs/>
          <w:sz w:val="24"/>
          <w:szCs w:val="24"/>
        </w:rPr>
        <w:tab/>
        <w:t>if(i==n) return w[i]&gt;m?0:p[i];</w:t>
      </w:r>
    </w:p>
    <w:p w:rsidR="00F9412F" w:rsidRPr="005B1DCA" w:rsidRDefault="00F9412F" w:rsidP="00613AD9">
      <w:pPr>
        <w:pStyle w:val="NoSpacing"/>
        <w:jc w:val="both"/>
        <w:rPr>
          <w:rFonts w:ascii="Times New Roman" w:hAnsi="Times New Roman"/>
          <w:bCs/>
          <w:sz w:val="24"/>
          <w:szCs w:val="24"/>
        </w:rPr>
      </w:pPr>
      <w:r w:rsidRPr="005B1DCA">
        <w:rPr>
          <w:rFonts w:ascii="Times New Roman" w:hAnsi="Times New Roman"/>
          <w:bCs/>
          <w:sz w:val="24"/>
          <w:szCs w:val="24"/>
        </w:rPr>
        <w:tab/>
        <w:t>if(w[i]&gt;m) return knap(i+1,m);</w:t>
      </w:r>
    </w:p>
    <w:p w:rsidR="00F9412F" w:rsidRPr="005B1DCA" w:rsidRDefault="00F9412F" w:rsidP="00613AD9">
      <w:pPr>
        <w:pStyle w:val="NoSpacing"/>
        <w:jc w:val="both"/>
        <w:rPr>
          <w:rFonts w:ascii="Times New Roman" w:hAnsi="Times New Roman"/>
          <w:bCs/>
          <w:sz w:val="24"/>
          <w:szCs w:val="24"/>
        </w:rPr>
      </w:pPr>
      <w:r w:rsidRPr="005B1DCA">
        <w:rPr>
          <w:rFonts w:ascii="Times New Roman" w:hAnsi="Times New Roman"/>
          <w:bCs/>
          <w:sz w:val="24"/>
          <w:szCs w:val="24"/>
        </w:rPr>
        <w:tab/>
        <w:t>return max(knap(i+1,m),knap(i+1,m-w[i])+p[i]);</w:t>
      </w:r>
    </w:p>
    <w:p w:rsidR="00F9412F" w:rsidRPr="005B1DCA" w:rsidRDefault="00F9412F" w:rsidP="00613AD9">
      <w:pPr>
        <w:pStyle w:val="NoSpacing"/>
        <w:jc w:val="both"/>
        <w:rPr>
          <w:rFonts w:ascii="Times New Roman" w:hAnsi="Times New Roman"/>
          <w:bCs/>
          <w:sz w:val="24"/>
          <w:szCs w:val="24"/>
        </w:rPr>
      </w:pPr>
      <w:r w:rsidRPr="005B1DCA">
        <w:rPr>
          <w:rFonts w:ascii="Times New Roman" w:hAnsi="Times New Roman"/>
          <w:bCs/>
          <w:sz w:val="24"/>
          <w:szCs w:val="24"/>
        </w:rPr>
        <w:t>}</w:t>
      </w:r>
    </w:p>
    <w:p w:rsidR="00F9412F" w:rsidRPr="005B1DCA" w:rsidRDefault="00F9412F" w:rsidP="00613AD9">
      <w:pPr>
        <w:pStyle w:val="NoSpacing"/>
        <w:jc w:val="both"/>
        <w:rPr>
          <w:rFonts w:ascii="Times New Roman" w:hAnsi="Times New Roman"/>
          <w:bCs/>
          <w:sz w:val="24"/>
          <w:szCs w:val="24"/>
        </w:rPr>
      </w:pPr>
      <w:r w:rsidRPr="005B1DCA">
        <w:rPr>
          <w:rFonts w:ascii="Times New Roman" w:hAnsi="Times New Roman"/>
          <w:bCs/>
          <w:sz w:val="24"/>
          <w:szCs w:val="24"/>
        </w:rPr>
        <w:t>int main()</w:t>
      </w:r>
    </w:p>
    <w:p w:rsidR="00F9412F" w:rsidRPr="005B1DCA" w:rsidRDefault="00F9412F" w:rsidP="00613AD9">
      <w:pPr>
        <w:pStyle w:val="NoSpacing"/>
        <w:jc w:val="both"/>
        <w:rPr>
          <w:rFonts w:ascii="Times New Roman" w:hAnsi="Times New Roman"/>
          <w:bCs/>
          <w:sz w:val="24"/>
          <w:szCs w:val="24"/>
        </w:rPr>
      </w:pPr>
      <w:r w:rsidRPr="005B1DCA">
        <w:rPr>
          <w:rFonts w:ascii="Times New Roman" w:hAnsi="Times New Roman"/>
          <w:bCs/>
          <w:sz w:val="24"/>
          <w:szCs w:val="24"/>
        </w:rPr>
        <w:t>{</w:t>
      </w:r>
    </w:p>
    <w:p w:rsidR="00F9412F" w:rsidRPr="005B1DCA" w:rsidRDefault="00F9412F" w:rsidP="00613AD9">
      <w:pPr>
        <w:pStyle w:val="NoSpacing"/>
        <w:jc w:val="both"/>
        <w:rPr>
          <w:rFonts w:ascii="Times New Roman" w:hAnsi="Times New Roman"/>
          <w:bCs/>
          <w:sz w:val="24"/>
          <w:szCs w:val="24"/>
        </w:rPr>
      </w:pPr>
      <w:r w:rsidRPr="005B1DCA">
        <w:rPr>
          <w:rFonts w:ascii="Times New Roman" w:hAnsi="Times New Roman"/>
          <w:bCs/>
          <w:sz w:val="24"/>
          <w:szCs w:val="24"/>
        </w:rPr>
        <w:tab/>
        <w:t>int m,i,max_profit;</w:t>
      </w:r>
    </w:p>
    <w:p w:rsidR="00F9412F" w:rsidRPr="005B1DCA" w:rsidRDefault="00F9412F" w:rsidP="00613AD9">
      <w:pPr>
        <w:pStyle w:val="NoSpacing"/>
        <w:jc w:val="both"/>
        <w:rPr>
          <w:rFonts w:ascii="Times New Roman" w:hAnsi="Times New Roman"/>
          <w:bCs/>
          <w:sz w:val="24"/>
          <w:szCs w:val="24"/>
        </w:rPr>
      </w:pPr>
      <w:r w:rsidRPr="005B1DCA">
        <w:rPr>
          <w:rFonts w:ascii="Times New Roman" w:hAnsi="Times New Roman"/>
          <w:bCs/>
          <w:sz w:val="24"/>
          <w:szCs w:val="24"/>
        </w:rPr>
        <w:tab/>
        <w:t>printf("\nEnter the no. of objects:");</w:t>
      </w:r>
    </w:p>
    <w:p w:rsidR="00F9412F" w:rsidRPr="005B1DCA" w:rsidRDefault="00F9412F" w:rsidP="00613AD9">
      <w:pPr>
        <w:pStyle w:val="NoSpacing"/>
        <w:jc w:val="both"/>
        <w:rPr>
          <w:rFonts w:ascii="Times New Roman" w:hAnsi="Times New Roman"/>
          <w:bCs/>
          <w:sz w:val="24"/>
          <w:szCs w:val="24"/>
        </w:rPr>
      </w:pPr>
      <w:r w:rsidRPr="005B1DCA">
        <w:rPr>
          <w:rFonts w:ascii="Times New Roman" w:hAnsi="Times New Roman"/>
          <w:bCs/>
          <w:sz w:val="24"/>
          <w:szCs w:val="24"/>
        </w:rPr>
        <w:lastRenderedPageBreak/>
        <w:tab/>
        <w:t>scanf("%d",&amp;n);</w:t>
      </w:r>
    </w:p>
    <w:p w:rsidR="00F9412F" w:rsidRPr="005B1DCA" w:rsidRDefault="00F9412F" w:rsidP="00613AD9">
      <w:pPr>
        <w:pStyle w:val="NoSpacing"/>
        <w:jc w:val="both"/>
        <w:rPr>
          <w:rFonts w:ascii="Times New Roman" w:hAnsi="Times New Roman"/>
          <w:bCs/>
          <w:sz w:val="24"/>
          <w:szCs w:val="24"/>
        </w:rPr>
      </w:pPr>
      <w:r w:rsidRPr="005B1DCA">
        <w:rPr>
          <w:rFonts w:ascii="Times New Roman" w:hAnsi="Times New Roman"/>
          <w:bCs/>
          <w:sz w:val="24"/>
          <w:szCs w:val="24"/>
        </w:rPr>
        <w:tab/>
        <w:t>printf("\nEnter the knapsack capacity:");</w:t>
      </w:r>
    </w:p>
    <w:p w:rsidR="00F9412F" w:rsidRPr="005B1DCA" w:rsidRDefault="00F9412F" w:rsidP="00613AD9">
      <w:pPr>
        <w:pStyle w:val="NoSpacing"/>
        <w:jc w:val="both"/>
        <w:rPr>
          <w:rFonts w:ascii="Times New Roman" w:hAnsi="Times New Roman"/>
          <w:bCs/>
          <w:sz w:val="24"/>
          <w:szCs w:val="24"/>
        </w:rPr>
      </w:pPr>
      <w:r w:rsidRPr="005B1DCA">
        <w:rPr>
          <w:rFonts w:ascii="Times New Roman" w:hAnsi="Times New Roman"/>
          <w:bCs/>
          <w:sz w:val="24"/>
          <w:szCs w:val="24"/>
        </w:rPr>
        <w:tab/>
        <w:t>scanf("%d",&amp;m);</w:t>
      </w:r>
    </w:p>
    <w:p w:rsidR="00F9412F" w:rsidRPr="005B1DCA" w:rsidRDefault="00F9412F" w:rsidP="00613AD9">
      <w:pPr>
        <w:pStyle w:val="NoSpacing"/>
        <w:jc w:val="both"/>
        <w:rPr>
          <w:rFonts w:ascii="Times New Roman" w:hAnsi="Times New Roman"/>
          <w:bCs/>
          <w:sz w:val="24"/>
          <w:szCs w:val="24"/>
        </w:rPr>
      </w:pPr>
      <w:r w:rsidRPr="005B1DCA">
        <w:rPr>
          <w:rFonts w:ascii="Times New Roman" w:hAnsi="Times New Roman"/>
          <w:bCs/>
          <w:sz w:val="24"/>
          <w:szCs w:val="24"/>
        </w:rPr>
        <w:tab/>
        <w:t>printf("\nEnter profit followed by weight:\n");</w:t>
      </w:r>
    </w:p>
    <w:p w:rsidR="00F9412F" w:rsidRPr="005B1DCA" w:rsidRDefault="00F9412F" w:rsidP="00613AD9">
      <w:pPr>
        <w:pStyle w:val="NoSpacing"/>
        <w:jc w:val="both"/>
        <w:rPr>
          <w:rFonts w:ascii="Times New Roman" w:hAnsi="Times New Roman"/>
          <w:bCs/>
          <w:sz w:val="24"/>
          <w:szCs w:val="24"/>
        </w:rPr>
      </w:pPr>
      <w:r w:rsidRPr="005B1DCA">
        <w:rPr>
          <w:rFonts w:ascii="Times New Roman" w:hAnsi="Times New Roman"/>
          <w:bCs/>
          <w:sz w:val="24"/>
          <w:szCs w:val="24"/>
        </w:rPr>
        <w:tab/>
        <w:t>for(i=1;i&lt;=n;i++)</w:t>
      </w:r>
    </w:p>
    <w:p w:rsidR="00F9412F" w:rsidRPr="005B1DCA" w:rsidRDefault="00F9412F" w:rsidP="00613AD9">
      <w:pPr>
        <w:pStyle w:val="NoSpacing"/>
        <w:jc w:val="both"/>
        <w:rPr>
          <w:rFonts w:ascii="Times New Roman" w:hAnsi="Times New Roman"/>
          <w:bCs/>
          <w:sz w:val="24"/>
          <w:szCs w:val="24"/>
        </w:rPr>
      </w:pPr>
      <w:r w:rsidRPr="005B1DCA">
        <w:rPr>
          <w:rFonts w:ascii="Times New Roman" w:hAnsi="Times New Roman"/>
          <w:bCs/>
          <w:sz w:val="24"/>
          <w:szCs w:val="24"/>
        </w:rPr>
        <w:tab/>
        <w:t>scanf("%d %d",&amp;p[i],&amp;w[i]);</w:t>
      </w:r>
    </w:p>
    <w:p w:rsidR="00F9412F" w:rsidRPr="005B1DCA" w:rsidRDefault="00F9412F" w:rsidP="00613AD9">
      <w:pPr>
        <w:pStyle w:val="NoSpacing"/>
        <w:jc w:val="both"/>
        <w:rPr>
          <w:rFonts w:ascii="Times New Roman" w:hAnsi="Times New Roman"/>
          <w:bCs/>
          <w:sz w:val="24"/>
          <w:szCs w:val="24"/>
        </w:rPr>
      </w:pPr>
      <w:r w:rsidRPr="005B1DCA">
        <w:rPr>
          <w:rFonts w:ascii="Times New Roman" w:hAnsi="Times New Roman"/>
          <w:bCs/>
          <w:sz w:val="24"/>
          <w:szCs w:val="24"/>
        </w:rPr>
        <w:tab/>
        <w:t>max_profit=knap(1,m);</w:t>
      </w:r>
    </w:p>
    <w:p w:rsidR="00F9412F" w:rsidRPr="005B1DCA" w:rsidRDefault="00F9412F" w:rsidP="00613AD9">
      <w:pPr>
        <w:pStyle w:val="NoSpacing"/>
        <w:jc w:val="both"/>
        <w:rPr>
          <w:rFonts w:ascii="Times New Roman" w:hAnsi="Times New Roman"/>
          <w:bCs/>
          <w:sz w:val="24"/>
          <w:szCs w:val="24"/>
        </w:rPr>
      </w:pPr>
      <w:r w:rsidRPr="005B1DCA">
        <w:rPr>
          <w:rFonts w:ascii="Times New Roman" w:hAnsi="Times New Roman"/>
          <w:bCs/>
          <w:sz w:val="24"/>
          <w:szCs w:val="24"/>
        </w:rPr>
        <w:tab/>
        <w:t>printf("\nMax profit=%d",max_profit);</w:t>
      </w:r>
    </w:p>
    <w:p w:rsidR="00F9412F" w:rsidRPr="005B1DCA" w:rsidRDefault="00F9412F" w:rsidP="00613AD9">
      <w:pPr>
        <w:pStyle w:val="NoSpacing"/>
        <w:jc w:val="both"/>
        <w:rPr>
          <w:rFonts w:ascii="Times New Roman" w:hAnsi="Times New Roman"/>
          <w:bCs/>
          <w:sz w:val="24"/>
          <w:szCs w:val="24"/>
        </w:rPr>
      </w:pPr>
      <w:r w:rsidRPr="005B1DCA">
        <w:rPr>
          <w:rFonts w:ascii="Times New Roman" w:hAnsi="Times New Roman"/>
          <w:bCs/>
          <w:sz w:val="24"/>
          <w:szCs w:val="24"/>
        </w:rPr>
        <w:tab/>
        <w:t>return 0;</w:t>
      </w:r>
    </w:p>
    <w:p w:rsidR="00F9412F" w:rsidRPr="005B1DCA" w:rsidRDefault="00F9412F" w:rsidP="00613AD9">
      <w:pPr>
        <w:pStyle w:val="NoSpacing"/>
        <w:jc w:val="both"/>
        <w:rPr>
          <w:rFonts w:ascii="Times New Roman" w:hAnsi="Times New Roman"/>
          <w:bCs/>
          <w:sz w:val="24"/>
          <w:szCs w:val="24"/>
        </w:rPr>
      </w:pPr>
      <w:r w:rsidRPr="005B1DCA">
        <w:rPr>
          <w:rFonts w:ascii="Times New Roman" w:hAnsi="Times New Roman"/>
          <w:bCs/>
          <w:sz w:val="24"/>
          <w:szCs w:val="24"/>
        </w:rPr>
        <w:t>}</w:t>
      </w:r>
    </w:p>
    <w:p w:rsidR="00F9412F" w:rsidRPr="005B1DCA" w:rsidRDefault="00F9412F" w:rsidP="00613AD9">
      <w:pPr>
        <w:pStyle w:val="NoSpacing"/>
        <w:jc w:val="both"/>
        <w:rPr>
          <w:rFonts w:ascii="Times New Roman" w:hAnsi="Times New Roman"/>
          <w:sz w:val="24"/>
          <w:szCs w:val="24"/>
        </w:rPr>
      </w:pP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b/>
          <w:sz w:val="24"/>
          <w:szCs w:val="24"/>
        </w:rPr>
        <w:t>Input/Output:</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Enter the no. of objects:4</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Enter the knapsack capacity:6</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Enter profit followed by weight:</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78 2</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45 3</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92 4</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71 5</w:t>
      </w:r>
    </w:p>
    <w:p w:rsidR="00F9412F" w:rsidRDefault="00F9412F" w:rsidP="00613AD9">
      <w:pPr>
        <w:pStyle w:val="NoSpacing"/>
        <w:jc w:val="both"/>
        <w:rPr>
          <w:rFonts w:ascii="Times New Roman" w:hAnsi="Times New Roman"/>
          <w:sz w:val="24"/>
          <w:szCs w:val="24"/>
        </w:rPr>
      </w:pPr>
      <w:r w:rsidRPr="00613AD9">
        <w:rPr>
          <w:rFonts w:ascii="Times New Roman" w:hAnsi="Times New Roman"/>
          <w:sz w:val="24"/>
          <w:szCs w:val="24"/>
        </w:rPr>
        <w:t>Max profit=170</w:t>
      </w:r>
    </w:p>
    <w:p w:rsidR="00097659" w:rsidRPr="00613AD9" w:rsidRDefault="00097659" w:rsidP="00613AD9">
      <w:pPr>
        <w:pStyle w:val="NoSpacing"/>
        <w:jc w:val="both"/>
        <w:rPr>
          <w:rFonts w:ascii="Times New Roman" w:hAnsi="Times New Roman"/>
          <w:sz w:val="24"/>
          <w:szCs w:val="24"/>
        </w:rPr>
      </w:pPr>
    </w:p>
    <w:p w:rsidR="00A211AF" w:rsidRPr="00613AD9" w:rsidRDefault="00A211AF"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b/>
          <w:bCs/>
          <w:color w:val="000000"/>
          <w:sz w:val="24"/>
          <w:szCs w:val="24"/>
        </w:rPr>
        <w:t xml:space="preserve">Program </w:t>
      </w:r>
      <w:r w:rsidR="00E42588" w:rsidRPr="00613AD9">
        <w:rPr>
          <w:rFonts w:ascii="Times New Roman" w:hAnsi="Times New Roman"/>
          <w:b/>
          <w:bCs/>
          <w:color w:val="000000"/>
          <w:sz w:val="24"/>
          <w:szCs w:val="24"/>
        </w:rPr>
        <w:t>7</w:t>
      </w:r>
      <w:r w:rsidR="00097659">
        <w:rPr>
          <w:rFonts w:ascii="Times New Roman" w:hAnsi="Times New Roman"/>
          <w:b/>
          <w:bCs/>
          <w:color w:val="000000"/>
          <w:sz w:val="24"/>
          <w:szCs w:val="24"/>
        </w:rPr>
        <w:t xml:space="preserve">: </w:t>
      </w:r>
      <w:r w:rsidR="00F9412F" w:rsidRPr="00613AD9">
        <w:rPr>
          <w:rFonts w:ascii="Times New Roman" w:hAnsi="Times New Roman"/>
          <w:sz w:val="24"/>
          <w:szCs w:val="24"/>
        </w:rPr>
        <w:t>Design and implement C/C++ Program to solve discrete Knapsack and continuous Knapsack problems using greedy approximation method.</w:t>
      </w:r>
    </w:p>
    <w:p w:rsidR="00444679" w:rsidRPr="00613AD9" w:rsidRDefault="00DC2115" w:rsidP="00613AD9">
      <w:pPr>
        <w:autoSpaceDE w:val="0"/>
        <w:autoSpaceDN w:val="0"/>
        <w:adjustRightInd w:val="0"/>
        <w:spacing w:after="0" w:line="240" w:lineRule="auto"/>
        <w:jc w:val="both"/>
        <w:rPr>
          <w:rFonts w:ascii="Times New Roman" w:hAnsi="Times New Roman"/>
          <w:color w:val="0D0D0D"/>
          <w:sz w:val="24"/>
          <w:szCs w:val="24"/>
          <w:shd w:val="clear" w:color="auto" w:fill="FFFFFF"/>
        </w:rPr>
      </w:pPr>
      <w:r w:rsidRPr="00613AD9">
        <w:rPr>
          <w:rFonts w:ascii="Times New Roman" w:hAnsi="Times New Roman"/>
          <w:color w:val="0D0D0D"/>
          <w:sz w:val="24"/>
          <w:szCs w:val="24"/>
          <w:shd w:val="clear" w:color="auto" w:fill="FFFFFF"/>
        </w:rPr>
        <w:t>This program first calculates the profit-to-weight ratio for each item, then sorts the items based on this ratio in non-increasing order. It then fills the knapsack greedily by selecting items with the highest ratio until the knapsack is full. If there's space left in the knapsack after selecting whole items, it adds fractional parts of the next item. Finally, it prints the optimal solution and the solution vector.</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Here's a simplified version of the C program to solve discrete Knapsack and continuous Knapsack problems using the greedy approximation method:</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#include &lt;stdio.h&gt;</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#define MAX 50</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int p[MAX], w[MAX], x[MAX];</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double maxprofit;</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int n, m, i;</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void greedyKnapsack(int n, int w[], int p[], int m) {</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double ratio[MAX];</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 Calculate the ratio of profit to weight for each item</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for (i = 0; i &lt; n; i++) {</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ratio[i] = (double)p[i] / w[i];</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 Sort items based on the ratio in non-increasing order</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for (i = 0; i &lt; n - 1; i++) {</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for (int j = i + 1; j &lt; n; j++) {</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lastRenderedPageBreak/>
        <w:t xml:space="preserve">            if (ratio[i] &lt; ratio[j]) {</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double temp = ratio[i];</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ratio[i] = ratio[j];</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ratio[j] = temp;</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int temp2 = w[i];</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w[i] = w[j];</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w[j] = temp2;</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temp2 = p[i];</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p[i] = p[j];</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p[j] = temp2;</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int currentWeight = 0;</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maxprofit = 0.0;</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 Fill the knapsack with items</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for (i = 0; i &lt; n; i++) {</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if (currentWeight + w[i] &lt;= m) {</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x[i] = 1; // Item i is selected</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currentWeight += w[i];</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maxprofit += p[i];</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 else {</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 Fractional part of item i is selected</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x[i] = (m - currentWeight) / (double)w[i];</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maxprofit += x[i] * p[i];</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break;</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printf("Optimal solution for greedy method: %.1f\n", maxprofit);</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printf("Solution vector for greedy method: ");</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for (i = 0; i &lt; n; i++)</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printf("%d\t", x[i]);</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int main() {</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printf("Enter the number of objects: ");</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scanf("%d", &amp;n);</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printf("Enter the objects' weights: ");</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for (i = 0; i &lt; n; i++)</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scanf("%d", &amp;w[i]);</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printf("Enter the objects' profits: ");</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lastRenderedPageBreak/>
        <w:t xml:space="preserve">    for (i = 0; i &lt; n; i++)</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scanf("%d", &amp;p[i]);</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printf("Enter the maximum capacity: ");</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scanf("%d", &amp;m);</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greedyKnapsack(n, w, p, m);</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 xml:space="preserve">    return 0;</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sz w:val="24"/>
          <w:szCs w:val="24"/>
        </w:rPr>
        <w:t>}</w:t>
      </w:r>
    </w:p>
    <w:p w:rsidR="00DC2115" w:rsidRPr="00613AD9" w:rsidRDefault="00DC2115" w:rsidP="00613AD9">
      <w:pPr>
        <w:autoSpaceDE w:val="0"/>
        <w:autoSpaceDN w:val="0"/>
        <w:adjustRightInd w:val="0"/>
        <w:spacing w:after="0" w:line="240" w:lineRule="auto"/>
        <w:jc w:val="both"/>
        <w:rPr>
          <w:rFonts w:ascii="Times New Roman" w:hAnsi="Times New Roman"/>
          <w:sz w:val="24"/>
          <w:szCs w:val="24"/>
        </w:rPr>
      </w:pPr>
    </w:p>
    <w:p w:rsidR="00DC2115" w:rsidRPr="00613AD9" w:rsidRDefault="00DC2115" w:rsidP="00613AD9">
      <w:pPr>
        <w:jc w:val="both"/>
        <w:rPr>
          <w:rFonts w:ascii="Times New Roman" w:hAnsi="Times New Roman"/>
          <w:b/>
          <w:bCs/>
          <w:color w:val="000000"/>
          <w:sz w:val="24"/>
          <w:szCs w:val="24"/>
        </w:rPr>
      </w:pPr>
    </w:p>
    <w:p w:rsidR="00AA55A3" w:rsidRPr="00613AD9" w:rsidRDefault="00A211AF" w:rsidP="00613AD9">
      <w:pPr>
        <w:jc w:val="both"/>
        <w:rPr>
          <w:rFonts w:ascii="Times New Roman" w:hAnsi="Times New Roman"/>
          <w:b/>
          <w:sz w:val="24"/>
          <w:szCs w:val="24"/>
        </w:rPr>
      </w:pPr>
      <w:r w:rsidRPr="00613AD9">
        <w:rPr>
          <w:rFonts w:ascii="Times New Roman" w:hAnsi="Times New Roman"/>
          <w:b/>
          <w:bCs/>
          <w:color w:val="000000"/>
          <w:sz w:val="24"/>
          <w:szCs w:val="24"/>
        </w:rPr>
        <w:t xml:space="preserve">Program </w:t>
      </w:r>
      <w:r w:rsidR="00E42588" w:rsidRPr="00613AD9">
        <w:rPr>
          <w:rFonts w:ascii="Times New Roman" w:hAnsi="Times New Roman"/>
          <w:b/>
          <w:bCs/>
          <w:color w:val="000000"/>
          <w:sz w:val="24"/>
          <w:szCs w:val="24"/>
        </w:rPr>
        <w:t>8</w:t>
      </w:r>
      <w:r w:rsidR="00097659">
        <w:rPr>
          <w:rFonts w:ascii="Times New Roman" w:hAnsi="Times New Roman"/>
          <w:b/>
          <w:bCs/>
          <w:color w:val="000000"/>
          <w:sz w:val="24"/>
          <w:szCs w:val="24"/>
        </w:rPr>
        <w:t xml:space="preserve">: </w:t>
      </w:r>
      <w:r w:rsidR="00AA55A3" w:rsidRPr="00613AD9">
        <w:rPr>
          <w:rFonts w:ascii="Times New Roman" w:hAnsi="Times New Roman"/>
          <w:sz w:val="24"/>
          <w:szCs w:val="24"/>
        </w:rPr>
        <w:t>Design and implement C/C++ Program to find a subset of a given set S = {sl , s2,.....,sn} of n positive integers whose sum is equal to a given positive integer d.</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b/>
          <w:sz w:val="24"/>
          <w:szCs w:val="24"/>
        </w:rPr>
        <w:t>AIM</w:t>
      </w:r>
      <w:r w:rsidRPr="00613AD9">
        <w:rPr>
          <w:rFonts w:ascii="Times New Roman" w:hAnsi="Times New Roman"/>
          <w:sz w:val="24"/>
          <w:szCs w:val="24"/>
        </w:rPr>
        <w:t>:  An instance of the Subset Sum problem is a pair (S, t), where S = {x1, x2, ..., xn} is a set of positive integers and t (the target) is a positive integer. The decision problem asks for a subset  of S whose sum is as large as possible, but not larger than t.</w:t>
      </w:r>
    </w:p>
    <w:p w:rsidR="005B1DCA" w:rsidRDefault="00AA55A3" w:rsidP="00613AD9">
      <w:pPr>
        <w:pStyle w:val="NoSpacing"/>
        <w:jc w:val="both"/>
        <w:rPr>
          <w:rFonts w:ascii="Times New Roman" w:hAnsi="Times New Roman"/>
          <w:sz w:val="24"/>
          <w:szCs w:val="24"/>
          <w:lang w:val="pt-BR"/>
        </w:rPr>
      </w:pPr>
      <w:r w:rsidRPr="00613AD9">
        <w:rPr>
          <w:rFonts w:ascii="Times New Roman" w:hAnsi="Times New Roman"/>
          <w:b/>
          <w:sz w:val="24"/>
          <w:szCs w:val="24"/>
          <w:lang w:val="pt-BR"/>
        </w:rPr>
        <w:t>Algorithm</w:t>
      </w:r>
      <w:r w:rsidRPr="00613AD9">
        <w:rPr>
          <w:rFonts w:ascii="Times New Roman" w:hAnsi="Times New Roman"/>
          <w:sz w:val="24"/>
          <w:szCs w:val="24"/>
          <w:lang w:val="pt-BR"/>
        </w:rPr>
        <w:t xml:space="preserve">: </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lang w:val="pt-BR"/>
        </w:rPr>
        <w:t>SumOfSub (s, k, r)</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//Values of x[ j ], 1 &lt;= j &lt; k, have been determined</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//Node creation at level k taking place: also call for creation at level K+1 if possible</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 s = sum of 1 to k-1 elements and r is sum of k to n elements</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//generating left child that means including k in solution</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Set x[k] = 1</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If (s + s[k] = d) then subset found, print solution</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If (s + s[k] + s[k+1] &lt;=d)</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 xml:space="preserve">then SumOfSum (s + s[k],  k+1,  r – s[k]) </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//Generate right child i.e. element k absent</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If (s + r - s[k] &gt;=d) AND  (s + s[k+1] )&lt;=d</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THEN { x[k]=0;</w:t>
      </w:r>
    </w:p>
    <w:p w:rsidR="00AA55A3" w:rsidRDefault="00AA55A3" w:rsidP="00613AD9">
      <w:pPr>
        <w:pStyle w:val="NoSpacing"/>
        <w:jc w:val="both"/>
        <w:rPr>
          <w:rFonts w:ascii="Times New Roman" w:hAnsi="Times New Roman"/>
          <w:sz w:val="24"/>
          <w:szCs w:val="24"/>
        </w:rPr>
      </w:pPr>
      <w:r w:rsidRPr="00613AD9">
        <w:rPr>
          <w:rFonts w:ascii="Times New Roman" w:hAnsi="Times New Roman"/>
          <w:sz w:val="24"/>
          <w:szCs w:val="24"/>
        </w:rPr>
        <w:t xml:space="preserve">           SumOfSub(s, k+1, r – s[k])</w:t>
      </w:r>
    </w:p>
    <w:p w:rsidR="005B1DCA" w:rsidRPr="00613AD9" w:rsidRDefault="005B1DCA" w:rsidP="00613AD9">
      <w:pPr>
        <w:pStyle w:val="NoSpacing"/>
        <w:jc w:val="both"/>
        <w:rPr>
          <w:rFonts w:ascii="Times New Roman" w:hAnsi="Times New Roman"/>
          <w:b/>
          <w:sz w:val="24"/>
          <w:szCs w:val="24"/>
        </w:rPr>
      </w:pP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b/>
          <w:sz w:val="24"/>
          <w:szCs w:val="24"/>
        </w:rPr>
        <w:t>Program:</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 xml:space="preserve"> #include&lt;stdio.h&gt;</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 #include&lt;conio.h&gt;</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#define MAX 10</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int s[MAX],x[MAX],d;</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void sumofsub(int p,int k,int r)</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int i;</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x[k]=1;</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if((p+s[k])==d)</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for(i=1;i&lt;=k;i++)</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if(x[i]==1)</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printf("%d ",s[i]);</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lastRenderedPageBreak/>
        <w:tab/>
      </w:r>
      <w:r w:rsidRPr="00613AD9">
        <w:rPr>
          <w:rFonts w:ascii="Times New Roman" w:hAnsi="Times New Roman"/>
          <w:sz w:val="24"/>
          <w:szCs w:val="24"/>
        </w:rPr>
        <w:tab/>
        <w:t>printf("\n");</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else</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if(p+s[k]+s[k+1]&lt;=d)</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sumofsub(p+s[k],k+1,r-s[k]);</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if((p+r-s[k]&gt;=d) &amp;&amp; (p+s[k+1]&lt;=d))</w:t>
      </w:r>
    </w:p>
    <w:p w:rsidR="00AA55A3" w:rsidRPr="00613AD9" w:rsidRDefault="00AA55A3" w:rsidP="00613AD9">
      <w:pPr>
        <w:pStyle w:val="NoSpacing"/>
        <w:jc w:val="both"/>
        <w:rPr>
          <w:rFonts w:ascii="Times New Roman" w:hAnsi="Times New Roman"/>
          <w:sz w:val="24"/>
          <w:szCs w:val="24"/>
          <w:lang w:val="pt-BR"/>
        </w:rPr>
      </w:pPr>
      <w:r w:rsidRPr="00613AD9">
        <w:rPr>
          <w:rFonts w:ascii="Times New Roman" w:hAnsi="Times New Roman"/>
          <w:sz w:val="24"/>
          <w:szCs w:val="24"/>
        </w:rPr>
        <w:tab/>
      </w:r>
      <w:r w:rsidRPr="00613AD9">
        <w:rPr>
          <w:rFonts w:ascii="Times New Roman" w:hAnsi="Times New Roman"/>
          <w:sz w:val="24"/>
          <w:szCs w:val="24"/>
          <w:lang w:val="pt-BR"/>
        </w:rPr>
        <w:t>{</w:t>
      </w:r>
    </w:p>
    <w:p w:rsidR="00AA55A3" w:rsidRPr="00613AD9" w:rsidRDefault="00AA55A3"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ab/>
      </w:r>
      <w:r w:rsidRPr="00613AD9">
        <w:rPr>
          <w:rFonts w:ascii="Times New Roman" w:hAnsi="Times New Roman"/>
          <w:sz w:val="24"/>
          <w:szCs w:val="24"/>
          <w:lang w:val="pt-BR"/>
        </w:rPr>
        <w:tab/>
        <w:t>x[k]=0;</w:t>
      </w:r>
    </w:p>
    <w:p w:rsidR="00AA55A3" w:rsidRPr="00613AD9" w:rsidRDefault="00AA55A3"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ab/>
      </w:r>
      <w:r w:rsidRPr="00613AD9">
        <w:rPr>
          <w:rFonts w:ascii="Times New Roman" w:hAnsi="Times New Roman"/>
          <w:sz w:val="24"/>
          <w:szCs w:val="24"/>
          <w:lang w:val="pt-BR"/>
        </w:rPr>
        <w:tab/>
        <w:t>sumofsub(p,k+1,r-s[k]);</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lang w:val="pt-BR"/>
        </w:rPr>
        <w:tab/>
      </w:r>
      <w:r w:rsidRPr="00613AD9">
        <w:rPr>
          <w:rFonts w:ascii="Times New Roman" w:hAnsi="Times New Roman"/>
          <w:sz w:val="24"/>
          <w:szCs w:val="24"/>
        </w:rPr>
        <w:t>}</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int  main()</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int i,n,sum=0;</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printf("\nEnter the n value:");</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scanf("%d",&amp;n);</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printf("\nEnter the set in increasing order:");</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for(i=1;i&lt;=n;i++)</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scanf("%d",&amp;s[i]);</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printf("\nEnter the max subset value:");</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scanf("%d",&amp;d);</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for(i=1;i&lt;=n;i++)</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sum=sum+s[i];</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if(sum&lt;d || s[1]&gt;d)</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printf("\nNo subset possible");</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else</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sumofsub(0,1,sum);</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return 0;</w:t>
      </w:r>
    </w:p>
    <w:p w:rsidR="00AA55A3" w:rsidRPr="00613AD9" w:rsidRDefault="00AA55A3" w:rsidP="00613AD9">
      <w:pPr>
        <w:pStyle w:val="NoSpacing"/>
        <w:jc w:val="both"/>
        <w:rPr>
          <w:rFonts w:ascii="Times New Roman" w:hAnsi="Times New Roman"/>
          <w:b/>
          <w:sz w:val="24"/>
          <w:szCs w:val="24"/>
        </w:rPr>
      </w:pPr>
      <w:r w:rsidRPr="00613AD9">
        <w:rPr>
          <w:rFonts w:ascii="Times New Roman" w:hAnsi="Times New Roman"/>
          <w:sz w:val="24"/>
          <w:szCs w:val="24"/>
        </w:rPr>
        <w:t>}</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b/>
          <w:sz w:val="24"/>
          <w:szCs w:val="24"/>
        </w:rPr>
        <w:t xml:space="preserve">Input/output: </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Enter the n value:9</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Enter the set in increasing order:1 2 3 4 5 6 7 8 9</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Enter the max subset value:9</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1 2 6</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1 3 5</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1 8</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2 3 4</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2 7</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3 6</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4 5</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9</w:t>
      </w:r>
    </w:p>
    <w:p w:rsidR="00097659" w:rsidRDefault="00097659" w:rsidP="00613AD9">
      <w:pPr>
        <w:autoSpaceDE w:val="0"/>
        <w:autoSpaceDN w:val="0"/>
        <w:adjustRightInd w:val="0"/>
        <w:spacing w:after="0" w:line="240" w:lineRule="auto"/>
        <w:jc w:val="both"/>
        <w:rPr>
          <w:rFonts w:ascii="Times New Roman" w:hAnsi="Times New Roman"/>
          <w:b/>
          <w:bCs/>
          <w:color w:val="000000"/>
          <w:sz w:val="24"/>
          <w:szCs w:val="24"/>
        </w:rPr>
      </w:pPr>
    </w:p>
    <w:p w:rsidR="005B1DCA" w:rsidRDefault="005B1DCA" w:rsidP="00613AD9">
      <w:pPr>
        <w:autoSpaceDE w:val="0"/>
        <w:autoSpaceDN w:val="0"/>
        <w:adjustRightInd w:val="0"/>
        <w:spacing w:after="0" w:line="240" w:lineRule="auto"/>
        <w:jc w:val="both"/>
        <w:rPr>
          <w:rFonts w:ascii="Times New Roman" w:hAnsi="Times New Roman"/>
          <w:b/>
          <w:bCs/>
          <w:color w:val="000000"/>
          <w:sz w:val="24"/>
          <w:szCs w:val="24"/>
        </w:rPr>
      </w:pPr>
    </w:p>
    <w:p w:rsidR="005B1DCA" w:rsidRDefault="005B1DCA" w:rsidP="00613AD9">
      <w:pPr>
        <w:autoSpaceDE w:val="0"/>
        <w:autoSpaceDN w:val="0"/>
        <w:adjustRightInd w:val="0"/>
        <w:spacing w:after="0" w:line="240" w:lineRule="auto"/>
        <w:jc w:val="both"/>
        <w:rPr>
          <w:rFonts w:ascii="Times New Roman" w:hAnsi="Times New Roman"/>
          <w:b/>
          <w:bCs/>
          <w:color w:val="000000"/>
          <w:sz w:val="24"/>
          <w:szCs w:val="24"/>
        </w:rPr>
      </w:pPr>
    </w:p>
    <w:p w:rsidR="005B1DCA" w:rsidRDefault="005B1DCA" w:rsidP="00613AD9">
      <w:pPr>
        <w:autoSpaceDE w:val="0"/>
        <w:autoSpaceDN w:val="0"/>
        <w:adjustRightInd w:val="0"/>
        <w:spacing w:after="0" w:line="240" w:lineRule="auto"/>
        <w:jc w:val="both"/>
        <w:rPr>
          <w:rFonts w:ascii="Times New Roman" w:hAnsi="Times New Roman"/>
          <w:b/>
          <w:bCs/>
          <w:color w:val="000000"/>
          <w:sz w:val="24"/>
          <w:szCs w:val="24"/>
        </w:rPr>
      </w:pPr>
    </w:p>
    <w:p w:rsidR="005B1DCA" w:rsidRDefault="005B1DCA" w:rsidP="00613AD9">
      <w:pPr>
        <w:autoSpaceDE w:val="0"/>
        <w:autoSpaceDN w:val="0"/>
        <w:adjustRightInd w:val="0"/>
        <w:spacing w:after="0" w:line="240" w:lineRule="auto"/>
        <w:jc w:val="both"/>
        <w:rPr>
          <w:rFonts w:ascii="Times New Roman" w:hAnsi="Times New Roman"/>
          <w:b/>
          <w:bCs/>
          <w:color w:val="000000"/>
          <w:sz w:val="24"/>
          <w:szCs w:val="24"/>
        </w:rPr>
      </w:pPr>
    </w:p>
    <w:p w:rsidR="005B1DCA" w:rsidRDefault="005B1DCA" w:rsidP="00613AD9">
      <w:pPr>
        <w:autoSpaceDE w:val="0"/>
        <w:autoSpaceDN w:val="0"/>
        <w:adjustRightInd w:val="0"/>
        <w:spacing w:after="0" w:line="240" w:lineRule="auto"/>
        <w:jc w:val="both"/>
        <w:rPr>
          <w:rFonts w:ascii="Times New Roman" w:hAnsi="Times New Roman"/>
          <w:b/>
          <w:bCs/>
          <w:color w:val="000000"/>
          <w:sz w:val="24"/>
          <w:szCs w:val="24"/>
        </w:rPr>
      </w:pPr>
    </w:p>
    <w:p w:rsidR="00A211AF" w:rsidRPr="00613AD9" w:rsidRDefault="00A211AF"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b/>
          <w:bCs/>
          <w:color w:val="000000"/>
          <w:sz w:val="24"/>
          <w:szCs w:val="24"/>
        </w:rPr>
        <w:lastRenderedPageBreak/>
        <w:t xml:space="preserve">Program </w:t>
      </w:r>
      <w:r w:rsidR="00E42588" w:rsidRPr="00613AD9">
        <w:rPr>
          <w:rFonts w:ascii="Times New Roman" w:hAnsi="Times New Roman"/>
          <w:b/>
          <w:bCs/>
          <w:color w:val="000000"/>
          <w:sz w:val="24"/>
          <w:szCs w:val="24"/>
        </w:rPr>
        <w:t>9</w:t>
      </w:r>
      <w:r w:rsidR="00097659">
        <w:rPr>
          <w:rFonts w:ascii="Times New Roman" w:hAnsi="Times New Roman"/>
          <w:b/>
          <w:bCs/>
          <w:color w:val="000000"/>
          <w:sz w:val="24"/>
          <w:szCs w:val="24"/>
        </w:rPr>
        <w:t xml:space="preserve">: </w:t>
      </w:r>
      <w:r w:rsidR="00AA55A3" w:rsidRPr="00613AD9">
        <w:rPr>
          <w:rFonts w:ascii="Times New Roman" w:hAnsi="Times New Roman"/>
          <w:sz w:val="24"/>
          <w:szCs w:val="24"/>
        </w:rPr>
        <w:t>Design and implement C/C++ Program to sort a given set of n integer elements using Selection Sort method and compute its time complexity. Run the program for varied values of n&gt; 5000 and record the time taken to sort. Plot a graph of the time taken versus n. The elements can be read from a file or can be generated using the random number generator.</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b/>
          <w:sz w:val="24"/>
          <w:szCs w:val="24"/>
        </w:rPr>
        <w:t>Aim</w:t>
      </w:r>
      <w:r w:rsidRPr="00613AD9">
        <w:rPr>
          <w:rFonts w:ascii="Times New Roman" w:hAnsi="Times New Roman"/>
          <w:sz w:val="24"/>
          <w:szCs w:val="24"/>
        </w:rPr>
        <w:t>: Sort a given set of elements using Selection sort and determine the time required to sort elements. Repeat the experiment for different values of n, the number of elements in the list to be sorted and plot a graph of the time taken versus n.</w:t>
      </w:r>
    </w:p>
    <w:p w:rsidR="00AA55A3" w:rsidRPr="00613AD9" w:rsidRDefault="00AA55A3" w:rsidP="00613AD9">
      <w:pPr>
        <w:pStyle w:val="NoSpacing"/>
        <w:jc w:val="both"/>
        <w:rPr>
          <w:rFonts w:ascii="Times New Roman" w:hAnsi="Times New Roman"/>
          <w:sz w:val="24"/>
          <w:szCs w:val="24"/>
        </w:rPr>
      </w:pPr>
    </w:p>
    <w:p w:rsidR="00AA55A3" w:rsidRPr="00613AD9" w:rsidRDefault="00AA55A3" w:rsidP="00613AD9">
      <w:pPr>
        <w:pStyle w:val="NoSpacing"/>
        <w:jc w:val="both"/>
        <w:rPr>
          <w:rFonts w:ascii="Times New Roman" w:hAnsi="Times New Roman"/>
          <w:b/>
          <w:sz w:val="24"/>
          <w:szCs w:val="24"/>
        </w:rPr>
      </w:pPr>
      <w:r w:rsidRPr="00613AD9">
        <w:rPr>
          <w:rFonts w:ascii="Times New Roman" w:hAnsi="Times New Roman"/>
          <w:b/>
          <w:sz w:val="24"/>
          <w:szCs w:val="24"/>
        </w:rPr>
        <w:t>Definition</w:t>
      </w:r>
      <w:r w:rsidRPr="00613AD9">
        <w:rPr>
          <w:rFonts w:ascii="Times New Roman" w:hAnsi="Times New Roman"/>
          <w:sz w:val="24"/>
          <w:szCs w:val="24"/>
        </w:rPr>
        <w:t>: selection sort is a sorting routine that scans a list of items repeatedly and, on each pass, selects the item with the lowest value and places it in its final position. It is based on brute force approach. Sequential search  is a Θ(n</w:t>
      </w:r>
      <w:r w:rsidRPr="00613AD9">
        <w:rPr>
          <w:rFonts w:ascii="Times New Roman" w:hAnsi="Times New Roman"/>
          <w:sz w:val="24"/>
          <w:szCs w:val="24"/>
          <w:vertAlign w:val="superscript"/>
        </w:rPr>
        <w:t>2</w:t>
      </w:r>
      <w:r w:rsidRPr="00613AD9">
        <w:rPr>
          <w:rFonts w:ascii="Times New Roman" w:hAnsi="Times New Roman"/>
          <w:sz w:val="24"/>
          <w:szCs w:val="24"/>
        </w:rPr>
        <w:t>) algorithm on all inputs.</w:t>
      </w:r>
    </w:p>
    <w:p w:rsidR="00AA55A3" w:rsidRPr="00613AD9" w:rsidRDefault="00AA55A3" w:rsidP="00613AD9">
      <w:pPr>
        <w:pStyle w:val="NoSpacing"/>
        <w:jc w:val="both"/>
        <w:rPr>
          <w:rFonts w:ascii="Times New Roman" w:hAnsi="Times New Roman"/>
          <w:b/>
          <w:sz w:val="24"/>
          <w:szCs w:val="24"/>
        </w:rPr>
      </w:pP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b/>
          <w:sz w:val="24"/>
          <w:szCs w:val="24"/>
        </w:rPr>
        <w:t>Algorithm</w:t>
      </w:r>
      <w:r w:rsidRPr="00613AD9">
        <w:rPr>
          <w:rFonts w:ascii="Times New Roman" w:hAnsi="Times New Roman"/>
          <w:sz w:val="24"/>
          <w:szCs w:val="24"/>
        </w:rPr>
        <w:t>:</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SelectionSort(A[0…n-1])</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//sort a given array by select5ion sort</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//input:A[0…n-1]of orderable elements</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Output:Array a[0…n-1] Sorted in ascending order</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for i&lt;- 0 to n-2 do</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min&lt;-i</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for j&lt;-i+1 to n-1 do</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if A[j]&lt;A[min] min&lt;-j</w:t>
      </w:r>
    </w:p>
    <w:p w:rsidR="00AA55A3" w:rsidRDefault="00AA55A3" w:rsidP="00613AD9">
      <w:pPr>
        <w:pStyle w:val="NoSpacing"/>
        <w:jc w:val="both"/>
        <w:rPr>
          <w:rFonts w:ascii="Times New Roman" w:hAnsi="Times New Roman"/>
          <w:sz w:val="24"/>
          <w:szCs w:val="24"/>
        </w:rPr>
      </w:pPr>
      <w:r w:rsidRPr="00613AD9">
        <w:rPr>
          <w:rFonts w:ascii="Times New Roman" w:hAnsi="Times New Roman"/>
          <w:sz w:val="24"/>
          <w:szCs w:val="24"/>
        </w:rPr>
        <w:t>swap A[i] and A[min]</w:t>
      </w:r>
    </w:p>
    <w:p w:rsidR="005B1DCA" w:rsidRPr="00613AD9" w:rsidRDefault="005B1DCA" w:rsidP="00613AD9">
      <w:pPr>
        <w:pStyle w:val="NoSpacing"/>
        <w:jc w:val="both"/>
        <w:rPr>
          <w:rFonts w:ascii="Times New Roman" w:hAnsi="Times New Roman"/>
          <w:b/>
          <w:sz w:val="24"/>
          <w:szCs w:val="24"/>
        </w:rPr>
      </w:pP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b/>
          <w:sz w:val="24"/>
          <w:szCs w:val="24"/>
        </w:rPr>
        <w:t>program:</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#include&lt;stdio.h&gt;</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#include&lt;conio.h&gt;</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#include&lt;time.h&gt;</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#include&lt;dos.h&gt;</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void selsort(int a[],int n)</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int i,j,small,pos,temp;</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for(j=0;j&lt;n-1;j++)</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small=a[j];</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pos=j;</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for(i=j+1;i&lt;n;i++)</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t>if(a[i]&lt;small)</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t>{</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t>small=a[i];</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t>pos=i;</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rPr>
        <w:tab/>
        <w:t>}</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temp=a[j];</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a[j]=small;</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a[pos]=temp;</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lastRenderedPageBreak/>
        <w:t>void main()</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int a[10],i,n;</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clock_t start,end;</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float dura;</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clrscr();</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printf("\nEnter the n value:");</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scanf("%d",&amp;n);</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printf("\nEnter the array:");</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for(i=0;i&lt;n;i++)</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scanf("%d",&amp;a[i]);</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start=clock();</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selsort(a,n);</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delay(100);</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end=clock();</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dura=(end-start)/CLK_TCK;</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printf("\nTime taken is:%f",dura);</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printf("\nSorted array is:");</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for(i=0;i&lt;n;i++)</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printf("%d ",a[i]);</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ab/>
        <w:t>getch();</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w:t>
      </w:r>
    </w:p>
    <w:p w:rsidR="00AA55A3" w:rsidRPr="00613AD9" w:rsidRDefault="00AA55A3" w:rsidP="00613AD9">
      <w:pPr>
        <w:pStyle w:val="NoSpacing"/>
        <w:jc w:val="both"/>
        <w:rPr>
          <w:rFonts w:ascii="Times New Roman" w:hAnsi="Times New Roman"/>
          <w:sz w:val="24"/>
          <w:szCs w:val="24"/>
        </w:rPr>
      </w:pP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b/>
          <w:sz w:val="24"/>
          <w:szCs w:val="24"/>
        </w:rPr>
        <w:t xml:space="preserve">Input /output: </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Enter the n value:5</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Enter the array:10 2 3 15 12</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Time taken is:0.109890</w:t>
      </w:r>
    </w:p>
    <w:p w:rsidR="00AA55A3" w:rsidRPr="00613AD9" w:rsidRDefault="00AA55A3" w:rsidP="00613AD9">
      <w:pPr>
        <w:pStyle w:val="NoSpacing"/>
        <w:jc w:val="both"/>
        <w:rPr>
          <w:rFonts w:ascii="Times New Roman" w:hAnsi="Times New Roman"/>
          <w:sz w:val="24"/>
          <w:szCs w:val="24"/>
        </w:rPr>
      </w:pPr>
      <w:r w:rsidRPr="00613AD9">
        <w:rPr>
          <w:rFonts w:ascii="Times New Roman" w:hAnsi="Times New Roman"/>
          <w:sz w:val="24"/>
          <w:szCs w:val="24"/>
        </w:rPr>
        <w:t>Sorted array is:2 3 10 12 15</w:t>
      </w:r>
    </w:p>
    <w:p w:rsidR="00AA55A3" w:rsidRPr="00613AD9" w:rsidRDefault="00AA55A3" w:rsidP="00613AD9">
      <w:pPr>
        <w:pStyle w:val="NoSpacing"/>
        <w:jc w:val="both"/>
        <w:rPr>
          <w:rFonts w:ascii="Times New Roman" w:hAnsi="Times New Roman"/>
          <w:b/>
          <w:bCs/>
          <w:color w:val="000000"/>
          <w:sz w:val="24"/>
          <w:szCs w:val="24"/>
        </w:rPr>
      </w:pPr>
    </w:p>
    <w:p w:rsidR="00A82A58" w:rsidRPr="00613AD9" w:rsidRDefault="00A82A58"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b/>
          <w:bCs/>
          <w:color w:val="000000"/>
          <w:sz w:val="24"/>
          <w:szCs w:val="24"/>
        </w:rPr>
        <w:t>Program 10</w:t>
      </w:r>
      <w:r w:rsidR="00097659">
        <w:rPr>
          <w:rFonts w:ascii="Times New Roman" w:hAnsi="Times New Roman"/>
          <w:b/>
          <w:bCs/>
          <w:color w:val="000000"/>
          <w:sz w:val="24"/>
          <w:szCs w:val="24"/>
        </w:rPr>
        <w:t xml:space="preserve">: </w:t>
      </w:r>
      <w:r w:rsidRPr="00613AD9">
        <w:rPr>
          <w:rFonts w:ascii="Times New Roman" w:hAnsi="Times New Roman"/>
          <w:sz w:val="24"/>
          <w:szCs w:val="24"/>
        </w:rPr>
        <w:t xml:space="preserve">Design and implement C/C++ Program to sort a given set of n integer elements using Quick Sort method and compute its time complexity. Run the program for varied values of n&gt; 5000 and record the time taken to sort. Plot a graph of the time taken versus n. The elements can be read from a file or can be generated using the random number generator. </w:t>
      </w:r>
    </w:p>
    <w:p w:rsidR="00A82A58" w:rsidRPr="00613AD9" w:rsidRDefault="00A82A58" w:rsidP="00613AD9">
      <w:pPr>
        <w:pStyle w:val="NoSpacing"/>
        <w:jc w:val="both"/>
        <w:rPr>
          <w:rFonts w:ascii="Times New Roman" w:hAnsi="Times New Roman"/>
          <w:b/>
          <w:sz w:val="24"/>
          <w:szCs w:val="24"/>
        </w:rPr>
      </w:pPr>
      <w:r w:rsidRPr="00613AD9">
        <w:rPr>
          <w:rFonts w:ascii="Times New Roman" w:hAnsi="Times New Roman"/>
          <w:b/>
          <w:sz w:val="24"/>
          <w:szCs w:val="24"/>
        </w:rPr>
        <w:t>Aim:</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xml:space="preserve">     The aim of this program is to sort  ‘n’   randomly generated elements using Quick sort  and  Plotting the graph of the time taken to sort n elements versus n. </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Definition: Quick  sort  is based on the Divide and conquer approach. Quick sort divides array according to their value. Partition is the situation where all the elements before some position s are smaller than or equal to A[s] and all the elements after position s are greater than or equal to A[s].</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Efficiency: C</w:t>
      </w:r>
      <w:r w:rsidRPr="00613AD9">
        <w:rPr>
          <w:rFonts w:ascii="Times New Roman" w:hAnsi="Times New Roman"/>
          <w:sz w:val="24"/>
          <w:szCs w:val="24"/>
          <w:vertAlign w:val="subscript"/>
        </w:rPr>
        <w:t>best</w:t>
      </w:r>
      <w:r w:rsidRPr="00613AD9">
        <w:rPr>
          <w:rFonts w:ascii="Times New Roman" w:hAnsi="Times New Roman"/>
          <w:sz w:val="24"/>
          <w:szCs w:val="24"/>
        </w:rPr>
        <w:t>(n) Є Θ(nlog</w:t>
      </w:r>
      <w:r w:rsidRPr="00613AD9">
        <w:rPr>
          <w:rFonts w:ascii="Times New Roman" w:hAnsi="Times New Roman"/>
          <w:sz w:val="24"/>
          <w:szCs w:val="24"/>
          <w:vertAlign w:val="subscript"/>
        </w:rPr>
        <w:t>2</w:t>
      </w:r>
      <w:r w:rsidRPr="00613AD9">
        <w:rPr>
          <w:rFonts w:ascii="Times New Roman" w:hAnsi="Times New Roman"/>
          <w:sz w:val="24"/>
          <w:szCs w:val="24"/>
        </w:rPr>
        <w:t>n),C</w:t>
      </w:r>
      <w:r w:rsidRPr="00613AD9">
        <w:rPr>
          <w:rFonts w:ascii="Times New Roman" w:hAnsi="Times New Roman"/>
          <w:sz w:val="24"/>
          <w:szCs w:val="24"/>
          <w:vertAlign w:val="subscript"/>
        </w:rPr>
        <w:t>worst</w:t>
      </w:r>
      <w:r w:rsidRPr="00613AD9">
        <w:rPr>
          <w:rFonts w:ascii="Times New Roman" w:hAnsi="Times New Roman"/>
          <w:sz w:val="24"/>
          <w:szCs w:val="24"/>
        </w:rPr>
        <w:t>(n) ЄΘ(n</w:t>
      </w:r>
      <w:r w:rsidRPr="00613AD9">
        <w:rPr>
          <w:rFonts w:ascii="Times New Roman" w:hAnsi="Times New Roman"/>
          <w:sz w:val="24"/>
          <w:szCs w:val="24"/>
          <w:vertAlign w:val="superscript"/>
        </w:rPr>
        <w:t>2</w:t>
      </w:r>
      <w:r w:rsidRPr="00613AD9">
        <w:rPr>
          <w:rFonts w:ascii="Times New Roman" w:hAnsi="Times New Roman"/>
          <w:sz w:val="24"/>
          <w:szCs w:val="24"/>
        </w:rPr>
        <w:t>),C</w:t>
      </w:r>
      <w:r w:rsidRPr="00613AD9">
        <w:rPr>
          <w:rFonts w:ascii="Times New Roman" w:hAnsi="Times New Roman"/>
          <w:sz w:val="24"/>
          <w:szCs w:val="24"/>
          <w:vertAlign w:val="subscript"/>
        </w:rPr>
        <w:t>avg</w:t>
      </w:r>
      <w:r w:rsidRPr="00613AD9">
        <w:rPr>
          <w:rFonts w:ascii="Times New Roman" w:hAnsi="Times New Roman"/>
          <w:sz w:val="24"/>
          <w:szCs w:val="24"/>
        </w:rPr>
        <w:t>(n)Є1.38nlog</w:t>
      </w:r>
      <w:r w:rsidRPr="00613AD9">
        <w:rPr>
          <w:rFonts w:ascii="Times New Roman" w:hAnsi="Times New Roman"/>
          <w:sz w:val="24"/>
          <w:szCs w:val="24"/>
          <w:vertAlign w:val="subscript"/>
        </w:rPr>
        <w:t>2</w:t>
      </w:r>
      <w:r w:rsidRPr="00613AD9">
        <w:rPr>
          <w:rFonts w:ascii="Times New Roman" w:hAnsi="Times New Roman"/>
          <w:sz w:val="24"/>
          <w:szCs w:val="24"/>
        </w:rPr>
        <w:t>n</w:t>
      </w:r>
    </w:p>
    <w:p w:rsidR="00A82A58" w:rsidRPr="00613AD9" w:rsidRDefault="00A82A58" w:rsidP="00613AD9">
      <w:pPr>
        <w:pStyle w:val="NoSpacing"/>
        <w:jc w:val="both"/>
        <w:rPr>
          <w:rFonts w:ascii="Times New Roman" w:hAnsi="Times New Roman"/>
          <w:b/>
          <w:sz w:val="24"/>
          <w:szCs w:val="24"/>
          <w:lang w:val="pt-BR"/>
        </w:rPr>
      </w:pPr>
      <w:r w:rsidRPr="00613AD9">
        <w:rPr>
          <w:rFonts w:ascii="Times New Roman" w:hAnsi="Times New Roman"/>
          <w:b/>
          <w:sz w:val="24"/>
          <w:szCs w:val="24"/>
          <w:lang w:val="pt-BR"/>
        </w:rPr>
        <w:t>Algorithm: Quick sort (A[l….r])</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xml:space="preserve">// Sorts a sub array  by quick sort </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xml:space="preserve">    //Input : A sub array A[l..r] of A[0..n-1] ,defined by its left and right indices l   </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xml:space="preserve">   //and r </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xml:space="preserve">   // Output : The sub array A[l..r] sorted in non decreasing  order</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xml:space="preserve">              if  l &lt; r</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xml:space="preserve">                  s = Partition (A[l..r])  //s is a split position</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xml:space="preserve">                  Quick sort (A[l …s-1])</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lastRenderedPageBreak/>
        <w:t xml:space="preserve">                  Quick sort (A[s+1…r])         </w:t>
      </w:r>
    </w:p>
    <w:p w:rsidR="00A82A58" w:rsidRPr="00613AD9" w:rsidRDefault="00A82A58" w:rsidP="00613AD9">
      <w:pPr>
        <w:pStyle w:val="NoSpacing"/>
        <w:jc w:val="both"/>
        <w:rPr>
          <w:rFonts w:ascii="Times New Roman" w:hAnsi="Times New Roman"/>
          <w:sz w:val="24"/>
          <w:szCs w:val="24"/>
        </w:rPr>
      </w:pP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ALGORITHM   Partition (A[l…r])</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//Partition a sub array  by using its first element as a pivot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Input : A sub array A[l…r] of  A[0…n-1]  defined  by its left and right indices l and // r  (l &lt; r)</w:t>
      </w:r>
    </w:p>
    <w:p w:rsidR="00A82A58" w:rsidRPr="00613AD9" w:rsidRDefault="00A82A58" w:rsidP="00613AD9">
      <w:pPr>
        <w:pStyle w:val="NoSpacing"/>
        <w:jc w:val="both"/>
        <w:rPr>
          <w:rFonts w:ascii="Times New Roman" w:hAnsi="Times New Roman"/>
          <w:sz w:val="24"/>
          <w:szCs w:val="24"/>
          <w:lang w:val="pt-BR"/>
        </w:rPr>
      </w:pPr>
      <w:r w:rsidRPr="00613AD9">
        <w:rPr>
          <w:rFonts w:ascii="Times New Roman" w:hAnsi="Times New Roman"/>
          <w:sz w:val="24"/>
          <w:szCs w:val="24"/>
        </w:rPr>
        <w:t>// Output : A partition of  A[l…r], with the split position returned as this function’s  value</w:t>
      </w:r>
    </w:p>
    <w:p w:rsidR="00A82A58" w:rsidRPr="00613AD9" w:rsidRDefault="00A82A58"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p=A[l]</w:t>
      </w:r>
    </w:p>
    <w:p w:rsidR="00A82A58" w:rsidRPr="00613AD9" w:rsidRDefault="00A82A58"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 xml:space="preserve">i=l; </w:t>
      </w:r>
    </w:p>
    <w:p w:rsidR="00A82A58" w:rsidRPr="00613AD9" w:rsidRDefault="00A82A58"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j=r+1;</w:t>
      </w:r>
    </w:p>
    <w:p w:rsidR="00A82A58" w:rsidRPr="00613AD9" w:rsidRDefault="00A82A58"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repeat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delay(500);</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xml:space="preserve">    repeat  i= i+1 until A[i] &gt;= p</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xml:space="preserve">    repeat  j=j-1  until  A[J] &lt;= p</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xml:space="preserve">    Swap (A[i],A[j])</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until I &gt;=j</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Swap (A[i],A[j])  // Undo last Swap when i&gt;= j</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Swap (A[l],A[j])</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Return j</w:t>
      </w:r>
    </w:p>
    <w:p w:rsidR="005B1DCA" w:rsidRDefault="005B1DCA" w:rsidP="00613AD9">
      <w:pPr>
        <w:pStyle w:val="NoSpacing"/>
        <w:jc w:val="both"/>
        <w:rPr>
          <w:rFonts w:ascii="Times New Roman" w:hAnsi="Times New Roman"/>
          <w:sz w:val="24"/>
          <w:szCs w:val="24"/>
        </w:rPr>
      </w:pPr>
    </w:p>
    <w:p w:rsidR="00A82A58" w:rsidRPr="005B1DCA" w:rsidRDefault="00A82A58" w:rsidP="00613AD9">
      <w:pPr>
        <w:pStyle w:val="NoSpacing"/>
        <w:jc w:val="both"/>
        <w:rPr>
          <w:rFonts w:ascii="Times New Roman" w:hAnsi="Times New Roman"/>
          <w:b/>
          <w:sz w:val="24"/>
          <w:szCs w:val="24"/>
        </w:rPr>
      </w:pPr>
      <w:r w:rsidRPr="005B1DCA">
        <w:rPr>
          <w:rFonts w:ascii="Times New Roman" w:hAnsi="Times New Roman"/>
          <w:b/>
          <w:sz w:val="24"/>
          <w:szCs w:val="24"/>
        </w:rPr>
        <w:t>Program:</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#include&lt;stdio.h&gt;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#include&lt;stdlib.h&gt;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#include&lt;sys/time.h&gt;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#include&lt;time.h&gt;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void fnGenRandInput(int [], int);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void fnDispArray( int [], int);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int fnPartition(int [], int , int );</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void fnQuickSort(int [], int , int );</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inline void fnSwap(int*, int*);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inline void fnSwap(int *a, int *b)</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int t = *a; *a = *b; *b = 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*Function</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main</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*Input parameters:</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int argc - no of commamd line arguments</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char **argv - vector to store command line argumennts</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*RETURNS</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0 on success</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int main( int argc, char **argv)</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FILE *fp;</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lastRenderedPageBreak/>
        <w:t>struct timeval tv;</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double dStart,dEnd;</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int iaArr[500000],iNum,iPos,iKey,i,iChoice;</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for(;;)</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printf("\n1.Plot the Graph\n2.QuickSort\n3.Exit");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printf("\nEnter your choice\n");</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scanf("%d",&amp;iChoice);</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switch(iChoice)</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case 1:</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fp = fopen("QuickPlot.dat","w");</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for(i=100;i&lt;100000;i+=100)</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fnGenRandInput(iaArr,i);</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gettimeofday(&amp;tv,NULL);</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dStart = tv.tv_sec + (tv.tv_usec/1000000.0);</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fnQuickSort(iaArr,0,i-1);</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gettimeofday(&amp;tv,NULL);</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dEnd = tv.tv_sec + (tv.tv_usec/1000000.0);</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fprintf(fp,"%d\t%lf\n",i,dEnd-dStart);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fclose(fp);</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printf("\nData File generated and stored in file &lt; QuickPlot.dat &gt;.\n Use a plotting utility\n");</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break;</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case 2:</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printf("\nEnter the number of elements to sort\n");</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scanf("%d",&amp;iNum);</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printf("\nUnsorted Array\n");</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fnGenRandInput(iaArr,iNum);</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fnDispArray(iaArr,iNum);</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fnQuickSort(iaArr,0,iNum-1);</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printf("\nSorted Array\n");</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fnDispArray(iaArr,iNum);</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break;</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case 3:</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exit(0);</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return 0;</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*Function</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fnPartition</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*Description</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Function to partition an iaArray using First element as Pivot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*Input parameters:</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lastRenderedPageBreak/>
        <w:t>int a[] - iaArray to hold integers</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int l</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start index of the subiaArray to be sorted</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int r</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end index of the subiaArray to be sorted</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*RETURNS</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integer value specifying the location of partition</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int fnPartition(int a[], int l, int r)</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int i,j,temp;</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int p;</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p = a[l];</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 = l;</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j = r+1;</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do</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do { i++; } while (a[i] &lt; p);</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do { j--; } while (a[j] &gt; p);</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fnSwap(&amp;a[i], &amp;a[j]);</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while (i&lt;j);</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fnSwap(&amp;a[i], &amp;a[j]);</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fnSwap(&amp;a[l], &amp;a[j]);</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return j;</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*Function</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fnQuickSort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*Description</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Function to sort elements in an iaArray using Quick Sort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*Input parameters:</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int a[] - iaArray to hold integers</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int l</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start index of the subiaArray to be sorted</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int r</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end index of the subiaArray to be sorted</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*RETURNS</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no value</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void fnQuickSort(int a[], int l, int r)</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int s;</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lastRenderedPageBreak/>
        <w:t>if (l &lt; r)</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s = fnPartition(a, l, r);</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fnQuickSort(a, l, s-1);</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fnQuickSort(a, s+1, r);</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*Function</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GenRandInput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*Description</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Function to generate a fixed number of random elements</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*Input parameters:</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int X[] - array to hold integers</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int n</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no of elements in the array</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*RETURNS</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:no return value</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void fnGenRandInput(int X[], int n)</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int i;</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srand(time(NULL));</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for(i=0;i&lt;n;i++)</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X[i] = rand()%10000;</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*Function</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DispArray</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*Description</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Function to display elements of an array</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*Input parameters:</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int X[] - array to hold integers</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int n</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no of elements in the array</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*RETURNS</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no return value</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void fnDispArray( int X[], int n)</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int i;</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for(i=0;i&lt;n;i++)</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lastRenderedPageBreak/>
        <w:t>printf(" %5d \n",X[i]);</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w:t>
      </w:r>
    </w:p>
    <w:p w:rsidR="00A82A58" w:rsidRPr="00613AD9" w:rsidRDefault="00A82A58" w:rsidP="00613AD9">
      <w:pPr>
        <w:pStyle w:val="NoSpacing"/>
        <w:jc w:val="both"/>
        <w:rPr>
          <w:rFonts w:ascii="Times New Roman" w:hAnsi="Times New Roman"/>
          <w:sz w:val="24"/>
          <w:szCs w:val="24"/>
        </w:rPr>
      </w:pP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Quick.gpl</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Gnuplot script file for plotting data in file "QuickPlot.dat"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This file is called Quick.gpl</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set terminal png font arial</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set title "Time Complexity for quick Sort"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set autoscale</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set xlabel "Size of Input"</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set ylabel "Sorting Time (microseconds)"</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set grid</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set output "QuickPlot.png"</w:t>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plot "QuickPlot.dat" t 'Quick Sort' with lines</w:t>
      </w:r>
    </w:p>
    <w:p w:rsidR="00A82A58" w:rsidRPr="00613AD9" w:rsidRDefault="00A82A58" w:rsidP="00613AD9">
      <w:pPr>
        <w:pStyle w:val="NoSpacing"/>
        <w:jc w:val="both"/>
        <w:rPr>
          <w:rFonts w:ascii="Times New Roman" w:hAnsi="Times New Roman"/>
          <w:sz w:val="24"/>
          <w:szCs w:val="24"/>
        </w:rPr>
      </w:pP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xml:space="preserve">To compile and execute: </w:t>
      </w:r>
    </w:p>
    <w:p w:rsidR="00A82A58" w:rsidRPr="00613AD9" w:rsidRDefault="00A82A58" w:rsidP="00613AD9">
      <w:pPr>
        <w:pStyle w:val="NoSpacing"/>
        <w:jc w:val="both"/>
        <w:rPr>
          <w:rFonts w:ascii="Times New Roman" w:hAnsi="Times New Roman"/>
          <w:sz w:val="24"/>
          <w:szCs w:val="24"/>
        </w:rPr>
      </w:pP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iselab@cselab-B85M-DS3H:~/Desktop/sample$ gcc quicksort2.c</w:t>
      </w:r>
      <w:r w:rsidRPr="00613AD9">
        <w:rPr>
          <w:rFonts w:ascii="Times New Roman" w:hAnsi="Times New Roman"/>
          <w:sz w:val="24"/>
          <w:szCs w:val="24"/>
        </w:rPr>
        <w:cr/>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iselab@cselab-B85M-DS3H:~/Desktop/sample$ gnuplot Quick.gpl</w:t>
      </w:r>
      <w:r w:rsidRPr="00613AD9">
        <w:rPr>
          <w:rFonts w:ascii="Times New Roman" w:hAnsi="Times New Roman"/>
          <w:sz w:val="24"/>
          <w:szCs w:val="24"/>
        </w:rPr>
        <w:cr/>
      </w: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iselab@cselab-B85M-DS3H:~/Desktop/sample$ ls</w:t>
      </w:r>
    </w:p>
    <w:p w:rsidR="00A82A58" w:rsidRPr="00613AD9" w:rsidRDefault="00A82A58" w:rsidP="00613AD9">
      <w:pPr>
        <w:pStyle w:val="NoSpacing"/>
        <w:jc w:val="both"/>
        <w:rPr>
          <w:rFonts w:ascii="Times New Roman" w:hAnsi="Times New Roman"/>
          <w:sz w:val="24"/>
          <w:szCs w:val="24"/>
        </w:rPr>
      </w:pP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sz w:val="24"/>
          <w:szCs w:val="24"/>
        </w:rPr>
        <w:t xml:space="preserve">This will create the QuickPlot.png   file </w:t>
      </w:r>
    </w:p>
    <w:p w:rsidR="00A82A58" w:rsidRPr="00613AD9" w:rsidRDefault="00A82A58" w:rsidP="00613AD9">
      <w:pPr>
        <w:pStyle w:val="NoSpacing"/>
        <w:jc w:val="both"/>
        <w:rPr>
          <w:rFonts w:ascii="Times New Roman" w:hAnsi="Times New Roman"/>
          <w:sz w:val="24"/>
          <w:szCs w:val="24"/>
        </w:rPr>
      </w:pP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iselab@cselab-B85M-DS3H:~/Downloads$ gcc mergesort.c</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iselab@cselab-B85M-DS3H:~/Downloads$ ./a.out</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1.Plot the Graph</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2.MergeSort</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3.Exit</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Choice 1 shows the QuickPlot.dat file which is created automatically after entering the choice 1, this is checked by giving ls cmd in the terminal</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Enter your choice</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1</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Data File generated and stored in file &lt; MergePlot.dat &gt;.</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Use a plotting utility</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1.Plot the Graph</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2.MergeSort</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3.Exit</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Enter your choice</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3</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iselab@cselab-B85M-DS3H:~/Downloads$ ls</w:t>
      </w:r>
    </w:p>
    <w:p w:rsidR="00A82A58" w:rsidRPr="00613AD9" w:rsidRDefault="00A82A58" w:rsidP="00613AD9">
      <w:pPr>
        <w:pStyle w:val="NoSpacing"/>
        <w:jc w:val="both"/>
        <w:rPr>
          <w:rFonts w:ascii="Times New Roman" w:hAnsi="Times New Roman"/>
          <w:bCs/>
          <w:color w:val="FF0000"/>
          <w:sz w:val="24"/>
          <w:szCs w:val="24"/>
        </w:rPr>
      </w:pPr>
      <w:r w:rsidRPr="00613AD9">
        <w:rPr>
          <w:rFonts w:ascii="Times New Roman" w:hAnsi="Times New Roman"/>
          <w:bCs/>
          <w:sz w:val="24"/>
          <w:szCs w:val="24"/>
        </w:rPr>
        <w:t xml:space="preserve">MergePlot.dat       mergesort.c, quicksort2.c  </w:t>
      </w:r>
      <w:r w:rsidRPr="00613AD9">
        <w:rPr>
          <w:rFonts w:ascii="Times New Roman" w:hAnsi="Times New Roman"/>
          <w:bCs/>
          <w:color w:val="FF0000"/>
          <w:sz w:val="24"/>
          <w:szCs w:val="24"/>
        </w:rPr>
        <w:t>QuickPlot.dat</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 xml:space="preserve">iselab@cselab-B85M-DS3H:~/Downloads$ gedit MergePlot.dat // to see the random values generated </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 xml:space="preserve">iselab@cselab-B85M-DS3H:~/Downloads$ vi MergePlot.dat </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Input and output:</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Enter your choice</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2</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lastRenderedPageBreak/>
        <w:t>Enter the number of elements to sort</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10</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Unsorted Array</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 xml:space="preserve">7506 </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 xml:space="preserve">741 </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 xml:space="preserve">7150 </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 xml:space="preserve">6997 </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 xml:space="preserve">5247 </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 xml:space="preserve">2059 </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 xml:space="preserve">8915 </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 xml:space="preserve">7327 </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9897</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 xml:space="preserve">9867 </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Sorted Array</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 xml:space="preserve">741 </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 xml:space="preserve">2059 </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 xml:space="preserve">5247 </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 xml:space="preserve">6997 </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 xml:space="preserve">7150 </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 xml:space="preserve">7327 </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 xml:space="preserve">7506 </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 xml:space="preserve">8915 </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 xml:space="preserve">9867 </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9897</w:t>
      </w:r>
    </w:p>
    <w:p w:rsidR="00A82A58" w:rsidRPr="00613AD9" w:rsidRDefault="00A82A58" w:rsidP="00613AD9">
      <w:pPr>
        <w:pStyle w:val="NoSpacing"/>
        <w:jc w:val="both"/>
        <w:rPr>
          <w:rFonts w:ascii="Times New Roman" w:hAnsi="Times New Roman"/>
          <w:bCs/>
          <w:sz w:val="24"/>
          <w:szCs w:val="24"/>
        </w:rPr>
      </w:pPr>
      <w:r w:rsidRPr="00613AD9">
        <w:rPr>
          <w:rFonts w:ascii="Times New Roman" w:hAnsi="Times New Roman"/>
          <w:bCs/>
          <w:sz w:val="24"/>
          <w:szCs w:val="24"/>
        </w:rPr>
        <w:t xml:space="preserve">QuickPlot.png </w:t>
      </w:r>
    </w:p>
    <w:p w:rsidR="00976D8C" w:rsidRDefault="006B416B" w:rsidP="00613AD9">
      <w:pPr>
        <w:pStyle w:val="NoSpacing"/>
        <w:jc w:val="both"/>
        <w:rPr>
          <w:rFonts w:ascii="Times New Roman" w:hAnsi="Times New Roman"/>
          <w:bCs/>
          <w:sz w:val="24"/>
          <w:szCs w:val="24"/>
        </w:rPr>
      </w:pPr>
      <w:r w:rsidRPr="00613AD9">
        <w:rPr>
          <w:rFonts w:ascii="Times New Roman" w:hAnsi="Times New Roman"/>
          <w:noProof/>
          <w:sz w:val="24"/>
          <w:szCs w:val="24"/>
          <w:lang w:val="en-IN" w:eastAsia="en-IN"/>
        </w:rPr>
        <w:drawing>
          <wp:inline distT="0" distB="0" distL="0" distR="0">
            <wp:extent cx="1950720" cy="1617345"/>
            <wp:effectExtent l="0" t="0" r="0"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50720" cy="1617345"/>
                    </a:xfrm>
                    <a:prstGeom prst="rect">
                      <a:avLst/>
                    </a:prstGeom>
                    <a:noFill/>
                    <a:ln>
                      <a:noFill/>
                    </a:ln>
                  </pic:spPr>
                </pic:pic>
              </a:graphicData>
            </a:graphic>
          </wp:inline>
        </w:drawing>
      </w:r>
      <w:r w:rsidR="00976D8C">
        <w:rPr>
          <w:rFonts w:ascii="Times New Roman" w:hAnsi="Times New Roman"/>
          <w:noProof/>
          <w:sz w:val="24"/>
          <w:szCs w:val="24"/>
          <w:lang w:val="en-IN" w:eastAsia="en-IN"/>
        </w:rPr>
        <w:t xml:space="preserve">                              </w:t>
      </w:r>
      <w:r w:rsidRPr="00613AD9">
        <w:rPr>
          <w:rFonts w:ascii="Times New Roman" w:hAnsi="Times New Roman"/>
          <w:noProof/>
          <w:sz w:val="24"/>
          <w:szCs w:val="24"/>
          <w:lang w:val="en-IN" w:eastAsia="en-IN"/>
        </w:rPr>
        <w:drawing>
          <wp:inline distT="0" distB="0" distL="0" distR="0">
            <wp:extent cx="2068830" cy="1617345"/>
            <wp:effectExtent l="0" t="0" r="0" b="0"/>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68830" cy="1617345"/>
                    </a:xfrm>
                    <a:prstGeom prst="rect">
                      <a:avLst/>
                    </a:prstGeom>
                    <a:noFill/>
                    <a:ln>
                      <a:noFill/>
                    </a:ln>
                  </pic:spPr>
                </pic:pic>
              </a:graphicData>
            </a:graphic>
          </wp:inline>
        </w:drawing>
      </w:r>
      <w:r w:rsidRPr="00613AD9">
        <w:rPr>
          <w:rFonts w:ascii="Times New Roman" w:hAnsi="Times New Roman"/>
          <w:noProof/>
          <w:sz w:val="24"/>
          <w:szCs w:val="24"/>
          <w:lang w:val="en-IN" w:eastAsia="en-IN"/>
        </w:rPr>
        <w:drawing>
          <wp:anchor distT="0" distB="0" distL="0" distR="0" simplePos="0" relativeHeight="251658240" behindDoc="0" locked="0" layoutInCell="1" allowOverlap="1">
            <wp:simplePos x="0" y="0"/>
            <wp:positionH relativeFrom="column">
              <wp:posOffset>-1270</wp:posOffset>
            </wp:positionH>
            <wp:positionV relativeFrom="paragraph">
              <wp:posOffset>1660525</wp:posOffset>
            </wp:positionV>
            <wp:extent cx="4552950" cy="3413760"/>
            <wp:effectExtent l="19050" t="0" r="0" b="0"/>
            <wp:wrapSquare wrapText="largest"/>
            <wp:docPr id="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52950" cy="3413760"/>
                    </a:xfrm>
                    <a:prstGeom prst="rect">
                      <a:avLst/>
                    </a:prstGeom>
                    <a:solidFill>
                      <a:srgbClr val="FFFFFF"/>
                    </a:solidFill>
                    <a:ln>
                      <a:noFill/>
                    </a:ln>
                  </pic:spPr>
                </pic:pic>
              </a:graphicData>
            </a:graphic>
          </wp:anchor>
        </w:drawing>
      </w:r>
      <w:r w:rsidR="00976D8C">
        <w:rPr>
          <w:rFonts w:ascii="Times New Roman" w:hAnsi="Times New Roman"/>
          <w:bCs/>
          <w:sz w:val="24"/>
          <w:szCs w:val="24"/>
        </w:rPr>
        <w:t xml:space="preserve">   </w:t>
      </w:r>
    </w:p>
    <w:p w:rsidR="00976D8C" w:rsidRDefault="00976D8C" w:rsidP="00613AD9">
      <w:pPr>
        <w:pStyle w:val="NoSpacing"/>
        <w:jc w:val="both"/>
        <w:rPr>
          <w:rFonts w:ascii="Times New Roman" w:hAnsi="Times New Roman"/>
          <w:bCs/>
          <w:sz w:val="24"/>
          <w:szCs w:val="24"/>
        </w:rPr>
      </w:pPr>
    </w:p>
    <w:p w:rsidR="00976D8C" w:rsidRDefault="00976D8C" w:rsidP="00613AD9">
      <w:pPr>
        <w:pStyle w:val="NoSpacing"/>
        <w:jc w:val="both"/>
        <w:rPr>
          <w:rFonts w:ascii="Times New Roman" w:hAnsi="Times New Roman"/>
          <w:bCs/>
          <w:sz w:val="24"/>
          <w:szCs w:val="24"/>
        </w:rPr>
      </w:pPr>
    </w:p>
    <w:p w:rsidR="00976D8C" w:rsidRDefault="00976D8C" w:rsidP="00613AD9">
      <w:pPr>
        <w:pStyle w:val="NoSpacing"/>
        <w:jc w:val="both"/>
        <w:rPr>
          <w:rFonts w:ascii="Times New Roman" w:hAnsi="Times New Roman"/>
          <w:bCs/>
          <w:sz w:val="24"/>
          <w:szCs w:val="24"/>
        </w:rPr>
      </w:pPr>
    </w:p>
    <w:p w:rsidR="00A82A58" w:rsidRPr="00613AD9" w:rsidRDefault="00A82A58" w:rsidP="00613AD9">
      <w:pPr>
        <w:pStyle w:val="NoSpacing"/>
        <w:jc w:val="both"/>
        <w:rPr>
          <w:rFonts w:ascii="Times New Roman" w:hAnsi="Times New Roman"/>
          <w:bCs/>
          <w:sz w:val="24"/>
          <w:szCs w:val="24"/>
        </w:rPr>
      </w:pPr>
    </w:p>
    <w:p w:rsidR="00A82A58" w:rsidRPr="00613AD9" w:rsidRDefault="00A82A58" w:rsidP="00613AD9">
      <w:pPr>
        <w:pStyle w:val="NoSpacing"/>
        <w:jc w:val="both"/>
        <w:rPr>
          <w:rFonts w:ascii="Times New Roman" w:hAnsi="Times New Roman"/>
          <w:sz w:val="24"/>
          <w:szCs w:val="24"/>
        </w:rPr>
      </w:pPr>
      <w:r w:rsidRPr="00613AD9">
        <w:rPr>
          <w:rFonts w:ascii="Times New Roman" w:hAnsi="Times New Roman"/>
          <w:bCs/>
          <w:sz w:val="24"/>
          <w:szCs w:val="24"/>
        </w:rPr>
        <w:lastRenderedPageBreak/>
        <w:t xml:space="preserve">In the .dat file we have </w:t>
      </w:r>
      <w:r w:rsidRPr="00613AD9">
        <w:rPr>
          <w:rFonts w:ascii="Times New Roman" w:hAnsi="Times New Roman"/>
          <w:sz w:val="24"/>
          <w:szCs w:val="24"/>
        </w:rPr>
        <w:t>99900</w:t>
      </w:r>
      <w:r w:rsidRPr="00613AD9">
        <w:rPr>
          <w:rFonts w:ascii="Times New Roman" w:hAnsi="Times New Roman"/>
          <w:sz w:val="24"/>
          <w:szCs w:val="24"/>
        </w:rPr>
        <w:tab/>
        <w:t>0.012101 random values incremented for every 100.</w:t>
      </w:r>
    </w:p>
    <w:p w:rsidR="00A211AF" w:rsidRPr="00613AD9" w:rsidRDefault="00A211AF" w:rsidP="00613AD9">
      <w:pPr>
        <w:autoSpaceDE w:val="0"/>
        <w:autoSpaceDN w:val="0"/>
        <w:adjustRightInd w:val="0"/>
        <w:spacing w:after="0" w:line="240" w:lineRule="auto"/>
        <w:jc w:val="both"/>
        <w:rPr>
          <w:rFonts w:ascii="Times New Roman" w:hAnsi="Times New Roman"/>
          <w:sz w:val="24"/>
          <w:szCs w:val="24"/>
        </w:rPr>
      </w:pPr>
    </w:p>
    <w:p w:rsidR="00A211AF" w:rsidRPr="00613AD9" w:rsidRDefault="00A211AF"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b/>
          <w:bCs/>
          <w:color w:val="000000"/>
          <w:sz w:val="24"/>
          <w:szCs w:val="24"/>
        </w:rPr>
        <w:t>Program 11</w:t>
      </w:r>
      <w:r w:rsidR="00097659">
        <w:rPr>
          <w:rFonts w:ascii="Times New Roman" w:hAnsi="Times New Roman"/>
          <w:b/>
          <w:bCs/>
          <w:color w:val="000000"/>
          <w:sz w:val="24"/>
          <w:szCs w:val="24"/>
        </w:rPr>
        <w:t xml:space="preserve">: </w:t>
      </w:r>
      <w:r w:rsidR="00F9412F" w:rsidRPr="00613AD9">
        <w:rPr>
          <w:rFonts w:ascii="Times New Roman" w:hAnsi="Times New Roman"/>
          <w:sz w:val="24"/>
          <w:szCs w:val="24"/>
        </w:rPr>
        <w:t>Design and implement C/C++ Program to sort a given set of n integer elements using Merge Sort method and compute its time complexity. Run the program for varied values of n&gt; 5000, and record the time taken to sort. Plot a graph of the time taken versus n. The elements can be read from a file or can be generated using the random number generator.</w:t>
      </w:r>
    </w:p>
    <w:p w:rsidR="00F9412F" w:rsidRPr="00613AD9" w:rsidRDefault="00F9412F" w:rsidP="00613AD9">
      <w:pPr>
        <w:tabs>
          <w:tab w:val="left" w:pos="3675"/>
        </w:tabs>
        <w:jc w:val="both"/>
        <w:rPr>
          <w:rFonts w:ascii="Times New Roman" w:hAnsi="Times New Roman"/>
          <w:sz w:val="24"/>
          <w:szCs w:val="24"/>
        </w:rPr>
      </w:pPr>
      <w:r w:rsidRPr="00613AD9">
        <w:rPr>
          <w:rFonts w:ascii="Times New Roman" w:hAnsi="Times New Roman"/>
          <w:b/>
          <w:sz w:val="24"/>
          <w:szCs w:val="24"/>
          <w:u w:val="single"/>
        </w:rPr>
        <w:t>Aim:</w:t>
      </w:r>
    </w:p>
    <w:p w:rsidR="00F9412F" w:rsidRPr="00613AD9" w:rsidRDefault="00F9412F" w:rsidP="00613AD9">
      <w:pPr>
        <w:pStyle w:val="NoSpacing"/>
        <w:jc w:val="both"/>
        <w:rPr>
          <w:rFonts w:ascii="Times New Roman" w:hAnsi="Times New Roman"/>
          <w:b/>
          <w:sz w:val="24"/>
          <w:szCs w:val="24"/>
        </w:rPr>
      </w:pPr>
      <w:r w:rsidRPr="00613AD9">
        <w:rPr>
          <w:rFonts w:ascii="Times New Roman" w:hAnsi="Times New Roman"/>
          <w:sz w:val="24"/>
          <w:szCs w:val="24"/>
        </w:rPr>
        <w:t xml:space="preserve">     The aim of this program is to sort  ‘n’   randomly generated elements using Merge sort  and  Plotting the graph of the time taken to sort n elements versus n. </w:t>
      </w:r>
    </w:p>
    <w:p w:rsidR="00F9412F" w:rsidRPr="00613AD9" w:rsidRDefault="00F9412F" w:rsidP="00613AD9">
      <w:pPr>
        <w:pStyle w:val="NoSpacing"/>
        <w:jc w:val="both"/>
        <w:rPr>
          <w:rFonts w:ascii="Times New Roman" w:hAnsi="Times New Roman"/>
          <w:b/>
          <w:sz w:val="24"/>
          <w:szCs w:val="24"/>
          <w:lang w:val="pt-BR"/>
        </w:rPr>
      </w:pPr>
      <w:r w:rsidRPr="00613AD9">
        <w:rPr>
          <w:rFonts w:ascii="Times New Roman" w:hAnsi="Times New Roman"/>
          <w:b/>
          <w:sz w:val="24"/>
          <w:szCs w:val="24"/>
        </w:rPr>
        <w:t>Definition</w:t>
      </w:r>
      <w:r w:rsidRPr="00613AD9">
        <w:rPr>
          <w:rFonts w:ascii="Times New Roman" w:hAnsi="Times New Roman"/>
          <w:sz w:val="24"/>
          <w:szCs w:val="24"/>
        </w:rPr>
        <w:t>: Merge sort is a sort algorithm based on divide and conquer technique. It divides the array element based on the position in the array. The concept is that we first break the list into two smaller lists of roughly the same size, and then use merge sort recursively on the subproblems, until they cannot subdivide anymore. Then, we can merge by stepping through the lists in linear time. Its time efficiency is Θ(n log n).</w:t>
      </w:r>
    </w:p>
    <w:p w:rsidR="005B1DCA" w:rsidRDefault="005B1DCA" w:rsidP="00613AD9">
      <w:pPr>
        <w:pStyle w:val="NoSpacing"/>
        <w:jc w:val="both"/>
        <w:rPr>
          <w:rFonts w:ascii="Times New Roman" w:hAnsi="Times New Roman"/>
          <w:b/>
          <w:sz w:val="24"/>
          <w:szCs w:val="24"/>
          <w:lang w:val="pt-BR"/>
        </w:rPr>
      </w:pPr>
    </w:p>
    <w:p w:rsidR="00F9412F" w:rsidRPr="00613AD9" w:rsidRDefault="00F9412F" w:rsidP="00613AD9">
      <w:pPr>
        <w:pStyle w:val="NoSpacing"/>
        <w:jc w:val="both"/>
        <w:rPr>
          <w:rFonts w:ascii="Times New Roman" w:hAnsi="Times New Roman"/>
          <w:sz w:val="24"/>
          <w:szCs w:val="24"/>
          <w:lang w:val="pt-BR"/>
        </w:rPr>
      </w:pPr>
      <w:r w:rsidRPr="00613AD9">
        <w:rPr>
          <w:rFonts w:ascii="Times New Roman" w:hAnsi="Times New Roman"/>
          <w:b/>
          <w:sz w:val="24"/>
          <w:szCs w:val="24"/>
          <w:lang w:val="pt-BR"/>
        </w:rPr>
        <w:t>Algorithm:Merge sort</w:t>
      </w:r>
      <w:r w:rsidRPr="00613AD9">
        <w:rPr>
          <w:rFonts w:ascii="Times New Roman" w:hAnsi="Times New Roman"/>
          <w:sz w:val="24"/>
          <w:szCs w:val="24"/>
          <w:lang w:val="pt-BR"/>
        </w:rPr>
        <w:t xml:space="preserve"> (A[0…n-1]</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Sorts array A[0..n-1] by Recursive merge sort</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 Input : An array A[0..n-1]  elements</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 Output : Array A[0..n-1] sorted in non decreasing  order</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If  n  &gt; 1</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Copy A[0…(n/2)-1] to B[0…(n/2)-1]</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Copy A[0…(n/2)-1] to C[0…(n/2)-1]</w:t>
      </w:r>
    </w:p>
    <w:p w:rsidR="00F9412F" w:rsidRPr="00613AD9" w:rsidRDefault="00F9412F" w:rsidP="00613AD9">
      <w:pPr>
        <w:pStyle w:val="NoSpacing"/>
        <w:jc w:val="both"/>
        <w:rPr>
          <w:rFonts w:ascii="Times New Roman" w:hAnsi="Times New Roman"/>
          <w:sz w:val="24"/>
          <w:szCs w:val="24"/>
          <w:lang w:val="de-DE"/>
        </w:rPr>
      </w:pPr>
      <w:r w:rsidRPr="00613AD9">
        <w:rPr>
          <w:rFonts w:ascii="Times New Roman" w:hAnsi="Times New Roman"/>
          <w:sz w:val="24"/>
          <w:szCs w:val="24"/>
          <w:lang w:val="de-DE"/>
        </w:rPr>
        <w:t>Mergesort (B[0…(n/2)-1])</w:t>
      </w:r>
    </w:p>
    <w:p w:rsidR="00F9412F" w:rsidRPr="00613AD9" w:rsidRDefault="00F9412F" w:rsidP="00613AD9">
      <w:pPr>
        <w:pStyle w:val="NoSpacing"/>
        <w:jc w:val="both"/>
        <w:rPr>
          <w:rFonts w:ascii="Times New Roman" w:hAnsi="Times New Roman"/>
          <w:sz w:val="24"/>
          <w:szCs w:val="24"/>
          <w:lang w:val="de-DE"/>
        </w:rPr>
      </w:pPr>
      <w:r w:rsidRPr="00613AD9">
        <w:rPr>
          <w:rFonts w:ascii="Times New Roman" w:hAnsi="Times New Roman"/>
          <w:sz w:val="24"/>
          <w:szCs w:val="24"/>
          <w:lang w:val="de-DE"/>
        </w:rPr>
        <w:t xml:space="preserve">              Mergesort (C[0…(n/2)-1])</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Merge(B,C,A)</w:t>
      </w:r>
    </w:p>
    <w:p w:rsidR="00F9412F" w:rsidRPr="00613AD9" w:rsidRDefault="00F9412F" w:rsidP="00613AD9">
      <w:pPr>
        <w:pStyle w:val="NoSpacing"/>
        <w:jc w:val="both"/>
        <w:rPr>
          <w:rFonts w:ascii="Times New Roman" w:hAnsi="Times New Roman"/>
          <w:sz w:val="24"/>
          <w:szCs w:val="24"/>
        </w:rPr>
      </w:pP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ALGORITHM </w:t>
      </w:r>
      <w:r w:rsidRPr="00613AD9">
        <w:rPr>
          <w:rFonts w:ascii="Times New Roman" w:hAnsi="Times New Roman"/>
          <w:b/>
          <w:sz w:val="24"/>
          <w:szCs w:val="24"/>
        </w:rPr>
        <w:t>Merge</w:t>
      </w:r>
      <w:r w:rsidRPr="00613AD9">
        <w:rPr>
          <w:rFonts w:ascii="Times New Roman" w:hAnsi="Times New Roman"/>
          <w:sz w:val="24"/>
          <w:szCs w:val="24"/>
        </w:rPr>
        <w:t xml:space="preserve"> (B[0…p-1], C[0…q-1],A[0….p+q-1])</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 merges two sorted arrays into one sorted array</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 Input : Arrays B[0..p-1] and C[0…q-1] both sorted</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 Output : Sorted array A[0…. p+q-1] of the elements of B and C</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I = 0;</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J = 0;</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K= 0;</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While I &lt; p and j &lt; q do</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If  B[i] &lt;=  C[j]</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A[k]= B[I];      I= I+1;</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Else</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A[k] = B[i];   I=i+1</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K=k+1;            </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If  I = = p</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Copy  C[ j..q-1] to A[k….p+q-1]</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else</w:t>
      </w:r>
    </w:p>
    <w:p w:rsidR="00F9412F"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Copy  B[I … p-1] to A[k …p+q-1</w:t>
      </w:r>
    </w:p>
    <w:p w:rsidR="005B1DCA" w:rsidRPr="00613AD9" w:rsidRDefault="005B1DCA" w:rsidP="00613AD9">
      <w:pPr>
        <w:pStyle w:val="NoSpacing"/>
        <w:jc w:val="both"/>
        <w:rPr>
          <w:rFonts w:ascii="Times New Roman" w:hAnsi="Times New Roman"/>
          <w:b/>
          <w:sz w:val="24"/>
          <w:szCs w:val="24"/>
        </w:rPr>
      </w:pPr>
    </w:p>
    <w:p w:rsidR="00F9412F" w:rsidRPr="00613AD9" w:rsidRDefault="00F9412F" w:rsidP="00613AD9">
      <w:pPr>
        <w:pStyle w:val="NoSpacing"/>
        <w:jc w:val="both"/>
        <w:rPr>
          <w:rFonts w:ascii="Times New Roman" w:hAnsi="Times New Roman"/>
          <w:b/>
          <w:sz w:val="24"/>
          <w:szCs w:val="24"/>
        </w:rPr>
      </w:pPr>
      <w:r w:rsidRPr="00613AD9">
        <w:rPr>
          <w:rFonts w:ascii="Times New Roman" w:hAnsi="Times New Roman"/>
          <w:b/>
          <w:sz w:val="24"/>
          <w:szCs w:val="24"/>
        </w:rPr>
        <w:t>Program:</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#include &lt;stdio.h&gt;</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#include &lt;stdlib.h&gt;</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#include &lt;sys/time.h&gt;</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lastRenderedPageBreak/>
        <w:t>#include &lt;time.h&gt;</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void fnGenRandInput(int [], int);</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void fnDispArray( int [], int);</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void fnMerge(int [], int ,int ,int);</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void fnMergeSort(int [], int , int);</w:t>
      </w:r>
    </w:p>
    <w:p w:rsidR="00F9412F" w:rsidRPr="00613AD9" w:rsidRDefault="00F9412F" w:rsidP="00613AD9">
      <w:pPr>
        <w:pStyle w:val="NoSpacing"/>
        <w:jc w:val="both"/>
        <w:rPr>
          <w:rFonts w:ascii="Times New Roman" w:hAnsi="Times New Roman"/>
          <w:sz w:val="24"/>
          <w:szCs w:val="24"/>
        </w:rPr>
      </w:pP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int main( int argc, char **argv)</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FILE *fp;</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struct timeval tv; // struct def is already there just creating instance of it.</w:t>
      </w:r>
    </w:p>
    <w:p w:rsidR="00F9412F" w:rsidRPr="00613AD9" w:rsidRDefault="00F9412F" w:rsidP="00613AD9">
      <w:pPr>
        <w:pStyle w:val="NoSpacing"/>
        <w:jc w:val="both"/>
        <w:rPr>
          <w:rFonts w:ascii="Times New Roman" w:hAnsi="Times New Roman"/>
          <w:sz w:val="24"/>
          <w:szCs w:val="24"/>
        </w:rPr>
      </w:pP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double dStart,dEnd;</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int iaArr[500000],iNum,iPos,iKey,i,iChoice;</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for(;;)</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printf("\n1.Plot the Graph\n2.MergeSort\n3.Exit");</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printf("\nEnter your choice\n");</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scanf("%d",&amp;iChoice);</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switch(iChoice)</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case 1:</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fp = fopen("MergePlot.dat","w"); // to find order of growth for x axis, it create </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for(i=100;i&lt;100000;i+=100)</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fnGenRandInput(iaArr,i);// hold up to 5lac values</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gettimeofday(&amp;tv,NULL);  // precision up to microsec, available in header file &lt;sys/time.h&gt; with struct in terminal:  give man gettimeofday, </w:t>
      </w:r>
    </w:p>
    <w:p w:rsidR="00F9412F" w:rsidRPr="00613AD9" w:rsidRDefault="00F9412F" w:rsidP="00613AD9">
      <w:pPr>
        <w:pStyle w:val="NoSpacing"/>
        <w:jc w:val="both"/>
        <w:rPr>
          <w:rFonts w:ascii="Times New Roman" w:hAnsi="Times New Roman"/>
          <w:sz w:val="24"/>
          <w:szCs w:val="24"/>
        </w:rPr>
      </w:pP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dStart = tv.tv_sec + (tv.tv_usec/1000000.0);// converting time into sec, so add tv.tv_sec , if no .0 is given it end up in 0</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fnMergeSort(iaArr,0,i-1);</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gettimeofday(&amp;tv,NULL);</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dEnd = tv.tv_sec + (tv.tv_usec/1000000.0);</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fprintf(fp,"%d\t%lf\n",i,dEnd-dStart);// i -size of i/p, diff is time taken</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fclose(fp);</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printf("\nData File generated and stored in file &lt; MergePlot.dat &gt;.\n Use a plotting utility\n");</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break;</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case 2:</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printf("\nEnter the number of elements to sort\n");</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scanf("%d",&amp;iNum);</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printf("\nUnsorted Array\n");</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fnGenRandInput(iaArr,iNum);</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fnDispArray(iaArr,iNum);</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fnMergeSort(iaArr,0,iNum-1);</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printf("\nSorted Array\n");</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fnDispArray(iaArr,iNum);</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break;</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lastRenderedPageBreak/>
        <w:t xml:space="preserve">            case 3:</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exit(0);</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return 0;</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w:t>
      </w:r>
    </w:p>
    <w:p w:rsidR="00F9412F" w:rsidRPr="00613AD9" w:rsidRDefault="00F9412F" w:rsidP="00613AD9">
      <w:pPr>
        <w:pStyle w:val="NoSpacing"/>
        <w:jc w:val="both"/>
        <w:rPr>
          <w:rFonts w:ascii="Times New Roman" w:hAnsi="Times New Roman"/>
          <w:sz w:val="24"/>
          <w:szCs w:val="24"/>
        </w:rPr>
      </w:pP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void fnMerge(int a[], int low,int mid,int high)</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int i,k,j,b[500000];</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i=k=low;</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j=mid+1;</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while(i&lt;=mid &amp;&amp; j&lt;=high)</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if(a[i]&lt;a[j])</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b[k++]=a[i++];</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else</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b[k++]=a[j++];</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while(i&lt;=mid)</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b[k++]=a[i++];</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while(j&lt;=high)</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b[k++]=a[j++];</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for(i=low;i&lt;k;i++)</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a[i]=b[i];</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w:t>
      </w:r>
    </w:p>
    <w:p w:rsidR="00F9412F" w:rsidRPr="00613AD9" w:rsidRDefault="00F9412F" w:rsidP="00613AD9">
      <w:pPr>
        <w:pStyle w:val="NoSpacing"/>
        <w:jc w:val="both"/>
        <w:rPr>
          <w:rFonts w:ascii="Times New Roman" w:hAnsi="Times New Roman"/>
          <w:sz w:val="24"/>
          <w:szCs w:val="24"/>
        </w:rPr>
      </w:pP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void fnMergeSort(int a[],int low,int high)</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int mid;</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if(low&lt;high)</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mid=(low+high)/2;</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fnMergeSort(a,low,mid);</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fnMergeSort(a,mid+1,high);</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fnMerge(a,low,mid,high);</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w:t>
      </w:r>
    </w:p>
    <w:p w:rsidR="00F9412F" w:rsidRPr="00613AD9" w:rsidRDefault="00F9412F" w:rsidP="00613AD9">
      <w:pPr>
        <w:pStyle w:val="NoSpacing"/>
        <w:jc w:val="both"/>
        <w:rPr>
          <w:rFonts w:ascii="Times New Roman" w:hAnsi="Times New Roman"/>
          <w:sz w:val="24"/>
          <w:szCs w:val="24"/>
        </w:rPr>
      </w:pP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void fnGenRandInput(int X[], int n)</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int i;</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srand(time(NULL));// if u dont use this fn it seeds 0 value, value keeps changing -to get current time-used in time.h, it takes different seed value to generate rand no.</w:t>
      </w:r>
    </w:p>
    <w:p w:rsidR="00F9412F" w:rsidRPr="00613AD9" w:rsidRDefault="00F9412F" w:rsidP="00613AD9">
      <w:pPr>
        <w:pStyle w:val="NoSpacing"/>
        <w:jc w:val="both"/>
        <w:rPr>
          <w:rFonts w:ascii="Times New Roman" w:hAnsi="Times New Roman"/>
          <w:sz w:val="24"/>
          <w:szCs w:val="24"/>
        </w:rPr>
      </w:pP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for(i=0;i&lt;n;i++)</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X[i] = rand()%10000;// defined in stdlib, pseuodo random no generating sequence-random like</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lastRenderedPageBreak/>
        <w:t xml:space="preserve">    }</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w:t>
      </w:r>
    </w:p>
    <w:p w:rsidR="00F9412F" w:rsidRPr="00613AD9" w:rsidRDefault="00F9412F" w:rsidP="00613AD9">
      <w:pPr>
        <w:pStyle w:val="NoSpacing"/>
        <w:jc w:val="both"/>
        <w:rPr>
          <w:rFonts w:ascii="Times New Roman" w:hAnsi="Times New Roman"/>
          <w:sz w:val="24"/>
          <w:szCs w:val="24"/>
        </w:rPr>
      </w:pP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void fnDispArray( int X[], int n)</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int i;</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for(i=0;i&lt;n;i++)</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printf(" %5d \n",X[i]);</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w:t>
      </w:r>
    </w:p>
    <w:p w:rsidR="00F9412F" w:rsidRPr="00613AD9" w:rsidRDefault="00F9412F" w:rsidP="00613AD9">
      <w:pPr>
        <w:pStyle w:val="NoSpacing"/>
        <w:jc w:val="both"/>
        <w:rPr>
          <w:rFonts w:ascii="Times New Roman" w:hAnsi="Times New Roman"/>
          <w:sz w:val="24"/>
          <w:szCs w:val="24"/>
        </w:rPr>
      </w:pPr>
    </w:p>
    <w:p w:rsidR="00F9412F" w:rsidRPr="00613AD9" w:rsidRDefault="00F9412F" w:rsidP="00613AD9">
      <w:pPr>
        <w:pStyle w:val="NoSpacing"/>
        <w:jc w:val="both"/>
        <w:rPr>
          <w:rFonts w:ascii="Times New Roman" w:hAnsi="Times New Roman"/>
          <w:b/>
          <w:sz w:val="24"/>
          <w:szCs w:val="24"/>
        </w:rPr>
      </w:pPr>
      <w:r w:rsidRPr="00613AD9">
        <w:rPr>
          <w:rFonts w:ascii="Times New Roman" w:hAnsi="Times New Roman"/>
          <w:b/>
          <w:sz w:val="24"/>
          <w:szCs w:val="24"/>
        </w:rPr>
        <w:t>MergePlot.gpl</w:t>
      </w:r>
    </w:p>
    <w:p w:rsidR="00F9412F" w:rsidRPr="00613AD9" w:rsidRDefault="00F9412F" w:rsidP="00613AD9">
      <w:pPr>
        <w:pStyle w:val="NoSpacing"/>
        <w:jc w:val="both"/>
        <w:rPr>
          <w:rFonts w:ascii="Times New Roman" w:hAnsi="Times New Roman"/>
          <w:b/>
          <w:sz w:val="24"/>
          <w:szCs w:val="24"/>
        </w:rPr>
      </w:pPr>
    </w:p>
    <w:p w:rsidR="00F9412F" w:rsidRPr="00613AD9" w:rsidRDefault="00F9412F" w:rsidP="00613AD9">
      <w:pPr>
        <w:pStyle w:val="NoSpacing"/>
        <w:jc w:val="both"/>
        <w:rPr>
          <w:rFonts w:ascii="Times New Roman" w:hAnsi="Times New Roman"/>
          <w:b/>
          <w:sz w:val="24"/>
          <w:szCs w:val="24"/>
        </w:rPr>
      </w:pPr>
      <w:r w:rsidRPr="00613AD9">
        <w:rPr>
          <w:rFonts w:ascii="Times New Roman" w:hAnsi="Times New Roman"/>
          <w:b/>
          <w:sz w:val="24"/>
          <w:szCs w:val="24"/>
        </w:rPr>
        <w:t># Gnuplot script file for plotting data in file "MergePlot.dat"</w:t>
      </w:r>
    </w:p>
    <w:p w:rsidR="00F9412F" w:rsidRPr="00613AD9" w:rsidRDefault="00F9412F" w:rsidP="00613AD9">
      <w:pPr>
        <w:pStyle w:val="NoSpacing"/>
        <w:jc w:val="both"/>
        <w:rPr>
          <w:rFonts w:ascii="Times New Roman" w:hAnsi="Times New Roman"/>
          <w:b/>
          <w:sz w:val="24"/>
          <w:szCs w:val="24"/>
        </w:rPr>
      </w:pPr>
      <w:r w:rsidRPr="00613AD9">
        <w:rPr>
          <w:rFonts w:ascii="Times New Roman" w:hAnsi="Times New Roman"/>
          <w:b/>
          <w:sz w:val="24"/>
          <w:szCs w:val="24"/>
        </w:rPr>
        <w:t># This file is called MergePlot.gpl</w:t>
      </w:r>
    </w:p>
    <w:p w:rsidR="00F9412F" w:rsidRPr="00613AD9" w:rsidRDefault="00F9412F" w:rsidP="00613AD9">
      <w:pPr>
        <w:pStyle w:val="NoSpacing"/>
        <w:jc w:val="both"/>
        <w:rPr>
          <w:rFonts w:ascii="Times New Roman" w:hAnsi="Times New Roman"/>
          <w:b/>
          <w:sz w:val="24"/>
          <w:szCs w:val="24"/>
        </w:rPr>
      </w:pPr>
      <w:r w:rsidRPr="00613AD9">
        <w:rPr>
          <w:rFonts w:ascii="Times New Roman" w:hAnsi="Times New Roman"/>
          <w:b/>
          <w:sz w:val="24"/>
          <w:szCs w:val="24"/>
        </w:rPr>
        <w:t>set terminal png font arial</w:t>
      </w:r>
    </w:p>
    <w:p w:rsidR="00F9412F" w:rsidRPr="00613AD9" w:rsidRDefault="00F9412F" w:rsidP="00613AD9">
      <w:pPr>
        <w:pStyle w:val="NoSpacing"/>
        <w:jc w:val="both"/>
        <w:rPr>
          <w:rFonts w:ascii="Times New Roman" w:hAnsi="Times New Roman"/>
          <w:b/>
          <w:sz w:val="24"/>
          <w:szCs w:val="24"/>
        </w:rPr>
      </w:pPr>
      <w:r w:rsidRPr="00613AD9">
        <w:rPr>
          <w:rFonts w:ascii="Times New Roman" w:hAnsi="Times New Roman"/>
          <w:b/>
          <w:sz w:val="24"/>
          <w:szCs w:val="24"/>
        </w:rPr>
        <w:t>set title "Time Complexity for Merge Sort"</w:t>
      </w:r>
    </w:p>
    <w:p w:rsidR="00F9412F" w:rsidRPr="00613AD9" w:rsidRDefault="00F9412F" w:rsidP="00613AD9">
      <w:pPr>
        <w:pStyle w:val="NoSpacing"/>
        <w:jc w:val="both"/>
        <w:rPr>
          <w:rFonts w:ascii="Times New Roman" w:hAnsi="Times New Roman"/>
          <w:b/>
          <w:sz w:val="24"/>
          <w:szCs w:val="24"/>
        </w:rPr>
      </w:pPr>
      <w:r w:rsidRPr="00613AD9">
        <w:rPr>
          <w:rFonts w:ascii="Times New Roman" w:hAnsi="Times New Roman"/>
          <w:b/>
          <w:sz w:val="24"/>
          <w:szCs w:val="24"/>
        </w:rPr>
        <w:t>set autoscale</w:t>
      </w:r>
    </w:p>
    <w:p w:rsidR="00F9412F" w:rsidRPr="00613AD9" w:rsidRDefault="00F9412F" w:rsidP="00613AD9">
      <w:pPr>
        <w:pStyle w:val="NoSpacing"/>
        <w:jc w:val="both"/>
        <w:rPr>
          <w:rFonts w:ascii="Times New Roman" w:hAnsi="Times New Roman"/>
          <w:b/>
          <w:sz w:val="24"/>
          <w:szCs w:val="24"/>
        </w:rPr>
      </w:pPr>
      <w:r w:rsidRPr="00613AD9">
        <w:rPr>
          <w:rFonts w:ascii="Times New Roman" w:hAnsi="Times New Roman"/>
          <w:b/>
          <w:sz w:val="24"/>
          <w:szCs w:val="24"/>
        </w:rPr>
        <w:t>set xlabel "Size of Input"</w:t>
      </w:r>
    </w:p>
    <w:p w:rsidR="00F9412F" w:rsidRPr="00613AD9" w:rsidRDefault="00F9412F" w:rsidP="00613AD9">
      <w:pPr>
        <w:pStyle w:val="NoSpacing"/>
        <w:jc w:val="both"/>
        <w:rPr>
          <w:rFonts w:ascii="Times New Roman" w:hAnsi="Times New Roman"/>
          <w:b/>
          <w:sz w:val="24"/>
          <w:szCs w:val="24"/>
        </w:rPr>
      </w:pPr>
      <w:r w:rsidRPr="00613AD9">
        <w:rPr>
          <w:rFonts w:ascii="Times New Roman" w:hAnsi="Times New Roman"/>
          <w:b/>
          <w:sz w:val="24"/>
          <w:szCs w:val="24"/>
        </w:rPr>
        <w:t>set ylabel "Sorting Time (microseconds)"</w:t>
      </w:r>
    </w:p>
    <w:p w:rsidR="00F9412F" w:rsidRPr="00613AD9" w:rsidRDefault="00F9412F" w:rsidP="00613AD9">
      <w:pPr>
        <w:pStyle w:val="NoSpacing"/>
        <w:jc w:val="both"/>
        <w:rPr>
          <w:rFonts w:ascii="Times New Roman" w:hAnsi="Times New Roman"/>
          <w:b/>
          <w:sz w:val="24"/>
          <w:szCs w:val="24"/>
        </w:rPr>
      </w:pPr>
      <w:r w:rsidRPr="00613AD9">
        <w:rPr>
          <w:rFonts w:ascii="Times New Roman" w:hAnsi="Times New Roman"/>
          <w:b/>
          <w:sz w:val="24"/>
          <w:szCs w:val="24"/>
        </w:rPr>
        <w:t>set grid</w:t>
      </w:r>
    </w:p>
    <w:p w:rsidR="00F9412F" w:rsidRPr="00613AD9" w:rsidRDefault="00F9412F" w:rsidP="00613AD9">
      <w:pPr>
        <w:pStyle w:val="NoSpacing"/>
        <w:jc w:val="both"/>
        <w:rPr>
          <w:rFonts w:ascii="Times New Roman" w:hAnsi="Times New Roman"/>
          <w:b/>
          <w:sz w:val="24"/>
          <w:szCs w:val="24"/>
        </w:rPr>
      </w:pPr>
      <w:r w:rsidRPr="00613AD9">
        <w:rPr>
          <w:rFonts w:ascii="Times New Roman" w:hAnsi="Times New Roman"/>
          <w:b/>
          <w:sz w:val="24"/>
          <w:szCs w:val="24"/>
        </w:rPr>
        <w:t>set output "MergePlot.png"</w:t>
      </w:r>
    </w:p>
    <w:p w:rsidR="00F9412F" w:rsidRPr="00613AD9" w:rsidRDefault="00F9412F" w:rsidP="00613AD9">
      <w:pPr>
        <w:pStyle w:val="NoSpacing"/>
        <w:jc w:val="both"/>
        <w:rPr>
          <w:rFonts w:ascii="Times New Roman" w:hAnsi="Times New Roman"/>
          <w:b/>
          <w:sz w:val="24"/>
          <w:szCs w:val="24"/>
        </w:rPr>
      </w:pPr>
      <w:r w:rsidRPr="00613AD9">
        <w:rPr>
          <w:rFonts w:ascii="Times New Roman" w:hAnsi="Times New Roman"/>
          <w:b/>
          <w:sz w:val="24"/>
          <w:szCs w:val="24"/>
        </w:rPr>
        <w:t>plot "MergePlot.dat" t 'Merge Sort' with lines</w:t>
      </w:r>
    </w:p>
    <w:p w:rsidR="00F9412F" w:rsidRPr="00613AD9" w:rsidRDefault="00F9412F" w:rsidP="00613AD9">
      <w:pPr>
        <w:pStyle w:val="NoSpacing"/>
        <w:jc w:val="both"/>
        <w:rPr>
          <w:rFonts w:ascii="Times New Roman" w:hAnsi="Times New Roman"/>
          <w:b/>
          <w:sz w:val="24"/>
          <w:szCs w:val="24"/>
        </w:rPr>
      </w:pPr>
    </w:p>
    <w:p w:rsidR="00F9412F" w:rsidRPr="00613AD9" w:rsidRDefault="00F9412F" w:rsidP="00613AD9">
      <w:pPr>
        <w:pStyle w:val="NoSpacing"/>
        <w:jc w:val="both"/>
        <w:rPr>
          <w:rFonts w:ascii="Times New Roman" w:hAnsi="Times New Roman"/>
          <w:b/>
          <w:sz w:val="24"/>
          <w:szCs w:val="24"/>
        </w:rPr>
      </w:pPr>
      <w:r w:rsidRPr="00613AD9">
        <w:rPr>
          <w:rFonts w:ascii="Times New Roman" w:hAnsi="Times New Roman"/>
          <w:b/>
          <w:sz w:val="24"/>
          <w:szCs w:val="24"/>
        </w:rPr>
        <w:t>Follow same command as above program quicksort.</w:t>
      </w:r>
    </w:p>
    <w:p w:rsidR="00F9412F" w:rsidRPr="00613AD9" w:rsidRDefault="00F9412F" w:rsidP="00613AD9">
      <w:pPr>
        <w:pStyle w:val="NoSpacing"/>
        <w:jc w:val="both"/>
        <w:rPr>
          <w:rFonts w:ascii="Times New Roman" w:hAnsi="Times New Roman"/>
          <w:sz w:val="24"/>
          <w:szCs w:val="24"/>
        </w:rPr>
      </w:pP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Execution see the above program for procedure:</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MergePlot.png</w:t>
      </w:r>
    </w:p>
    <w:p w:rsidR="00F9412F" w:rsidRPr="00613AD9" w:rsidRDefault="006B416B" w:rsidP="00613AD9">
      <w:pPr>
        <w:pStyle w:val="NoSpacing"/>
        <w:jc w:val="both"/>
        <w:rPr>
          <w:rFonts w:ascii="Times New Roman" w:hAnsi="Times New Roman"/>
          <w:sz w:val="24"/>
          <w:szCs w:val="24"/>
        </w:rPr>
      </w:pPr>
      <w:r w:rsidRPr="00613AD9">
        <w:rPr>
          <w:rFonts w:ascii="Times New Roman" w:hAnsi="Times New Roman"/>
          <w:noProof/>
          <w:sz w:val="24"/>
          <w:szCs w:val="24"/>
          <w:lang w:val="en-IN" w:eastAsia="en-IN"/>
        </w:rPr>
        <w:drawing>
          <wp:inline distT="0" distB="0" distL="0" distR="0">
            <wp:extent cx="5088255" cy="2515870"/>
            <wp:effectExtent l="0" t="0" r="0" b="0"/>
            <wp:docPr id="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88255" cy="2515870"/>
                    </a:xfrm>
                    <a:prstGeom prst="rect">
                      <a:avLst/>
                    </a:prstGeom>
                    <a:noFill/>
                    <a:ln>
                      <a:noFill/>
                    </a:ln>
                  </pic:spPr>
                </pic:pic>
              </a:graphicData>
            </a:graphic>
          </wp:inline>
        </w:drawing>
      </w:r>
    </w:p>
    <w:p w:rsidR="00F9412F" w:rsidRPr="00613AD9" w:rsidRDefault="00F9412F" w:rsidP="00613AD9">
      <w:pPr>
        <w:pStyle w:val="NoSpacing"/>
        <w:jc w:val="both"/>
        <w:rPr>
          <w:rFonts w:ascii="Times New Roman" w:hAnsi="Times New Roman"/>
          <w:sz w:val="24"/>
          <w:szCs w:val="24"/>
        </w:rPr>
      </w:pPr>
    </w:p>
    <w:p w:rsidR="00F9412F" w:rsidRPr="00613AD9" w:rsidRDefault="00F9412F" w:rsidP="00613AD9">
      <w:pPr>
        <w:pStyle w:val="NoSpacing"/>
        <w:jc w:val="both"/>
        <w:rPr>
          <w:rFonts w:ascii="Times New Roman" w:hAnsi="Times New Roman"/>
          <w:sz w:val="24"/>
          <w:szCs w:val="24"/>
        </w:rPr>
      </w:pP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github.com/fsmk/CS-VTU-Lab-Manual</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git clone </w:t>
      </w:r>
      <w:hyperlink r:id="rId14" w:history="1">
        <w:r w:rsidRPr="00613AD9">
          <w:rPr>
            <w:rStyle w:val="Hyperlink"/>
            <w:rFonts w:ascii="Times New Roman" w:hAnsi="Times New Roman"/>
            <w:sz w:val="24"/>
            <w:szCs w:val="24"/>
          </w:rPr>
          <w:t>https://github.com/fsmk/CS-VTU-Lab-Manual.git</w:t>
        </w:r>
      </w:hyperlink>
    </w:p>
    <w:p w:rsidR="00F9412F" w:rsidRPr="00613AD9" w:rsidRDefault="00F9412F" w:rsidP="00613AD9">
      <w:pPr>
        <w:pStyle w:val="NoSpacing"/>
        <w:jc w:val="both"/>
        <w:rPr>
          <w:rFonts w:ascii="Times New Roman" w:hAnsi="Times New Roman"/>
          <w:sz w:val="24"/>
          <w:szCs w:val="24"/>
        </w:rPr>
      </w:pP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sudo apt-get install git-core ( give in terminal) </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lastRenderedPageBreak/>
        <w:t>For help:</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iselab@cselab-B85M-DS3H:~/Downloads$ man</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What manual page do you want?</w:t>
      </w:r>
    </w:p>
    <w:p w:rsidR="00F9412F" w:rsidRPr="00613AD9" w:rsidRDefault="00F9412F" w:rsidP="00613AD9">
      <w:pPr>
        <w:pStyle w:val="NoSpacing"/>
        <w:jc w:val="both"/>
        <w:rPr>
          <w:rFonts w:ascii="Times New Roman" w:hAnsi="Times New Roman"/>
          <w:b/>
          <w:bCs/>
          <w:sz w:val="24"/>
          <w:szCs w:val="24"/>
        </w:rPr>
      </w:pPr>
      <w:r w:rsidRPr="00613AD9">
        <w:rPr>
          <w:rFonts w:ascii="Times New Roman" w:hAnsi="Times New Roman"/>
          <w:b/>
          <w:bCs/>
          <w:sz w:val="24"/>
          <w:szCs w:val="24"/>
        </w:rPr>
        <w:t xml:space="preserve">iselab@cselab-B85M-DS3H:~/Downloads$ man gettimeofday </w:t>
      </w:r>
    </w:p>
    <w:p w:rsidR="00F9412F" w:rsidRDefault="00F9412F" w:rsidP="00613AD9">
      <w:pPr>
        <w:autoSpaceDE w:val="0"/>
        <w:autoSpaceDN w:val="0"/>
        <w:adjustRightInd w:val="0"/>
        <w:spacing w:after="0" w:line="240" w:lineRule="auto"/>
        <w:jc w:val="both"/>
        <w:rPr>
          <w:rFonts w:ascii="Times New Roman" w:hAnsi="Times New Roman"/>
          <w:sz w:val="24"/>
          <w:szCs w:val="24"/>
        </w:rPr>
      </w:pPr>
    </w:p>
    <w:p w:rsidR="00097659" w:rsidRDefault="00097659" w:rsidP="00613AD9">
      <w:pPr>
        <w:autoSpaceDE w:val="0"/>
        <w:autoSpaceDN w:val="0"/>
        <w:adjustRightInd w:val="0"/>
        <w:spacing w:after="0" w:line="240" w:lineRule="auto"/>
        <w:jc w:val="both"/>
        <w:rPr>
          <w:rFonts w:ascii="Times New Roman" w:hAnsi="Times New Roman"/>
          <w:sz w:val="24"/>
          <w:szCs w:val="24"/>
        </w:rPr>
      </w:pPr>
    </w:p>
    <w:p w:rsidR="00097659" w:rsidRPr="00613AD9" w:rsidRDefault="00097659" w:rsidP="00613AD9">
      <w:pPr>
        <w:autoSpaceDE w:val="0"/>
        <w:autoSpaceDN w:val="0"/>
        <w:adjustRightInd w:val="0"/>
        <w:spacing w:after="0" w:line="240" w:lineRule="auto"/>
        <w:jc w:val="both"/>
        <w:rPr>
          <w:rFonts w:ascii="Times New Roman" w:hAnsi="Times New Roman"/>
          <w:sz w:val="24"/>
          <w:szCs w:val="24"/>
        </w:rPr>
      </w:pPr>
    </w:p>
    <w:p w:rsidR="00216483" w:rsidRPr="00613AD9" w:rsidRDefault="00A211AF" w:rsidP="00613AD9">
      <w:pPr>
        <w:autoSpaceDE w:val="0"/>
        <w:autoSpaceDN w:val="0"/>
        <w:adjustRightInd w:val="0"/>
        <w:spacing w:after="0" w:line="240" w:lineRule="auto"/>
        <w:jc w:val="both"/>
        <w:rPr>
          <w:rFonts w:ascii="Times New Roman" w:hAnsi="Times New Roman"/>
          <w:sz w:val="24"/>
          <w:szCs w:val="24"/>
        </w:rPr>
      </w:pPr>
      <w:r w:rsidRPr="00613AD9">
        <w:rPr>
          <w:rFonts w:ascii="Times New Roman" w:hAnsi="Times New Roman"/>
          <w:b/>
          <w:bCs/>
          <w:color w:val="000000"/>
          <w:sz w:val="24"/>
          <w:szCs w:val="24"/>
        </w:rPr>
        <w:t>Program 12</w:t>
      </w:r>
      <w:r w:rsidR="00097659">
        <w:rPr>
          <w:rFonts w:ascii="Times New Roman" w:hAnsi="Times New Roman"/>
          <w:b/>
          <w:bCs/>
          <w:color w:val="000000"/>
          <w:sz w:val="24"/>
          <w:szCs w:val="24"/>
        </w:rPr>
        <w:t xml:space="preserve">: </w:t>
      </w:r>
      <w:r w:rsidR="00F9412F" w:rsidRPr="00613AD9">
        <w:rPr>
          <w:rFonts w:ascii="Times New Roman" w:hAnsi="Times New Roman"/>
          <w:sz w:val="24"/>
          <w:szCs w:val="24"/>
        </w:rPr>
        <w:t>Design and implement C/C++ Program for N Queen's problem using Backtracking.</w:t>
      </w:r>
    </w:p>
    <w:p w:rsidR="00F9412F" w:rsidRPr="00613AD9" w:rsidRDefault="00F9412F" w:rsidP="00613AD9">
      <w:pPr>
        <w:pStyle w:val="NoSpacing"/>
        <w:jc w:val="both"/>
        <w:rPr>
          <w:rFonts w:ascii="Times New Roman" w:hAnsi="Times New Roman"/>
          <w:b/>
          <w:sz w:val="24"/>
          <w:szCs w:val="24"/>
        </w:rPr>
      </w:pPr>
      <w:r w:rsidRPr="00613AD9">
        <w:rPr>
          <w:rFonts w:ascii="Times New Roman" w:hAnsi="Times New Roman"/>
          <w:b/>
          <w:sz w:val="24"/>
          <w:szCs w:val="24"/>
        </w:rPr>
        <w:t>Aim:</w:t>
      </w:r>
      <w:r w:rsidRPr="00613AD9">
        <w:rPr>
          <w:rFonts w:ascii="Times New Roman" w:hAnsi="Times New Roman"/>
          <w:sz w:val="24"/>
          <w:szCs w:val="24"/>
        </w:rPr>
        <w:t xml:space="preserve"> To implement N Queens Problem using Back Tracking</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b/>
          <w:sz w:val="24"/>
          <w:szCs w:val="24"/>
        </w:rPr>
        <w:t>Definition:</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ab/>
        <w:t>The object is to place queens on a chess board in such as way as no queen can capture another one in a single move</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Recall that a queen can move horz, vert, or diagonally an infinite distance</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This implies that no two queens can be on the same row, col, or diagonal</w:t>
      </w:r>
    </w:p>
    <w:p w:rsidR="00F9412F" w:rsidRPr="00613AD9" w:rsidRDefault="00F9412F" w:rsidP="00613AD9">
      <w:pPr>
        <w:pStyle w:val="NoSpacing"/>
        <w:jc w:val="both"/>
        <w:rPr>
          <w:rFonts w:ascii="Times New Roman" w:hAnsi="Times New Roman"/>
          <w:b/>
          <w:sz w:val="24"/>
          <w:szCs w:val="24"/>
        </w:rPr>
      </w:pPr>
      <w:r w:rsidRPr="00613AD9">
        <w:rPr>
          <w:rFonts w:ascii="Times New Roman" w:hAnsi="Times New Roman"/>
          <w:sz w:val="24"/>
          <w:szCs w:val="24"/>
        </w:rPr>
        <w:t>We usually want to know how many different placements there are</w:t>
      </w:r>
    </w:p>
    <w:p w:rsidR="00F9412F" w:rsidRPr="00613AD9" w:rsidRDefault="00F9412F" w:rsidP="00613AD9">
      <w:pPr>
        <w:pStyle w:val="NoSpacing"/>
        <w:jc w:val="both"/>
        <w:rPr>
          <w:rFonts w:ascii="Times New Roman" w:hAnsi="Times New Roman"/>
          <w:b/>
          <w:sz w:val="24"/>
          <w:szCs w:val="24"/>
        </w:rPr>
      </w:pPr>
      <w:r w:rsidRPr="00613AD9">
        <w:rPr>
          <w:rFonts w:ascii="Times New Roman" w:hAnsi="Times New Roman"/>
          <w:b/>
          <w:sz w:val="24"/>
          <w:szCs w:val="24"/>
        </w:rPr>
        <w:t>Using Backtracking Techniques</w:t>
      </w:r>
    </w:p>
    <w:p w:rsidR="00F9412F" w:rsidRPr="00613AD9" w:rsidRDefault="00F9412F" w:rsidP="00613AD9">
      <w:pPr>
        <w:pStyle w:val="NoSpacing"/>
        <w:jc w:val="both"/>
        <w:rPr>
          <w:rFonts w:ascii="Times New Roman" w:hAnsi="Times New Roman"/>
          <w:b/>
          <w:sz w:val="24"/>
          <w:szCs w:val="24"/>
        </w:rPr>
      </w:pPr>
    </w:p>
    <w:p w:rsidR="00F9412F" w:rsidRPr="00613AD9" w:rsidRDefault="00F9412F" w:rsidP="00613AD9">
      <w:pPr>
        <w:pStyle w:val="NoSpacing"/>
        <w:jc w:val="both"/>
        <w:rPr>
          <w:rFonts w:ascii="Times New Roman" w:hAnsi="Times New Roman"/>
          <w:b/>
          <w:sz w:val="24"/>
          <w:szCs w:val="24"/>
        </w:rPr>
      </w:pPr>
      <w:r w:rsidRPr="00613AD9">
        <w:rPr>
          <w:rFonts w:ascii="Times New Roman" w:hAnsi="Times New Roman"/>
          <w:b/>
          <w:sz w:val="24"/>
          <w:szCs w:val="24"/>
        </w:rPr>
        <w:t>Algorithm:</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b/>
          <w:sz w:val="24"/>
          <w:szCs w:val="24"/>
        </w:rPr>
        <w:t>/</w:t>
      </w:r>
      <w:r w:rsidRPr="00613AD9">
        <w:rPr>
          <w:rFonts w:ascii="Times New Roman" w:hAnsi="Times New Roman"/>
          <w:sz w:val="24"/>
          <w:szCs w:val="24"/>
        </w:rPr>
        <w:t>* outputs all possible acceptable positions of n queens on n x n chessboard */</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Initialize x [ ] to zero</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Set k = 1 start with first queen</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Repeat for i = 1 to n // try all columns one by one for k</w:t>
      </w:r>
      <w:r w:rsidRPr="00613AD9">
        <w:rPr>
          <w:rFonts w:ascii="Times New Roman" w:hAnsi="Times New Roman"/>
          <w:sz w:val="24"/>
          <w:szCs w:val="24"/>
          <w:vertAlign w:val="superscript"/>
        </w:rPr>
        <w:t>th</w:t>
      </w:r>
      <w:r w:rsidRPr="00613AD9">
        <w:rPr>
          <w:rFonts w:ascii="Times New Roman" w:hAnsi="Times New Roman"/>
          <w:sz w:val="24"/>
          <w:szCs w:val="24"/>
        </w:rPr>
        <w:t xml:space="preserve"> queen</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if Place (k, i) true then</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ab/>
        <w:t xml:space="preserve">  x(k) = i // place k</w:t>
      </w:r>
      <w:r w:rsidRPr="00613AD9">
        <w:rPr>
          <w:rFonts w:ascii="Times New Roman" w:hAnsi="Times New Roman"/>
          <w:sz w:val="24"/>
          <w:szCs w:val="24"/>
          <w:vertAlign w:val="superscript"/>
        </w:rPr>
        <w:t>th</w:t>
      </w:r>
      <w:r w:rsidRPr="00613AD9">
        <w:rPr>
          <w:rFonts w:ascii="Times New Roman" w:hAnsi="Times New Roman"/>
          <w:sz w:val="24"/>
          <w:szCs w:val="24"/>
        </w:rPr>
        <w:t xml:space="preserve"> queen in column i </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ab/>
        <w:t xml:space="preserve">if (k=n) </w:t>
      </w:r>
      <w:r w:rsidRPr="00613AD9">
        <w:rPr>
          <w:rFonts w:ascii="Times New Roman" w:hAnsi="Times New Roman"/>
          <w:b/>
          <w:bCs/>
          <w:sz w:val="24"/>
          <w:szCs w:val="24"/>
        </w:rPr>
        <w:t>all queens placed and hence print output (x[ ])</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ab/>
        <w:t xml:space="preserve"> else NQueens(K+1,n) //try for next queen</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ab/>
        <w:t xml:space="preserve"> } </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Place (k,i) </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finds if k</w:t>
      </w:r>
      <w:r w:rsidRPr="00613AD9">
        <w:rPr>
          <w:rFonts w:ascii="Times New Roman" w:hAnsi="Times New Roman"/>
          <w:sz w:val="24"/>
          <w:szCs w:val="24"/>
          <w:vertAlign w:val="superscript"/>
        </w:rPr>
        <w:t>th</w:t>
      </w:r>
      <w:r w:rsidRPr="00613AD9">
        <w:rPr>
          <w:rFonts w:ascii="Times New Roman" w:hAnsi="Times New Roman"/>
          <w:sz w:val="24"/>
          <w:szCs w:val="24"/>
        </w:rPr>
        <w:t xml:space="preserve"> queen in k</w:t>
      </w:r>
      <w:r w:rsidRPr="00613AD9">
        <w:rPr>
          <w:rFonts w:ascii="Times New Roman" w:hAnsi="Times New Roman"/>
          <w:sz w:val="24"/>
          <w:szCs w:val="24"/>
          <w:vertAlign w:val="superscript"/>
        </w:rPr>
        <w:t>th</w:t>
      </w:r>
      <w:r w:rsidRPr="00613AD9">
        <w:rPr>
          <w:rFonts w:ascii="Times New Roman" w:hAnsi="Times New Roman"/>
          <w:sz w:val="24"/>
          <w:szCs w:val="24"/>
        </w:rPr>
        <w:t xml:space="preserve"> row can be placed in column i or not; returns true if queen can be placed */</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x[1,2, . . . k-1] have been defined</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//queens at (p, q) &amp; (r, s) attack if |p-r| = |q-s|</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Repeat for j = 1 to (k-1)</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ab/>
      </w:r>
      <w:r w:rsidRPr="00613AD9">
        <w:rPr>
          <w:rFonts w:ascii="Times New Roman" w:hAnsi="Times New Roman"/>
          <w:sz w:val="24"/>
          <w:szCs w:val="24"/>
        </w:rPr>
        <w:tab/>
        <w:t>if any earlier j</w:t>
      </w:r>
      <w:r w:rsidRPr="00613AD9">
        <w:rPr>
          <w:rFonts w:ascii="Times New Roman" w:hAnsi="Times New Roman"/>
          <w:sz w:val="24"/>
          <w:szCs w:val="24"/>
          <w:vertAlign w:val="superscript"/>
        </w:rPr>
        <w:t>th</w:t>
      </w:r>
      <w:r w:rsidRPr="00613AD9">
        <w:rPr>
          <w:rFonts w:ascii="Times New Roman" w:hAnsi="Times New Roman"/>
          <w:sz w:val="24"/>
          <w:szCs w:val="24"/>
        </w:rPr>
        <w:t xml:space="preserve"> queen is in i</w:t>
      </w:r>
      <w:r w:rsidRPr="00613AD9">
        <w:rPr>
          <w:rFonts w:ascii="Times New Roman" w:hAnsi="Times New Roman"/>
          <w:sz w:val="24"/>
          <w:szCs w:val="24"/>
          <w:vertAlign w:val="superscript"/>
        </w:rPr>
        <w:t>th</w:t>
      </w:r>
      <w:r w:rsidRPr="00613AD9">
        <w:rPr>
          <w:rFonts w:ascii="Times New Roman" w:hAnsi="Times New Roman"/>
          <w:sz w:val="24"/>
          <w:szCs w:val="24"/>
        </w:rPr>
        <w:t xml:space="preserve"> column ( x[j]= i)</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or in same diagonal ( abs(x[ j] - i) = abs( j - k) )</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 xml:space="preserve">       then k</w:t>
      </w:r>
      <w:r w:rsidRPr="00613AD9">
        <w:rPr>
          <w:rFonts w:ascii="Times New Roman" w:hAnsi="Times New Roman"/>
          <w:sz w:val="24"/>
          <w:szCs w:val="24"/>
          <w:vertAlign w:val="superscript"/>
        </w:rPr>
        <w:t>th</w:t>
      </w:r>
      <w:r w:rsidRPr="00613AD9">
        <w:rPr>
          <w:rFonts w:ascii="Times New Roman" w:hAnsi="Times New Roman"/>
          <w:sz w:val="24"/>
          <w:szCs w:val="24"/>
        </w:rPr>
        <w:t xml:space="preserve"> queen cannot be placed (return false)</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return true (as all positions checked and no objection)</w:t>
      </w:r>
    </w:p>
    <w:p w:rsidR="00F9412F" w:rsidRPr="00613AD9" w:rsidRDefault="00F9412F" w:rsidP="00613AD9">
      <w:pPr>
        <w:pStyle w:val="NoSpacing"/>
        <w:jc w:val="both"/>
        <w:rPr>
          <w:rFonts w:ascii="Times New Roman" w:hAnsi="Times New Roman"/>
          <w:sz w:val="24"/>
          <w:szCs w:val="24"/>
        </w:rPr>
      </w:pP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b/>
          <w:sz w:val="24"/>
          <w:szCs w:val="24"/>
        </w:rPr>
        <w:t>Program: correct program in ubuntu</w:t>
      </w:r>
    </w:p>
    <w:p w:rsidR="00F9412F" w:rsidRPr="00613AD9" w:rsidRDefault="00F9412F" w:rsidP="00613AD9">
      <w:pPr>
        <w:pStyle w:val="NoSpacing"/>
        <w:jc w:val="both"/>
        <w:rPr>
          <w:rFonts w:ascii="Times New Roman" w:hAnsi="Times New Roman"/>
          <w:sz w:val="24"/>
          <w:szCs w:val="24"/>
        </w:rPr>
      </w:pP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#include&lt;stdio.h&gt;</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#include&lt;conio.h&gt;</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#include&lt;stdlib.h&gt;</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#define MAX 50</w:t>
      </w:r>
    </w:p>
    <w:p w:rsidR="00F9412F" w:rsidRPr="00613AD9" w:rsidRDefault="00F9412F" w:rsidP="00613AD9">
      <w:pPr>
        <w:pStyle w:val="NoSpacing"/>
        <w:jc w:val="both"/>
        <w:rPr>
          <w:rFonts w:ascii="Times New Roman" w:hAnsi="Times New Roman"/>
          <w:sz w:val="24"/>
          <w:szCs w:val="24"/>
        </w:rPr>
      </w:pP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int can_place(int c[],int r)</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ab/>
        <w:t>int i;</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lastRenderedPageBreak/>
        <w:tab/>
        <w:t>for(i=0;i&lt;r;i++)</w:t>
      </w:r>
    </w:p>
    <w:p w:rsidR="00F9412F" w:rsidRPr="00613AD9" w:rsidRDefault="00F9412F" w:rsidP="00613AD9">
      <w:pPr>
        <w:pStyle w:val="NoSpacing"/>
        <w:jc w:val="both"/>
        <w:rPr>
          <w:rFonts w:ascii="Times New Roman" w:hAnsi="Times New Roman"/>
          <w:sz w:val="24"/>
          <w:szCs w:val="24"/>
          <w:lang w:val="pt-BR"/>
        </w:rPr>
      </w:pPr>
      <w:r w:rsidRPr="00613AD9">
        <w:rPr>
          <w:rFonts w:ascii="Times New Roman" w:hAnsi="Times New Roman"/>
          <w:sz w:val="24"/>
          <w:szCs w:val="24"/>
        </w:rPr>
        <w:tab/>
      </w:r>
      <w:r w:rsidRPr="00613AD9">
        <w:rPr>
          <w:rFonts w:ascii="Times New Roman" w:hAnsi="Times New Roman"/>
          <w:sz w:val="24"/>
          <w:szCs w:val="24"/>
          <w:lang w:val="pt-BR"/>
        </w:rPr>
        <w:t>if(c[i]==c[r] || (abs(c[i]-c[r])==abs(i-r)))</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lang w:val="pt-BR"/>
        </w:rPr>
        <w:tab/>
      </w:r>
      <w:r w:rsidRPr="00613AD9">
        <w:rPr>
          <w:rFonts w:ascii="Times New Roman" w:hAnsi="Times New Roman"/>
          <w:sz w:val="24"/>
          <w:szCs w:val="24"/>
        </w:rPr>
        <w:t>return 0;</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ab/>
        <w:t>return 1;</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w:t>
      </w:r>
    </w:p>
    <w:p w:rsidR="00F9412F" w:rsidRPr="00613AD9" w:rsidRDefault="00F9412F" w:rsidP="00613AD9">
      <w:pPr>
        <w:pStyle w:val="NoSpacing"/>
        <w:jc w:val="both"/>
        <w:rPr>
          <w:rFonts w:ascii="Times New Roman" w:hAnsi="Times New Roman"/>
          <w:sz w:val="24"/>
          <w:szCs w:val="24"/>
        </w:rPr>
      </w:pP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void display(int c[],int n)</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ab/>
        <w:t>int i,j;</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ab/>
        <w:t>char cb[10][10];</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ab/>
        <w:t>for(i=0;i&lt;n;i++)</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ab/>
        <w:t>for(j=0;j&lt;n;j++)</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ab/>
        <w:t>cb[i][j]='-';</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ab/>
        <w:t>for(i=0;i&lt;n;i++)</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ab/>
        <w:t>cb[i][c[i]]='Q';</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ab/>
        <w:t>for(i=0;i&lt;n;i++)</w:t>
      </w:r>
    </w:p>
    <w:p w:rsidR="00F9412F" w:rsidRPr="00613AD9" w:rsidRDefault="00F9412F" w:rsidP="00613AD9">
      <w:pPr>
        <w:pStyle w:val="NoSpacing"/>
        <w:jc w:val="both"/>
        <w:rPr>
          <w:rFonts w:ascii="Times New Roman" w:hAnsi="Times New Roman"/>
          <w:sz w:val="24"/>
          <w:szCs w:val="24"/>
          <w:lang w:val="pt-BR"/>
        </w:rPr>
      </w:pPr>
      <w:r w:rsidRPr="00613AD9">
        <w:rPr>
          <w:rFonts w:ascii="Times New Roman" w:hAnsi="Times New Roman"/>
          <w:sz w:val="24"/>
          <w:szCs w:val="24"/>
        </w:rPr>
        <w:tab/>
      </w:r>
      <w:r w:rsidRPr="00613AD9">
        <w:rPr>
          <w:rFonts w:ascii="Times New Roman" w:hAnsi="Times New Roman"/>
          <w:sz w:val="24"/>
          <w:szCs w:val="24"/>
          <w:lang w:val="pt-BR"/>
        </w:rPr>
        <w:t>{</w:t>
      </w:r>
    </w:p>
    <w:p w:rsidR="00F9412F" w:rsidRPr="00613AD9" w:rsidRDefault="00F9412F"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ab/>
      </w:r>
      <w:r w:rsidRPr="00613AD9">
        <w:rPr>
          <w:rFonts w:ascii="Times New Roman" w:hAnsi="Times New Roman"/>
          <w:sz w:val="24"/>
          <w:szCs w:val="24"/>
          <w:lang w:val="pt-BR"/>
        </w:rPr>
        <w:tab/>
        <w:t>for(j=0;j&lt;n;j++)</w:t>
      </w:r>
    </w:p>
    <w:p w:rsidR="00F9412F" w:rsidRPr="00613AD9" w:rsidRDefault="00F9412F"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ab/>
      </w:r>
      <w:r w:rsidRPr="00613AD9">
        <w:rPr>
          <w:rFonts w:ascii="Times New Roman" w:hAnsi="Times New Roman"/>
          <w:sz w:val="24"/>
          <w:szCs w:val="24"/>
          <w:lang w:val="pt-BR"/>
        </w:rPr>
        <w:tab/>
        <w:t>printf("%c",cb[i][j]);</w:t>
      </w:r>
    </w:p>
    <w:p w:rsidR="00F9412F" w:rsidRPr="00613AD9" w:rsidRDefault="00F9412F"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ab/>
      </w:r>
      <w:r w:rsidRPr="00613AD9">
        <w:rPr>
          <w:rFonts w:ascii="Times New Roman" w:hAnsi="Times New Roman"/>
          <w:sz w:val="24"/>
          <w:szCs w:val="24"/>
          <w:lang w:val="pt-BR"/>
        </w:rPr>
        <w:tab/>
        <w:t>printf("\n");</w:t>
      </w:r>
    </w:p>
    <w:p w:rsidR="00F9412F" w:rsidRPr="00613AD9" w:rsidRDefault="00F9412F"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ab/>
        <w:t>}</w:t>
      </w:r>
    </w:p>
    <w:p w:rsidR="00F9412F" w:rsidRPr="00613AD9" w:rsidRDefault="00F9412F"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w:t>
      </w:r>
    </w:p>
    <w:p w:rsidR="00F9412F" w:rsidRPr="00613AD9" w:rsidRDefault="00F9412F" w:rsidP="00613AD9">
      <w:pPr>
        <w:pStyle w:val="NoSpacing"/>
        <w:jc w:val="both"/>
        <w:rPr>
          <w:rFonts w:ascii="Times New Roman" w:hAnsi="Times New Roman"/>
          <w:sz w:val="24"/>
          <w:szCs w:val="24"/>
          <w:lang w:val="pt-BR"/>
        </w:rPr>
      </w:pPr>
    </w:p>
    <w:p w:rsidR="00F9412F" w:rsidRPr="00613AD9" w:rsidRDefault="00F9412F"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void n_queens(int n)</w:t>
      </w:r>
    </w:p>
    <w:p w:rsidR="00F9412F" w:rsidRPr="00613AD9" w:rsidRDefault="00F9412F"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w:t>
      </w:r>
    </w:p>
    <w:p w:rsidR="00F9412F" w:rsidRPr="00613AD9" w:rsidRDefault="00F9412F"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ab/>
        <w:t>int r;</w:t>
      </w:r>
    </w:p>
    <w:p w:rsidR="00F9412F" w:rsidRPr="00613AD9" w:rsidRDefault="00F9412F" w:rsidP="00613AD9">
      <w:pPr>
        <w:pStyle w:val="NoSpacing"/>
        <w:jc w:val="both"/>
        <w:rPr>
          <w:rFonts w:ascii="Times New Roman" w:hAnsi="Times New Roman"/>
          <w:sz w:val="24"/>
          <w:szCs w:val="24"/>
          <w:lang w:val="fr-FR"/>
        </w:rPr>
      </w:pPr>
      <w:r w:rsidRPr="00613AD9">
        <w:rPr>
          <w:rFonts w:ascii="Times New Roman" w:hAnsi="Times New Roman"/>
          <w:sz w:val="24"/>
          <w:szCs w:val="24"/>
          <w:lang w:val="pt-BR"/>
        </w:rPr>
        <w:tab/>
      </w:r>
      <w:r w:rsidRPr="00613AD9">
        <w:rPr>
          <w:rFonts w:ascii="Times New Roman" w:hAnsi="Times New Roman"/>
          <w:sz w:val="24"/>
          <w:szCs w:val="24"/>
          <w:lang w:val="fr-FR"/>
        </w:rPr>
        <w:t>int c[MAX];</w:t>
      </w:r>
    </w:p>
    <w:p w:rsidR="00F9412F" w:rsidRPr="00613AD9" w:rsidRDefault="00F9412F" w:rsidP="00613AD9">
      <w:pPr>
        <w:pStyle w:val="NoSpacing"/>
        <w:jc w:val="both"/>
        <w:rPr>
          <w:rFonts w:ascii="Times New Roman" w:hAnsi="Times New Roman"/>
          <w:sz w:val="24"/>
          <w:szCs w:val="24"/>
          <w:lang w:val="pt-BR"/>
        </w:rPr>
      </w:pPr>
      <w:r w:rsidRPr="00613AD9">
        <w:rPr>
          <w:rFonts w:ascii="Times New Roman" w:hAnsi="Times New Roman"/>
          <w:sz w:val="24"/>
          <w:szCs w:val="24"/>
          <w:lang w:val="fr-FR"/>
        </w:rPr>
        <w:tab/>
      </w:r>
      <w:r w:rsidRPr="00613AD9">
        <w:rPr>
          <w:rFonts w:ascii="Times New Roman" w:hAnsi="Times New Roman"/>
          <w:sz w:val="24"/>
          <w:szCs w:val="24"/>
          <w:lang w:val="pt-BR"/>
        </w:rPr>
        <w:t>c[0]=-1;</w:t>
      </w:r>
    </w:p>
    <w:p w:rsidR="00F9412F" w:rsidRPr="00613AD9" w:rsidRDefault="00F9412F"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ab/>
        <w:t>r=0;</w:t>
      </w:r>
    </w:p>
    <w:p w:rsidR="00F9412F" w:rsidRPr="00613AD9" w:rsidRDefault="00F9412F"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ab/>
        <w:t>while(r&gt;=0)</w:t>
      </w:r>
    </w:p>
    <w:p w:rsidR="00F9412F" w:rsidRPr="00613AD9" w:rsidRDefault="00F9412F"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ab/>
        <w:t>{</w:t>
      </w:r>
      <w:r w:rsidRPr="00613AD9">
        <w:rPr>
          <w:rFonts w:ascii="Times New Roman" w:hAnsi="Times New Roman"/>
          <w:sz w:val="24"/>
          <w:szCs w:val="24"/>
          <w:lang w:val="pt-BR"/>
        </w:rPr>
        <w:tab/>
        <w:t>c[r]++;</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lang w:val="pt-BR"/>
        </w:rPr>
        <w:tab/>
      </w:r>
      <w:r w:rsidRPr="00613AD9">
        <w:rPr>
          <w:rFonts w:ascii="Times New Roman" w:hAnsi="Times New Roman"/>
          <w:sz w:val="24"/>
          <w:szCs w:val="24"/>
          <w:lang w:val="pt-BR"/>
        </w:rPr>
        <w:tab/>
      </w:r>
      <w:r w:rsidRPr="00613AD9">
        <w:rPr>
          <w:rFonts w:ascii="Times New Roman" w:hAnsi="Times New Roman"/>
          <w:sz w:val="24"/>
          <w:szCs w:val="24"/>
        </w:rPr>
        <w:t>while(c[r]&lt;n &amp;&amp; !can_place(c,r))</w:t>
      </w:r>
    </w:p>
    <w:p w:rsidR="00F9412F" w:rsidRPr="00613AD9" w:rsidRDefault="00F9412F" w:rsidP="00613AD9">
      <w:pPr>
        <w:pStyle w:val="NoSpacing"/>
        <w:jc w:val="both"/>
        <w:rPr>
          <w:rFonts w:ascii="Times New Roman" w:hAnsi="Times New Roman"/>
          <w:sz w:val="24"/>
          <w:szCs w:val="24"/>
          <w:lang w:val="pt-BR"/>
        </w:rPr>
      </w:pPr>
      <w:r w:rsidRPr="00613AD9">
        <w:rPr>
          <w:rFonts w:ascii="Times New Roman" w:hAnsi="Times New Roman"/>
          <w:sz w:val="24"/>
          <w:szCs w:val="24"/>
        </w:rPr>
        <w:tab/>
      </w:r>
      <w:r w:rsidRPr="00613AD9">
        <w:rPr>
          <w:rFonts w:ascii="Times New Roman" w:hAnsi="Times New Roman"/>
          <w:sz w:val="24"/>
          <w:szCs w:val="24"/>
        </w:rPr>
        <w:tab/>
      </w:r>
      <w:r w:rsidRPr="00613AD9">
        <w:rPr>
          <w:rFonts w:ascii="Times New Roman" w:hAnsi="Times New Roman"/>
          <w:sz w:val="24"/>
          <w:szCs w:val="24"/>
          <w:lang w:val="pt-BR"/>
        </w:rPr>
        <w:t>c[r]++;</w:t>
      </w:r>
    </w:p>
    <w:p w:rsidR="00F9412F" w:rsidRPr="00613AD9" w:rsidRDefault="00F9412F"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ab/>
      </w:r>
      <w:r w:rsidRPr="00613AD9">
        <w:rPr>
          <w:rFonts w:ascii="Times New Roman" w:hAnsi="Times New Roman"/>
          <w:sz w:val="24"/>
          <w:szCs w:val="24"/>
          <w:lang w:val="pt-BR"/>
        </w:rPr>
        <w:tab/>
        <w:t>if(c[r]&lt;n)</w:t>
      </w:r>
    </w:p>
    <w:p w:rsidR="00F9412F" w:rsidRPr="00613AD9" w:rsidRDefault="00F9412F"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ab/>
      </w:r>
      <w:r w:rsidRPr="00613AD9">
        <w:rPr>
          <w:rFonts w:ascii="Times New Roman" w:hAnsi="Times New Roman"/>
          <w:sz w:val="24"/>
          <w:szCs w:val="24"/>
          <w:lang w:val="pt-BR"/>
        </w:rPr>
        <w:tab/>
        <w:t>{</w:t>
      </w:r>
      <w:r w:rsidRPr="00613AD9">
        <w:rPr>
          <w:rFonts w:ascii="Times New Roman" w:hAnsi="Times New Roman"/>
          <w:sz w:val="24"/>
          <w:szCs w:val="24"/>
          <w:lang w:val="pt-BR"/>
        </w:rPr>
        <w:tab/>
        <w:t>if(r==n-1)</w:t>
      </w:r>
    </w:p>
    <w:p w:rsidR="00F9412F" w:rsidRPr="00613AD9" w:rsidRDefault="00F9412F"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ab/>
      </w:r>
      <w:r w:rsidRPr="00613AD9">
        <w:rPr>
          <w:rFonts w:ascii="Times New Roman" w:hAnsi="Times New Roman"/>
          <w:sz w:val="24"/>
          <w:szCs w:val="24"/>
          <w:lang w:val="pt-BR"/>
        </w:rPr>
        <w:tab/>
      </w:r>
      <w:r w:rsidRPr="00613AD9">
        <w:rPr>
          <w:rFonts w:ascii="Times New Roman" w:hAnsi="Times New Roman"/>
          <w:sz w:val="24"/>
          <w:szCs w:val="24"/>
          <w:lang w:val="pt-BR"/>
        </w:rPr>
        <w:tab/>
        <w:t>{</w:t>
      </w:r>
      <w:r w:rsidRPr="00613AD9">
        <w:rPr>
          <w:rFonts w:ascii="Times New Roman" w:hAnsi="Times New Roman"/>
          <w:sz w:val="24"/>
          <w:szCs w:val="24"/>
          <w:lang w:val="pt-BR"/>
        </w:rPr>
        <w:tab/>
        <w:t>display(c,n);</w:t>
      </w:r>
    </w:p>
    <w:p w:rsidR="00F9412F" w:rsidRPr="00613AD9" w:rsidRDefault="00F9412F"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ab/>
      </w:r>
      <w:r w:rsidRPr="00613AD9">
        <w:rPr>
          <w:rFonts w:ascii="Times New Roman" w:hAnsi="Times New Roman"/>
          <w:sz w:val="24"/>
          <w:szCs w:val="24"/>
          <w:lang w:val="pt-BR"/>
        </w:rPr>
        <w:tab/>
      </w:r>
      <w:r w:rsidRPr="00613AD9">
        <w:rPr>
          <w:rFonts w:ascii="Times New Roman" w:hAnsi="Times New Roman"/>
          <w:sz w:val="24"/>
          <w:szCs w:val="24"/>
          <w:lang w:val="pt-BR"/>
        </w:rPr>
        <w:tab/>
      </w:r>
      <w:r w:rsidRPr="00613AD9">
        <w:rPr>
          <w:rFonts w:ascii="Times New Roman" w:hAnsi="Times New Roman"/>
          <w:sz w:val="24"/>
          <w:szCs w:val="24"/>
          <w:lang w:val="pt-BR"/>
        </w:rPr>
        <w:tab/>
        <w:t>printf("\n\n");</w:t>
      </w:r>
    </w:p>
    <w:p w:rsidR="00F9412F" w:rsidRPr="00613AD9" w:rsidRDefault="00F9412F"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ab/>
      </w:r>
      <w:r w:rsidRPr="00613AD9">
        <w:rPr>
          <w:rFonts w:ascii="Times New Roman" w:hAnsi="Times New Roman"/>
          <w:sz w:val="24"/>
          <w:szCs w:val="24"/>
          <w:lang w:val="pt-BR"/>
        </w:rPr>
        <w:tab/>
      </w:r>
      <w:r w:rsidRPr="00613AD9">
        <w:rPr>
          <w:rFonts w:ascii="Times New Roman" w:hAnsi="Times New Roman"/>
          <w:sz w:val="24"/>
          <w:szCs w:val="24"/>
          <w:lang w:val="pt-BR"/>
        </w:rPr>
        <w:tab/>
        <w:t>}</w:t>
      </w:r>
    </w:p>
    <w:p w:rsidR="00F9412F" w:rsidRPr="00613AD9" w:rsidRDefault="00F9412F"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ab/>
      </w:r>
      <w:r w:rsidRPr="00613AD9">
        <w:rPr>
          <w:rFonts w:ascii="Times New Roman" w:hAnsi="Times New Roman"/>
          <w:sz w:val="24"/>
          <w:szCs w:val="24"/>
          <w:lang w:val="pt-BR"/>
        </w:rPr>
        <w:tab/>
      </w:r>
      <w:r w:rsidRPr="00613AD9">
        <w:rPr>
          <w:rFonts w:ascii="Times New Roman" w:hAnsi="Times New Roman"/>
          <w:sz w:val="24"/>
          <w:szCs w:val="24"/>
          <w:lang w:val="pt-BR"/>
        </w:rPr>
        <w:tab/>
        <w:t>else</w:t>
      </w:r>
    </w:p>
    <w:p w:rsidR="00F9412F" w:rsidRPr="00613AD9" w:rsidRDefault="00F9412F"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ab/>
      </w:r>
      <w:r w:rsidRPr="00613AD9">
        <w:rPr>
          <w:rFonts w:ascii="Times New Roman" w:hAnsi="Times New Roman"/>
          <w:sz w:val="24"/>
          <w:szCs w:val="24"/>
          <w:lang w:val="pt-BR"/>
        </w:rPr>
        <w:tab/>
      </w:r>
      <w:r w:rsidRPr="00613AD9">
        <w:rPr>
          <w:rFonts w:ascii="Times New Roman" w:hAnsi="Times New Roman"/>
          <w:sz w:val="24"/>
          <w:szCs w:val="24"/>
          <w:lang w:val="pt-BR"/>
        </w:rPr>
        <w:tab/>
        <w:t>{</w:t>
      </w:r>
      <w:r w:rsidRPr="00613AD9">
        <w:rPr>
          <w:rFonts w:ascii="Times New Roman" w:hAnsi="Times New Roman"/>
          <w:sz w:val="24"/>
          <w:szCs w:val="24"/>
          <w:lang w:val="pt-BR"/>
        </w:rPr>
        <w:tab/>
        <w:t>r++;</w:t>
      </w:r>
    </w:p>
    <w:p w:rsidR="00F9412F" w:rsidRPr="00613AD9" w:rsidRDefault="00F9412F"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ab/>
      </w:r>
      <w:r w:rsidRPr="00613AD9">
        <w:rPr>
          <w:rFonts w:ascii="Times New Roman" w:hAnsi="Times New Roman"/>
          <w:sz w:val="24"/>
          <w:szCs w:val="24"/>
          <w:lang w:val="pt-BR"/>
        </w:rPr>
        <w:tab/>
      </w:r>
      <w:r w:rsidRPr="00613AD9">
        <w:rPr>
          <w:rFonts w:ascii="Times New Roman" w:hAnsi="Times New Roman"/>
          <w:sz w:val="24"/>
          <w:szCs w:val="24"/>
          <w:lang w:val="pt-BR"/>
        </w:rPr>
        <w:tab/>
      </w:r>
      <w:r w:rsidRPr="00613AD9">
        <w:rPr>
          <w:rFonts w:ascii="Times New Roman" w:hAnsi="Times New Roman"/>
          <w:sz w:val="24"/>
          <w:szCs w:val="24"/>
          <w:lang w:val="pt-BR"/>
        </w:rPr>
        <w:tab/>
        <w:t>c[r]=-1;</w:t>
      </w:r>
    </w:p>
    <w:p w:rsidR="00F9412F" w:rsidRPr="00613AD9" w:rsidRDefault="00F9412F"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ab/>
      </w:r>
      <w:r w:rsidRPr="00613AD9">
        <w:rPr>
          <w:rFonts w:ascii="Times New Roman" w:hAnsi="Times New Roman"/>
          <w:sz w:val="24"/>
          <w:szCs w:val="24"/>
          <w:lang w:val="pt-BR"/>
        </w:rPr>
        <w:tab/>
      </w:r>
      <w:r w:rsidRPr="00613AD9">
        <w:rPr>
          <w:rFonts w:ascii="Times New Roman" w:hAnsi="Times New Roman"/>
          <w:sz w:val="24"/>
          <w:szCs w:val="24"/>
          <w:lang w:val="pt-BR"/>
        </w:rPr>
        <w:tab/>
        <w:t>}</w:t>
      </w:r>
    </w:p>
    <w:p w:rsidR="00F9412F" w:rsidRPr="00613AD9" w:rsidRDefault="00F9412F"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ab/>
      </w:r>
      <w:r w:rsidRPr="00613AD9">
        <w:rPr>
          <w:rFonts w:ascii="Times New Roman" w:hAnsi="Times New Roman"/>
          <w:sz w:val="24"/>
          <w:szCs w:val="24"/>
          <w:lang w:val="pt-BR"/>
        </w:rPr>
        <w:tab/>
        <w:t>}</w:t>
      </w:r>
    </w:p>
    <w:p w:rsidR="00F9412F" w:rsidRPr="00613AD9" w:rsidRDefault="00F9412F"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ab/>
      </w:r>
      <w:r w:rsidRPr="00613AD9">
        <w:rPr>
          <w:rFonts w:ascii="Times New Roman" w:hAnsi="Times New Roman"/>
          <w:sz w:val="24"/>
          <w:szCs w:val="24"/>
          <w:lang w:val="pt-BR"/>
        </w:rPr>
        <w:tab/>
        <w:t>else</w:t>
      </w:r>
    </w:p>
    <w:p w:rsidR="00F9412F" w:rsidRPr="00613AD9" w:rsidRDefault="00F9412F"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ab/>
      </w:r>
      <w:r w:rsidRPr="00613AD9">
        <w:rPr>
          <w:rFonts w:ascii="Times New Roman" w:hAnsi="Times New Roman"/>
          <w:sz w:val="24"/>
          <w:szCs w:val="24"/>
          <w:lang w:val="pt-BR"/>
        </w:rPr>
        <w:tab/>
        <w:t>r--;</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lang w:val="pt-BR"/>
        </w:rPr>
        <w:tab/>
      </w:r>
      <w:r w:rsidRPr="00613AD9">
        <w:rPr>
          <w:rFonts w:ascii="Times New Roman" w:hAnsi="Times New Roman"/>
          <w:sz w:val="24"/>
          <w:szCs w:val="24"/>
        </w:rPr>
        <w:t>}</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w:t>
      </w:r>
    </w:p>
    <w:p w:rsidR="00F9412F" w:rsidRPr="00613AD9" w:rsidRDefault="00F9412F" w:rsidP="00613AD9">
      <w:pPr>
        <w:pStyle w:val="NoSpacing"/>
        <w:jc w:val="both"/>
        <w:rPr>
          <w:rFonts w:ascii="Times New Roman" w:hAnsi="Times New Roman"/>
          <w:sz w:val="24"/>
          <w:szCs w:val="24"/>
        </w:rPr>
      </w:pP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lastRenderedPageBreak/>
        <w:t>void main()</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ab/>
        <w:t>int n;</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ab/>
        <w:t>clrscr();</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rPr>
        <w:tab/>
        <w:t>printf("\nEnter the no. of queens:");</w:t>
      </w:r>
    </w:p>
    <w:p w:rsidR="00F9412F" w:rsidRPr="00613AD9" w:rsidRDefault="00F9412F" w:rsidP="00613AD9">
      <w:pPr>
        <w:pStyle w:val="NoSpacing"/>
        <w:jc w:val="both"/>
        <w:rPr>
          <w:rFonts w:ascii="Times New Roman" w:hAnsi="Times New Roman"/>
          <w:sz w:val="24"/>
          <w:szCs w:val="24"/>
          <w:lang w:val="pt-BR"/>
        </w:rPr>
      </w:pPr>
      <w:r w:rsidRPr="00613AD9">
        <w:rPr>
          <w:rFonts w:ascii="Times New Roman" w:hAnsi="Times New Roman"/>
          <w:sz w:val="24"/>
          <w:szCs w:val="24"/>
        </w:rPr>
        <w:tab/>
      </w:r>
      <w:r w:rsidRPr="00613AD9">
        <w:rPr>
          <w:rFonts w:ascii="Times New Roman" w:hAnsi="Times New Roman"/>
          <w:sz w:val="24"/>
          <w:szCs w:val="24"/>
          <w:lang w:val="pt-BR"/>
        </w:rPr>
        <w:t>scanf("%d",&amp;n);</w:t>
      </w:r>
    </w:p>
    <w:p w:rsidR="00F9412F" w:rsidRPr="00613AD9" w:rsidRDefault="00F9412F" w:rsidP="00613AD9">
      <w:pPr>
        <w:pStyle w:val="NoSpacing"/>
        <w:jc w:val="both"/>
        <w:rPr>
          <w:rFonts w:ascii="Times New Roman" w:hAnsi="Times New Roman"/>
          <w:sz w:val="24"/>
          <w:szCs w:val="24"/>
          <w:lang w:val="pt-BR"/>
        </w:rPr>
      </w:pPr>
      <w:r w:rsidRPr="00613AD9">
        <w:rPr>
          <w:rFonts w:ascii="Times New Roman" w:hAnsi="Times New Roman"/>
          <w:sz w:val="24"/>
          <w:szCs w:val="24"/>
          <w:lang w:val="pt-BR"/>
        </w:rPr>
        <w:tab/>
        <w:t>n_queens(n);</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sz w:val="24"/>
          <w:szCs w:val="24"/>
          <w:lang w:val="pt-BR"/>
        </w:rPr>
        <w:tab/>
      </w:r>
      <w:r w:rsidRPr="00613AD9">
        <w:rPr>
          <w:rFonts w:ascii="Times New Roman" w:hAnsi="Times New Roman"/>
          <w:sz w:val="24"/>
          <w:szCs w:val="24"/>
        </w:rPr>
        <w:t>getch();</w:t>
      </w:r>
    </w:p>
    <w:p w:rsidR="00F9412F" w:rsidRPr="00613AD9" w:rsidRDefault="00F9412F" w:rsidP="00613AD9">
      <w:pPr>
        <w:pStyle w:val="NoSpacing"/>
        <w:jc w:val="both"/>
        <w:rPr>
          <w:rFonts w:ascii="Times New Roman" w:hAnsi="Times New Roman"/>
          <w:b/>
          <w:sz w:val="24"/>
          <w:szCs w:val="24"/>
        </w:rPr>
      </w:pPr>
      <w:r w:rsidRPr="00613AD9">
        <w:rPr>
          <w:rFonts w:ascii="Times New Roman" w:hAnsi="Times New Roman"/>
          <w:sz w:val="24"/>
          <w:szCs w:val="24"/>
        </w:rPr>
        <w:t>}</w:t>
      </w:r>
    </w:p>
    <w:p w:rsidR="00F9412F" w:rsidRPr="00613AD9" w:rsidRDefault="00F9412F" w:rsidP="00613AD9">
      <w:pPr>
        <w:pStyle w:val="NoSpacing"/>
        <w:jc w:val="both"/>
        <w:rPr>
          <w:rFonts w:ascii="Times New Roman" w:hAnsi="Times New Roman"/>
          <w:sz w:val="24"/>
          <w:szCs w:val="24"/>
        </w:rPr>
      </w:pPr>
      <w:r w:rsidRPr="00613AD9">
        <w:rPr>
          <w:rFonts w:ascii="Times New Roman" w:hAnsi="Times New Roman"/>
          <w:b/>
          <w:sz w:val="24"/>
          <w:szCs w:val="24"/>
        </w:rPr>
        <w:t xml:space="preserve">Input/Output: </w:t>
      </w:r>
    </w:p>
    <w:p w:rsidR="00F9412F" w:rsidRPr="00613AD9" w:rsidRDefault="00F9412F" w:rsidP="00613AD9">
      <w:pPr>
        <w:pStyle w:val="NoSpacing"/>
        <w:jc w:val="both"/>
        <w:rPr>
          <w:rFonts w:ascii="Times New Roman" w:hAnsi="Times New Roman"/>
          <w:sz w:val="24"/>
          <w:szCs w:val="24"/>
          <w:lang w:val="fr-FR"/>
        </w:rPr>
      </w:pPr>
      <w:r w:rsidRPr="00613AD9">
        <w:rPr>
          <w:rFonts w:ascii="Times New Roman" w:hAnsi="Times New Roman"/>
          <w:sz w:val="24"/>
          <w:szCs w:val="24"/>
        </w:rPr>
        <w:t>Enter the no. of queens:4</w:t>
      </w:r>
    </w:p>
    <w:p w:rsidR="00F9412F" w:rsidRPr="00613AD9" w:rsidRDefault="00F9412F" w:rsidP="00613AD9">
      <w:pPr>
        <w:pStyle w:val="NoSpacing"/>
        <w:jc w:val="both"/>
        <w:rPr>
          <w:rFonts w:ascii="Times New Roman" w:hAnsi="Times New Roman"/>
          <w:sz w:val="24"/>
          <w:szCs w:val="24"/>
          <w:lang w:val="fr-FR"/>
        </w:rPr>
      </w:pPr>
      <w:r w:rsidRPr="00613AD9">
        <w:rPr>
          <w:rFonts w:ascii="Times New Roman" w:hAnsi="Times New Roman"/>
          <w:sz w:val="24"/>
          <w:szCs w:val="24"/>
          <w:lang w:val="fr-FR"/>
        </w:rPr>
        <w:t>-Q--</w:t>
      </w:r>
    </w:p>
    <w:p w:rsidR="00F9412F" w:rsidRPr="00613AD9" w:rsidRDefault="00F9412F" w:rsidP="00613AD9">
      <w:pPr>
        <w:pStyle w:val="NoSpacing"/>
        <w:jc w:val="both"/>
        <w:rPr>
          <w:rFonts w:ascii="Times New Roman" w:hAnsi="Times New Roman"/>
          <w:sz w:val="24"/>
          <w:szCs w:val="24"/>
          <w:lang w:val="fr-FR"/>
        </w:rPr>
      </w:pPr>
      <w:r w:rsidRPr="00613AD9">
        <w:rPr>
          <w:rFonts w:ascii="Times New Roman" w:hAnsi="Times New Roman"/>
          <w:sz w:val="24"/>
          <w:szCs w:val="24"/>
          <w:lang w:val="fr-FR"/>
        </w:rPr>
        <w:t>---Q</w:t>
      </w:r>
    </w:p>
    <w:p w:rsidR="00F9412F" w:rsidRPr="00613AD9" w:rsidRDefault="00F9412F" w:rsidP="00613AD9">
      <w:pPr>
        <w:pStyle w:val="NoSpacing"/>
        <w:jc w:val="both"/>
        <w:rPr>
          <w:rFonts w:ascii="Times New Roman" w:hAnsi="Times New Roman"/>
          <w:sz w:val="24"/>
          <w:szCs w:val="24"/>
          <w:lang w:val="fr-FR"/>
        </w:rPr>
      </w:pPr>
      <w:r w:rsidRPr="00613AD9">
        <w:rPr>
          <w:rFonts w:ascii="Times New Roman" w:hAnsi="Times New Roman"/>
          <w:sz w:val="24"/>
          <w:szCs w:val="24"/>
          <w:lang w:val="fr-FR"/>
        </w:rPr>
        <w:t>Q---</w:t>
      </w:r>
    </w:p>
    <w:p w:rsidR="00F9412F" w:rsidRPr="00613AD9" w:rsidRDefault="00F9412F" w:rsidP="00613AD9">
      <w:pPr>
        <w:pStyle w:val="NoSpacing"/>
        <w:jc w:val="both"/>
        <w:rPr>
          <w:rFonts w:ascii="Times New Roman" w:hAnsi="Times New Roman"/>
          <w:sz w:val="24"/>
          <w:szCs w:val="24"/>
          <w:lang w:val="fr-FR"/>
        </w:rPr>
      </w:pPr>
      <w:r w:rsidRPr="00613AD9">
        <w:rPr>
          <w:rFonts w:ascii="Times New Roman" w:hAnsi="Times New Roman"/>
          <w:sz w:val="24"/>
          <w:szCs w:val="24"/>
          <w:lang w:val="fr-FR"/>
        </w:rPr>
        <w:t>--Q-</w:t>
      </w:r>
    </w:p>
    <w:p w:rsidR="00F9412F" w:rsidRPr="00613AD9" w:rsidRDefault="00F9412F" w:rsidP="00613AD9">
      <w:pPr>
        <w:pStyle w:val="NoSpacing"/>
        <w:jc w:val="both"/>
        <w:rPr>
          <w:rFonts w:ascii="Times New Roman" w:hAnsi="Times New Roman"/>
          <w:sz w:val="24"/>
          <w:szCs w:val="24"/>
          <w:lang w:val="fr-FR"/>
        </w:rPr>
      </w:pPr>
    </w:p>
    <w:p w:rsidR="00F9412F" w:rsidRPr="00613AD9" w:rsidRDefault="00F9412F" w:rsidP="00613AD9">
      <w:pPr>
        <w:pStyle w:val="NoSpacing"/>
        <w:jc w:val="both"/>
        <w:rPr>
          <w:rFonts w:ascii="Times New Roman" w:hAnsi="Times New Roman"/>
          <w:sz w:val="24"/>
          <w:szCs w:val="24"/>
          <w:lang w:val="fr-FR"/>
        </w:rPr>
      </w:pPr>
      <w:r w:rsidRPr="00613AD9">
        <w:rPr>
          <w:rFonts w:ascii="Times New Roman" w:hAnsi="Times New Roman"/>
          <w:sz w:val="24"/>
          <w:szCs w:val="24"/>
          <w:lang w:val="fr-FR"/>
        </w:rPr>
        <w:t>--Q-</w:t>
      </w:r>
    </w:p>
    <w:p w:rsidR="00F9412F" w:rsidRPr="00613AD9" w:rsidRDefault="00F9412F" w:rsidP="00613AD9">
      <w:pPr>
        <w:pStyle w:val="NoSpacing"/>
        <w:jc w:val="both"/>
        <w:rPr>
          <w:rFonts w:ascii="Times New Roman" w:hAnsi="Times New Roman"/>
          <w:sz w:val="24"/>
          <w:szCs w:val="24"/>
          <w:lang w:val="fr-FR"/>
        </w:rPr>
      </w:pPr>
      <w:r w:rsidRPr="00613AD9">
        <w:rPr>
          <w:rFonts w:ascii="Times New Roman" w:hAnsi="Times New Roman"/>
          <w:sz w:val="24"/>
          <w:szCs w:val="24"/>
          <w:lang w:val="fr-FR"/>
        </w:rPr>
        <w:t>Q---</w:t>
      </w:r>
    </w:p>
    <w:p w:rsidR="00F9412F" w:rsidRPr="00613AD9" w:rsidRDefault="00F9412F" w:rsidP="00613AD9">
      <w:pPr>
        <w:pStyle w:val="NoSpacing"/>
        <w:jc w:val="both"/>
        <w:rPr>
          <w:rFonts w:ascii="Times New Roman" w:hAnsi="Times New Roman"/>
          <w:sz w:val="24"/>
          <w:szCs w:val="24"/>
          <w:lang w:val="fr-FR"/>
        </w:rPr>
      </w:pPr>
      <w:r w:rsidRPr="00613AD9">
        <w:rPr>
          <w:rFonts w:ascii="Times New Roman" w:hAnsi="Times New Roman"/>
          <w:sz w:val="24"/>
          <w:szCs w:val="24"/>
          <w:lang w:val="fr-FR"/>
        </w:rPr>
        <w:t>---Q</w:t>
      </w:r>
    </w:p>
    <w:p w:rsidR="00F9412F" w:rsidRPr="00613AD9" w:rsidRDefault="00F9412F" w:rsidP="00613AD9">
      <w:pPr>
        <w:pStyle w:val="NoSpacing"/>
        <w:jc w:val="both"/>
        <w:rPr>
          <w:rFonts w:ascii="Times New Roman" w:hAnsi="Times New Roman"/>
          <w:sz w:val="24"/>
          <w:szCs w:val="24"/>
          <w:lang w:val="fr-FR" w:eastAsia="en-IN"/>
        </w:rPr>
      </w:pPr>
      <w:r w:rsidRPr="00613AD9">
        <w:rPr>
          <w:rFonts w:ascii="Times New Roman" w:hAnsi="Times New Roman"/>
          <w:sz w:val="24"/>
          <w:szCs w:val="24"/>
          <w:lang w:val="fr-FR"/>
        </w:rPr>
        <w:t>-Q—</w:t>
      </w:r>
    </w:p>
    <w:p w:rsidR="00F9412F" w:rsidRPr="00613AD9" w:rsidRDefault="00F9412F" w:rsidP="00613AD9">
      <w:pPr>
        <w:jc w:val="both"/>
        <w:rPr>
          <w:rFonts w:ascii="Times New Roman" w:hAnsi="Times New Roman"/>
          <w:sz w:val="24"/>
          <w:szCs w:val="24"/>
        </w:rPr>
      </w:pPr>
    </w:p>
    <w:p w:rsidR="00F9412F" w:rsidRDefault="00F9412F" w:rsidP="00613AD9">
      <w:pPr>
        <w:autoSpaceDE w:val="0"/>
        <w:autoSpaceDN w:val="0"/>
        <w:adjustRightInd w:val="0"/>
        <w:spacing w:after="0" w:line="240" w:lineRule="auto"/>
        <w:jc w:val="both"/>
        <w:rPr>
          <w:rFonts w:ascii="Times New Roman" w:hAnsi="Times New Roman"/>
          <w:b/>
          <w:bCs/>
          <w:color w:val="000000"/>
          <w:sz w:val="24"/>
          <w:szCs w:val="24"/>
        </w:rPr>
      </w:pPr>
    </w:p>
    <w:p w:rsidR="005B1DCA" w:rsidRDefault="005B1DCA" w:rsidP="00613AD9">
      <w:pPr>
        <w:autoSpaceDE w:val="0"/>
        <w:autoSpaceDN w:val="0"/>
        <w:adjustRightInd w:val="0"/>
        <w:spacing w:after="0" w:line="240" w:lineRule="auto"/>
        <w:jc w:val="both"/>
        <w:rPr>
          <w:rFonts w:ascii="Times New Roman" w:hAnsi="Times New Roman"/>
          <w:b/>
          <w:bCs/>
          <w:color w:val="000000"/>
          <w:sz w:val="24"/>
          <w:szCs w:val="24"/>
        </w:rPr>
      </w:pPr>
    </w:p>
    <w:p w:rsidR="005B1DCA" w:rsidRDefault="005B1DCA" w:rsidP="00613AD9">
      <w:pPr>
        <w:autoSpaceDE w:val="0"/>
        <w:autoSpaceDN w:val="0"/>
        <w:adjustRightInd w:val="0"/>
        <w:spacing w:after="0" w:line="240" w:lineRule="auto"/>
        <w:jc w:val="both"/>
        <w:rPr>
          <w:rFonts w:ascii="Times New Roman" w:hAnsi="Times New Roman"/>
          <w:b/>
          <w:bCs/>
          <w:color w:val="000000"/>
          <w:sz w:val="24"/>
          <w:szCs w:val="24"/>
        </w:rPr>
      </w:pPr>
    </w:p>
    <w:p w:rsidR="005B1DCA" w:rsidRDefault="005B1DCA" w:rsidP="00613AD9">
      <w:pPr>
        <w:autoSpaceDE w:val="0"/>
        <w:autoSpaceDN w:val="0"/>
        <w:adjustRightInd w:val="0"/>
        <w:spacing w:after="0" w:line="240" w:lineRule="auto"/>
        <w:jc w:val="both"/>
        <w:rPr>
          <w:rFonts w:ascii="Times New Roman" w:hAnsi="Times New Roman"/>
          <w:b/>
          <w:bCs/>
          <w:color w:val="000000"/>
          <w:sz w:val="24"/>
          <w:szCs w:val="24"/>
        </w:rPr>
      </w:pPr>
    </w:p>
    <w:p w:rsidR="005B1DCA" w:rsidRDefault="005B1DCA" w:rsidP="00613AD9">
      <w:pPr>
        <w:autoSpaceDE w:val="0"/>
        <w:autoSpaceDN w:val="0"/>
        <w:adjustRightInd w:val="0"/>
        <w:spacing w:after="0" w:line="240" w:lineRule="auto"/>
        <w:jc w:val="both"/>
        <w:rPr>
          <w:rFonts w:ascii="Times New Roman" w:hAnsi="Times New Roman"/>
          <w:b/>
          <w:bCs/>
          <w:color w:val="000000"/>
          <w:sz w:val="24"/>
          <w:szCs w:val="24"/>
        </w:rPr>
      </w:pPr>
    </w:p>
    <w:p w:rsidR="005B1DCA" w:rsidRDefault="005B1DCA" w:rsidP="00613AD9">
      <w:pPr>
        <w:autoSpaceDE w:val="0"/>
        <w:autoSpaceDN w:val="0"/>
        <w:adjustRightInd w:val="0"/>
        <w:spacing w:after="0" w:line="240" w:lineRule="auto"/>
        <w:jc w:val="both"/>
        <w:rPr>
          <w:rFonts w:ascii="Times New Roman" w:hAnsi="Times New Roman"/>
          <w:b/>
          <w:bCs/>
          <w:color w:val="000000"/>
          <w:sz w:val="24"/>
          <w:szCs w:val="24"/>
        </w:rPr>
      </w:pPr>
    </w:p>
    <w:p w:rsidR="005B1DCA" w:rsidRDefault="005B1DCA" w:rsidP="00613AD9">
      <w:pPr>
        <w:autoSpaceDE w:val="0"/>
        <w:autoSpaceDN w:val="0"/>
        <w:adjustRightInd w:val="0"/>
        <w:spacing w:after="0" w:line="240" w:lineRule="auto"/>
        <w:jc w:val="both"/>
        <w:rPr>
          <w:rFonts w:ascii="Times New Roman" w:hAnsi="Times New Roman"/>
          <w:b/>
          <w:bCs/>
          <w:color w:val="000000"/>
          <w:sz w:val="24"/>
          <w:szCs w:val="24"/>
        </w:rPr>
      </w:pPr>
    </w:p>
    <w:p w:rsidR="005B1DCA" w:rsidRDefault="005B1DCA" w:rsidP="00613AD9">
      <w:pPr>
        <w:autoSpaceDE w:val="0"/>
        <w:autoSpaceDN w:val="0"/>
        <w:adjustRightInd w:val="0"/>
        <w:spacing w:after="0" w:line="240" w:lineRule="auto"/>
        <w:jc w:val="both"/>
        <w:rPr>
          <w:rFonts w:ascii="Times New Roman" w:hAnsi="Times New Roman"/>
          <w:b/>
          <w:bCs/>
          <w:color w:val="000000"/>
          <w:sz w:val="24"/>
          <w:szCs w:val="24"/>
        </w:rPr>
      </w:pPr>
    </w:p>
    <w:p w:rsidR="005B1DCA" w:rsidRDefault="005B1DCA" w:rsidP="00613AD9">
      <w:pPr>
        <w:autoSpaceDE w:val="0"/>
        <w:autoSpaceDN w:val="0"/>
        <w:adjustRightInd w:val="0"/>
        <w:spacing w:after="0" w:line="240" w:lineRule="auto"/>
        <w:jc w:val="both"/>
        <w:rPr>
          <w:rFonts w:ascii="Times New Roman" w:hAnsi="Times New Roman"/>
          <w:b/>
          <w:bCs/>
          <w:color w:val="000000"/>
          <w:sz w:val="24"/>
          <w:szCs w:val="24"/>
        </w:rPr>
      </w:pPr>
    </w:p>
    <w:p w:rsidR="005B1DCA" w:rsidRDefault="005B1DCA" w:rsidP="00613AD9">
      <w:pPr>
        <w:autoSpaceDE w:val="0"/>
        <w:autoSpaceDN w:val="0"/>
        <w:adjustRightInd w:val="0"/>
        <w:spacing w:after="0" w:line="240" w:lineRule="auto"/>
        <w:jc w:val="both"/>
        <w:rPr>
          <w:rFonts w:ascii="Times New Roman" w:hAnsi="Times New Roman"/>
          <w:b/>
          <w:bCs/>
          <w:color w:val="000000"/>
          <w:sz w:val="24"/>
          <w:szCs w:val="24"/>
        </w:rPr>
      </w:pPr>
    </w:p>
    <w:p w:rsidR="005B1DCA" w:rsidRDefault="005B1DCA" w:rsidP="00613AD9">
      <w:pPr>
        <w:autoSpaceDE w:val="0"/>
        <w:autoSpaceDN w:val="0"/>
        <w:adjustRightInd w:val="0"/>
        <w:spacing w:after="0" w:line="240" w:lineRule="auto"/>
        <w:jc w:val="both"/>
        <w:rPr>
          <w:rFonts w:ascii="Times New Roman" w:hAnsi="Times New Roman"/>
          <w:b/>
          <w:bCs/>
          <w:color w:val="000000"/>
          <w:sz w:val="24"/>
          <w:szCs w:val="24"/>
        </w:rPr>
      </w:pPr>
    </w:p>
    <w:p w:rsidR="005B1DCA" w:rsidRDefault="005B1DCA" w:rsidP="00613AD9">
      <w:pPr>
        <w:autoSpaceDE w:val="0"/>
        <w:autoSpaceDN w:val="0"/>
        <w:adjustRightInd w:val="0"/>
        <w:spacing w:after="0" w:line="240" w:lineRule="auto"/>
        <w:jc w:val="both"/>
        <w:rPr>
          <w:rFonts w:ascii="Times New Roman" w:hAnsi="Times New Roman"/>
          <w:b/>
          <w:bCs/>
          <w:color w:val="000000"/>
          <w:sz w:val="24"/>
          <w:szCs w:val="24"/>
        </w:rPr>
      </w:pPr>
    </w:p>
    <w:p w:rsidR="005B1DCA" w:rsidRDefault="005B1DCA" w:rsidP="00613AD9">
      <w:pPr>
        <w:autoSpaceDE w:val="0"/>
        <w:autoSpaceDN w:val="0"/>
        <w:adjustRightInd w:val="0"/>
        <w:spacing w:after="0" w:line="240" w:lineRule="auto"/>
        <w:jc w:val="both"/>
        <w:rPr>
          <w:rFonts w:ascii="Times New Roman" w:hAnsi="Times New Roman"/>
          <w:b/>
          <w:bCs/>
          <w:color w:val="000000"/>
          <w:sz w:val="24"/>
          <w:szCs w:val="24"/>
        </w:rPr>
      </w:pPr>
    </w:p>
    <w:p w:rsidR="005B1DCA" w:rsidRDefault="005B1DCA" w:rsidP="00613AD9">
      <w:pPr>
        <w:autoSpaceDE w:val="0"/>
        <w:autoSpaceDN w:val="0"/>
        <w:adjustRightInd w:val="0"/>
        <w:spacing w:after="0" w:line="240" w:lineRule="auto"/>
        <w:jc w:val="both"/>
        <w:rPr>
          <w:rFonts w:ascii="Times New Roman" w:hAnsi="Times New Roman"/>
          <w:b/>
          <w:bCs/>
          <w:color w:val="000000"/>
          <w:sz w:val="24"/>
          <w:szCs w:val="24"/>
        </w:rPr>
      </w:pPr>
    </w:p>
    <w:p w:rsidR="005B1DCA" w:rsidRDefault="005B1DCA" w:rsidP="00613AD9">
      <w:pPr>
        <w:autoSpaceDE w:val="0"/>
        <w:autoSpaceDN w:val="0"/>
        <w:adjustRightInd w:val="0"/>
        <w:spacing w:after="0" w:line="240" w:lineRule="auto"/>
        <w:jc w:val="both"/>
        <w:rPr>
          <w:rFonts w:ascii="Times New Roman" w:hAnsi="Times New Roman"/>
          <w:b/>
          <w:bCs/>
          <w:color w:val="000000"/>
          <w:sz w:val="24"/>
          <w:szCs w:val="24"/>
        </w:rPr>
      </w:pPr>
    </w:p>
    <w:p w:rsidR="005B1DCA" w:rsidRDefault="005B1DCA" w:rsidP="00613AD9">
      <w:pPr>
        <w:autoSpaceDE w:val="0"/>
        <w:autoSpaceDN w:val="0"/>
        <w:adjustRightInd w:val="0"/>
        <w:spacing w:after="0" w:line="240" w:lineRule="auto"/>
        <w:jc w:val="both"/>
        <w:rPr>
          <w:rFonts w:ascii="Times New Roman" w:hAnsi="Times New Roman"/>
          <w:b/>
          <w:bCs/>
          <w:color w:val="000000"/>
          <w:sz w:val="24"/>
          <w:szCs w:val="24"/>
        </w:rPr>
      </w:pPr>
    </w:p>
    <w:p w:rsidR="005B1DCA" w:rsidRDefault="005B1DCA" w:rsidP="00613AD9">
      <w:pPr>
        <w:autoSpaceDE w:val="0"/>
        <w:autoSpaceDN w:val="0"/>
        <w:adjustRightInd w:val="0"/>
        <w:spacing w:after="0" w:line="240" w:lineRule="auto"/>
        <w:jc w:val="both"/>
        <w:rPr>
          <w:rFonts w:ascii="Times New Roman" w:hAnsi="Times New Roman"/>
          <w:b/>
          <w:bCs/>
          <w:color w:val="000000"/>
          <w:sz w:val="24"/>
          <w:szCs w:val="24"/>
        </w:rPr>
      </w:pPr>
    </w:p>
    <w:p w:rsidR="005B1DCA" w:rsidRDefault="005B1DCA" w:rsidP="00613AD9">
      <w:pPr>
        <w:autoSpaceDE w:val="0"/>
        <w:autoSpaceDN w:val="0"/>
        <w:adjustRightInd w:val="0"/>
        <w:spacing w:after="0" w:line="240" w:lineRule="auto"/>
        <w:jc w:val="both"/>
        <w:rPr>
          <w:rFonts w:ascii="Times New Roman" w:hAnsi="Times New Roman"/>
          <w:b/>
          <w:bCs/>
          <w:color w:val="000000"/>
          <w:sz w:val="24"/>
          <w:szCs w:val="24"/>
        </w:rPr>
      </w:pPr>
    </w:p>
    <w:p w:rsidR="005B1DCA" w:rsidRDefault="005B1DCA" w:rsidP="00613AD9">
      <w:pPr>
        <w:autoSpaceDE w:val="0"/>
        <w:autoSpaceDN w:val="0"/>
        <w:adjustRightInd w:val="0"/>
        <w:spacing w:after="0" w:line="240" w:lineRule="auto"/>
        <w:jc w:val="both"/>
        <w:rPr>
          <w:rFonts w:ascii="Times New Roman" w:hAnsi="Times New Roman"/>
          <w:b/>
          <w:bCs/>
          <w:color w:val="000000"/>
          <w:sz w:val="24"/>
          <w:szCs w:val="24"/>
        </w:rPr>
      </w:pPr>
    </w:p>
    <w:p w:rsidR="005B1DCA" w:rsidRDefault="005B1DCA" w:rsidP="00613AD9">
      <w:pPr>
        <w:autoSpaceDE w:val="0"/>
        <w:autoSpaceDN w:val="0"/>
        <w:adjustRightInd w:val="0"/>
        <w:spacing w:after="0" w:line="240" w:lineRule="auto"/>
        <w:jc w:val="both"/>
        <w:rPr>
          <w:rFonts w:ascii="Times New Roman" w:hAnsi="Times New Roman"/>
          <w:b/>
          <w:bCs/>
          <w:color w:val="000000"/>
          <w:sz w:val="24"/>
          <w:szCs w:val="24"/>
        </w:rPr>
      </w:pPr>
    </w:p>
    <w:p w:rsidR="005B1DCA" w:rsidRDefault="005B1DCA" w:rsidP="00613AD9">
      <w:pPr>
        <w:autoSpaceDE w:val="0"/>
        <w:autoSpaceDN w:val="0"/>
        <w:adjustRightInd w:val="0"/>
        <w:spacing w:after="0" w:line="240" w:lineRule="auto"/>
        <w:jc w:val="both"/>
        <w:rPr>
          <w:rFonts w:ascii="Times New Roman" w:hAnsi="Times New Roman"/>
          <w:b/>
          <w:bCs/>
          <w:color w:val="000000"/>
          <w:sz w:val="24"/>
          <w:szCs w:val="24"/>
        </w:rPr>
      </w:pPr>
    </w:p>
    <w:p w:rsidR="005B1DCA" w:rsidRDefault="005B1DCA" w:rsidP="00613AD9">
      <w:pPr>
        <w:autoSpaceDE w:val="0"/>
        <w:autoSpaceDN w:val="0"/>
        <w:adjustRightInd w:val="0"/>
        <w:spacing w:after="0" w:line="240" w:lineRule="auto"/>
        <w:jc w:val="both"/>
        <w:rPr>
          <w:rFonts w:ascii="Times New Roman" w:hAnsi="Times New Roman"/>
          <w:b/>
          <w:bCs/>
          <w:color w:val="000000"/>
          <w:sz w:val="24"/>
          <w:szCs w:val="24"/>
        </w:rPr>
      </w:pPr>
    </w:p>
    <w:p w:rsidR="005B1DCA" w:rsidRDefault="005B1DCA" w:rsidP="00613AD9">
      <w:pPr>
        <w:autoSpaceDE w:val="0"/>
        <w:autoSpaceDN w:val="0"/>
        <w:adjustRightInd w:val="0"/>
        <w:spacing w:after="0" w:line="240" w:lineRule="auto"/>
        <w:jc w:val="both"/>
        <w:rPr>
          <w:rFonts w:ascii="Times New Roman" w:hAnsi="Times New Roman"/>
          <w:b/>
          <w:bCs/>
          <w:color w:val="000000"/>
          <w:sz w:val="24"/>
          <w:szCs w:val="24"/>
        </w:rPr>
      </w:pPr>
    </w:p>
    <w:p w:rsidR="005B1DCA" w:rsidRDefault="005B1DCA" w:rsidP="00613AD9">
      <w:pPr>
        <w:autoSpaceDE w:val="0"/>
        <w:autoSpaceDN w:val="0"/>
        <w:adjustRightInd w:val="0"/>
        <w:spacing w:after="0" w:line="240" w:lineRule="auto"/>
        <w:jc w:val="both"/>
        <w:rPr>
          <w:rFonts w:ascii="Times New Roman" w:hAnsi="Times New Roman"/>
          <w:b/>
          <w:bCs/>
          <w:color w:val="000000"/>
          <w:sz w:val="24"/>
          <w:szCs w:val="24"/>
        </w:rPr>
      </w:pPr>
    </w:p>
    <w:p w:rsidR="005B1DCA" w:rsidRPr="00613AD9" w:rsidRDefault="005B1DCA" w:rsidP="00613AD9">
      <w:pPr>
        <w:autoSpaceDE w:val="0"/>
        <w:autoSpaceDN w:val="0"/>
        <w:adjustRightInd w:val="0"/>
        <w:spacing w:after="0" w:line="240" w:lineRule="auto"/>
        <w:jc w:val="both"/>
        <w:rPr>
          <w:rFonts w:ascii="Times New Roman" w:hAnsi="Times New Roman"/>
          <w:b/>
          <w:bCs/>
          <w:color w:val="000000"/>
          <w:sz w:val="24"/>
          <w:szCs w:val="24"/>
        </w:rPr>
      </w:pPr>
    </w:p>
    <w:p w:rsidR="00216483" w:rsidRPr="00613AD9" w:rsidRDefault="00216483" w:rsidP="00613AD9">
      <w:pPr>
        <w:autoSpaceDE w:val="0"/>
        <w:autoSpaceDN w:val="0"/>
        <w:adjustRightInd w:val="0"/>
        <w:spacing w:after="0" w:line="240" w:lineRule="auto"/>
        <w:jc w:val="both"/>
        <w:rPr>
          <w:rFonts w:ascii="Times New Roman" w:hAnsi="Times New Roman"/>
          <w:b/>
          <w:bCs/>
          <w:color w:val="000000"/>
          <w:sz w:val="24"/>
          <w:szCs w:val="24"/>
        </w:rPr>
      </w:pPr>
    </w:p>
    <w:p w:rsidR="00216483" w:rsidRPr="00613AD9" w:rsidRDefault="00216483" w:rsidP="005B1DCA">
      <w:pPr>
        <w:pStyle w:val="ListParagraph"/>
        <w:numPr>
          <w:ilvl w:val="0"/>
          <w:numId w:val="6"/>
        </w:numPr>
        <w:jc w:val="center"/>
        <w:rPr>
          <w:rFonts w:ascii="Times New Roman" w:eastAsia="Times New Roman" w:hAnsi="Times New Roman"/>
          <w:b/>
          <w:bCs/>
          <w:color w:val="000000"/>
          <w:sz w:val="24"/>
          <w:szCs w:val="24"/>
          <w:u w:val="single"/>
          <w:lang w:eastAsia="en-IN"/>
        </w:rPr>
      </w:pPr>
      <w:r w:rsidRPr="00613AD9">
        <w:rPr>
          <w:rFonts w:ascii="Times New Roman" w:eastAsia="Times New Roman" w:hAnsi="Times New Roman"/>
          <w:b/>
          <w:bCs/>
          <w:color w:val="000000"/>
          <w:sz w:val="24"/>
          <w:szCs w:val="24"/>
          <w:u w:val="single"/>
          <w:lang w:eastAsia="en-IN"/>
        </w:rPr>
        <w:lastRenderedPageBreak/>
        <w:t>Sample Viva Questions and Answers</w:t>
      </w:r>
    </w:p>
    <w:p w:rsidR="00216483" w:rsidRPr="00613AD9" w:rsidRDefault="00216483" w:rsidP="00613AD9">
      <w:pPr>
        <w:pStyle w:val="NormalWeb"/>
        <w:shd w:val="clear" w:color="auto" w:fill="FFFFFF"/>
        <w:spacing w:before="0" w:beforeAutospacing="0" w:after="0" w:afterAutospacing="0"/>
        <w:jc w:val="both"/>
        <w:textAlignment w:val="baseline"/>
        <w:rPr>
          <w:rStyle w:val="Strong"/>
          <w:color w:val="000000"/>
          <w:bdr w:val="none" w:sz="0" w:space="0" w:color="auto" w:frame="1"/>
        </w:rPr>
      </w:pPr>
    </w:p>
    <w:p w:rsidR="00216483" w:rsidRPr="00613AD9" w:rsidRDefault="00216483" w:rsidP="007B3D28">
      <w:pPr>
        <w:pStyle w:val="NormalWeb"/>
        <w:shd w:val="clear" w:color="auto" w:fill="FFFFFF"/>
        <w:spacing w:before="0" w:beforeAutospacing="0" w:after="0" w:afterAutospacing="0"/>
        <w:jc w:val="both"/>
        <w:textAlignment w:val="baseline"/>
        <w:rPr>
          <w:color w:val="666666"/>
        </w:rPr>
      </w:pPr>
      <w:r w:rsidRPr="00613AD9">
        <w:rPr>
          <w:rStyle w:val="Strong"/>
          <w:color w:val="000000"/>
          <w:bdr w:val="none" w:sz="0" w:space="0" w:color="auto" w:frame="1"/>
        </w:rPr>
        <w:t>1) Explain what is an algorithm in computing?</w:t>
      </w:r>
    </w:p>
    <w:p w:rsidR="00216483" w:rsidRPr="00613AD9" w:rsidRDefault="00216483" w:rsidP="007B3D28">
      <w:pPr>
        <w:pStyle w:val="NormalWeb"/>
        <w:shd w:val="clear" w:color="auto" w:fill="FFFFFF"/>
        <w:spacing w:before="204" w:beforeAutospacing="0" w:after="204" w:afterAutospacing="0"/>
        <w:jc w:val="both"/>
        <w:textAlignment w:val="baseline"/>
        <w:rPr>
          <w:color w:val="000000"/>
        </w:rPr>
      </w:pPr>
      <w:r w:rsidRPr="00613AD9">
        <w:rPr>
          <w:color w:val="000000"/>
        </w:rPr>
        <w:t>An algorithm is a well-defined computational procedure that take some value as input and generate some value as output. In simple words, it’s a sequence of computational steps that converts input into the output.</w:t>
      </w:r>
    </w:p>
    <w:p w:rsidR="00216483" w:rsidRPr="00613AD9" w:rsidRDefault="00216483" w:rsidP="007B3D28">
      <w:pPr>
        <w:pStyle w:val="NormalWeb"/>
        <w:shd w:val="clear" w:color="auto" w:fill="FFFFFF"/>
        <w:spacing w:before="0" w:beforeAutospacing="0" w:after="0" w:afterAutospacing="0"/>
        <w:jc w:val="both"/>
        <w:textAlignment w:val="baseline"/>
        <w:rPr>
          <w:rStyle w:val="Strong"/>
          <w:color w:val="000000"/>
          <w:bdr w:val="none" w:sz="0" w:space="0" w:color="auto" w:frame="1"/>
        </w:rPr>
      </w:pPr>
      <w:r w:rsidRPr="00613AD9">
        <w:rPr>
          <w:rStyle w:val="Strong"/>
          <w:color w:val="000000"/>
          <w:bdr w:val="none" w:sz="0" w:space="0" w:color="auto" w:frame="1"/>
        </w:rPr>
        <w:t>2) Explain what is time complexity of Algorithm?</w:t>
      </w:r>
    </w:p>
    <w:p w:rsidR="00216483" w:rsidRPr="00613AD9" w:rsidRDefault="00216483" w:rsidP="007B3D28">
      <w:pPr>
        <w:pStyle w:val="NormalWeb"/>
        <w:shd w:val="clear" w:color="auto" w:fill="FFFFFF"/>
        <w:spacing w:before="0" w:beforeAutospacing="0" w:after="0" w:afterAutospacing="0"/>
        <w:jc w:val="both"/>
        <w:textAlignment w:val="baseline"/>
        <w:rPr>
          <w:color w:val="000000"/>
        </w:rPr>
      </w:pPr>
    </w:p>
    <w:p w:rsidR="00216483" w:rsidRPr="00613AD9" w:rsidRDefault="00216483" w:rsidP="007B3D28">
      <w:pPr>
        <w:pStyle w:val="NormalWeb"/>
        <w:shd w:val="clear" w:color="auto" w:fill="FFFFFF"/>
        <w:spacing w:before="0" w:beforeAutospacing="0" w:after="0" w:afterAutospacing="0"/>
        <w:jc w:val="both"/>
        <w:textAlignment w:val="baseline"/>
        <w:rPr>
          <w:color w:val="666666"/>
        </w:rPr>
      </w:pPr>
      <w:r w:rsidRPr="00613AD9">
        <w:rPr>
          <w:color w:val="000000"/>
        </w:rPr>
        <w:t>Time complexity of an algorithm indicates the total time needed by the program to run to completion.  It is usually expressed by using the</w:t>
      </w:r>
      <w:r w:rsidRPr="00613AD9">
        <w:rPr>
          <w:color w:val="666666"/>
        </w:rPr>
        <w:t> </w:t>
      </w:r>
      <w:r w:rsidRPr="00613AD9">
        <w:rPr>
          <w:rStyle w:val="Strong"/>
          <w:color w:val="000000"/>
          <w:bdr w:val="none" w:sz="0" w:space="0" w:color="auto" w:frame="1"/>
        </w:rPr>
        <w:t>big O notation.</w:t>
      </w:r>
    </w:p>
    <w:p w:rsidR="00216483" w:rsidRPr="00613AD9" w:rsidRDefault="00216483" w:rsidP="007B3D28">
      <w:pPr>
        <w:shd w:val="clear" w:color="auto" w:fill="FFFFFF"/>
        <w:spacing w:after="0" w:line="240" w:lineRule="auto"/>
        <w:jc w:val="both"/>
        <w:rPr>
          <w:rFonts w:ascii="Times New Roman" w:eastAsia="Times New Roman" w:hAnsi="Times New Roman"/>
          <w:b/>
          <w:bCs/>
          <w:color w:val="000000"/>
          <w:sz w:val="24"/>
          <w:szCs w:val="24"/>
          <w:lang w:eastAsia="en-IN"/>
        </w:rPr>
      </w:pPr>
    </w:p>
    <w:p w:rsidR="00216483" w:rsidRPr="00613AD9" w:rsidRDefault="00216483" w:rsidP="007B3D28">
      <w:pPr>
        <w:pStyle w:val="NormalWeb"/>
        <w:shd w:val="clear" w:color="auto" w:fill="FFFFFF"/>
        <w:spacing w:before="0" w:beforeAutospacing="0" w:after="0" w:afterAutospacing="0"/>
        <w:jc w:val="both"/>
        <w:textAlignment w:val="baseline"/>
        <w:rPr>
          <w:rStyle w:val="Strong"/>
          <w:color w:val="000000"/>
          <w:bdr w:val="none" w:sz="0" w:space="0" w:color="auto" w:frame="1"/>
        </w:rPr>
      </w:pPr>
      <w:r w:rsidRPr="00613AD9">
        <w:rPr>
          <w:rStyle w:val="Strong"/>
          <w:color w:val="000000"/>
          <w:bdr w:val="none" w:sz="0" w:space="0" w:color="auto" w:frame="1"/>
        </w:rPr>
        <w:t>3)</w:t>
      </w:r>
      <w:r w:rsidRPr="00613AD9">
        <w:rPr>
          <w:rStyle w:val="Strong"/>
          <w:color w:val="000000"/>
        </w:rPr>
        <w:t xml:space="preserve"> The main measure for efficiency algorithm are-</w:t>
      </w:r>
      <w:r w:rsidRPr="00613AD9">
        <w:rPr>
          <w:rStyle w:val="Strong"/>
          <w:color w:val="000000"/>
          <w:bdr w:val="none" w:sz="0" w:space="0" w:color="auto" w:frame="1"/>
        </w:rPr>
        <w:t>Time and space</w:t>
      </w:r>
    </w:p>
    <w:p w:rsidR="00216483" w:rsidRPr="00613AD9" w:rsidRDefault="00216483" w:rsidP="007B3D28">
      <w:pPr>
        <w:shd w:val="clear" w:color="auto" w:fill="FFFFFF"/>
        <w:spacing w:after="0" w:line="240" w:lineRule="auto"/>
        <w:jc w:val="both"/>
        <w:textAlignment w:val="baseline"/>
        <w:rPr>
          <w:rFonts w:ascii="Times New Roman" w:eastAsia="Times New Roman" w:hAnsi="Times New Roman"/>
          <w:color w:val="000000"/>
          <w:sz w:val="24"/>
          <w:szCs w:val="24"/>
          <w:lang w:eastAsia="en-IN"/>
        </w:rPr>
      </w:pPr>
      <w:r w:rsidRPr="00613AD9">
        <w:rPr>
          <w:rFonts w:ascii="Times New Roman" w:eastAsia="Times New Roman" w:hAnsi="Times New Roman"/>
          <w:b/>
          <w:bCs/>
          <w:color w:val="000000"/>
          <w:sz w:val="24"/>
          <w:szCs w:val="24"/>
          <w:bdr w:val="none" w:sz="0" w:space="0" w:color="auto" w:frame="1"/>
          <w:lang w:eastAsia="en-IN"/>
        </w:rPr>
        <w:t xml:space="preserve">4. </w:t>
      </w:r>
      <w:r w:rsidRPr="00613AD9">
        <w:rPr>
          <w:rFonts w:ascii="Times New Roman" w:eastAsia="Times New Roman" w:hAnsi="Times New Roman"/>
          <w:bCs/>
          <w:color w:val="000000"/>
          <w:sz w:val="24"/>
          <w:szCs w:val="24"/>
          <w:bdr w:val="none" w:sz="0" w:space="0" w:color="auto" w:frame="1"/>
          <w:lang w:eastAsia="en-IN"/>
        </w:rPr>
        <w:t>The time complexity of following code:</w:t>
      </w:r>
    </w:p>
    <w:p w:rsidR="00216483" w:rsidRPr="00613AD9" w:rsidRDefault="00216483" w:rsidP="007B3D28">
      <w:pPr>
        <w:spacing w:after="0" w:line="240" w:lineRule="auto"/>
        <w:jc w:val="both"/>
        <w:rPr>
          <w:rFonts w:ascii="Times New Roman" w:eastAsia="Times New Roman" w:hAnsi="Times New Roman"/>
          <w:sz w:val="24"/>
          <w:szCs w:val="24"/>
          <w:lang w:eastAsia="en-IN"/>
        </w:rPr>
      </w:pPr>
      <w:r w:rsidRPr="00613AD9">
        <w:rPr>
          <w:rFonts w:ascii="Times New Roman" w:eastAsia="Times New Roman" w:hAnsi="Times New Roman"/>
          <w:sz w:val="24"/>
          <w:szCs w:val="24"/>
          <w:lang w:eastAsia="en-IN"/>
        </w:rPr>
        <w:t>int a = 0;</w:t>
      </w:r>
    </w:p>
    <w:p w:rsidR="00216483" w:rsidRPr="00613AD9" w:rsidRDefault="00216483" w:rsidP="007B3D28">
      <w:pPr>
        <w:spacing w:after="0" w:line="240" w:lineRule="auto"/>
        <w:jc w:val="both"/>
        <w:rPr>
          <w:rFonts w:ascii="Times New Roman" w:eastAsia="Times New Roman" w:hAnsi="Times New Roman"/>
          <w:sz w:val="24"/>
          <w:szCs w:val="24"/>
          <w:lang w:eastAsia="en-IN"/>
        </w:rPr>
      </w:pPr>
      <w:r w:rsidRPr="00613AD9">
        <w:rPr>
          <w:rFonts w:ascii="Times New Roman" w:eastAsia="Times New Roman" w:hAnsi="Times New Roman"/>
          <w:sz w:val="24"/>
          <w:szCs w:val="24"/>
          <w:lang w:eastAsia="en-IN"/>
        </w:rPr>
        <w:t>for (i = 0; i &lt; N; i++) {</w:t>
      </w:r>
    </w:p>
    <w:p w:rsidR="00216483" w:rsidRPr="00613AD9" w:rsidRDefault="00216483" w:rsidP="007B3D28">
      <w:pPr>
        <w:spacing w:after="0" w:line="240" w:lineRule="auto"/>
        <w:jc w:val="both"/>
        <w:rPr>
          <w:rFonts w:ascii="Times New Roman" w:eastAsia="Times New Roman" w:hAnsi="Times New Roman"/>
          <w:sz w:val="24"/>
          <w:szCs w:val="24"/>
          <w:lang w:eastAsia="en-IN"/>
        </w:rPr>
      </w:pPr>
      <w:r w:rsidRPr="00613AD9">
        <w:rPr>
          <w:rFonts w:ascii="Times New Roman" w:eastAsia="Times New Roman" w:hAnsi="Times New Roman"/>
          <w:sz w:val="24"/>
          <w:szCs w:val="24"/>
          <w:lang w:eastAsia="en-IN"/>
        </w:rPr>
        <w:t>    for (j = N; j &gt; i; j--) {</w:t>
      </w:r>
    </w:p>
    <w:p w:rsidR="00216483" w:rsidRPr="00613AD9" w:rsidRDefault="00216483" w:rsidP="007B3D28">
      <w:pPr>
        <w:spacing w:after="0" w:line="240" w:lineRule="auto"/>
        <w:jc w:val="both"/>
        <w:rPr>
          <w:rFonts w:ascii="Times New Roman" w:eastAsia="Times New Roman" w:hAnsi="Times New Roman"/>
          <w:sz w:val="24"/>
          <w:szCs w:val="24"/>
          <w:lang w:eastAsia="en-IN"/>
        </w:rPr>
      </w:pPr>
      <w:r w:rsidRPr="00613AD9">
        <w:rPr>
          <w:rFonts w:ascii="Times New Roman" w:eastAsia="Times New Roman" w:hAnsi="Times New Roman"/>
          <w:sz w:val="24"/>
          <w:szCs w:val="24"/>
          <w:lang w:eastAsia="en-IN"/>
        </w:rPr>
        <w:t>        a = a + i + j;</w:t>
      </w:r>
    </w:p>
    <w:p w:rsidR="00216483" w:rsidRPr="00613AD9" w:rsidRDefault="00216483" w:rsidP="007B3D28">
      <w:pPr>
        <w:spacing w:after="0" w:line="240" w:lineRule="auto"/>
        <w:jc w:val="both"/>
        <w:rPr>
          <w:rFonts w:ascii="Times New Roman" w:eastAsia="Times New Roman" w:hAnsi="Times New Roman"/>
          <w:sz w:val="24"/>
          <w:szCs w:val="24"/>
          <w:lang w:eastAsia="en-IN"/>
        </w:rPr>
      </w:pPr>
      <w:r w:rsidRPr="00613AD9">
        <w:rPr>
          <w:rFonts w:ascii="Times New Roman" w:eastAsia="Times New Roman" w:hAnsi="Times New Roman"/>
          <w:sz w:val="24"/>
          <w:szCs w:val="24"/>
          <w:lang w:eastAsia="en-IN"/>
        </w:rPr>
        <w:t>    }</w:t>
      </w:r>
    </w:p>
    <w:p w:rsidR="00CD2CD3" w:rsidRDefault="00216483" w:rsidP="007B3D28">
      <w:pPr>
        <w:pStyle w:val="NormalWeb"/>
        <w:shd w:val="clear" w:color="auto" w:fill="FFFFFF"/>
        <w:spacing w:before="0" w:beforeAutospacing="0" w:after="0" w:afterAutospacing="0"/>
        <w:jc w:val="both"/>
        <w:textAlignment w:val="baseline"/>
      </w:pPr>
      <w:r w:rsidRPr="00613AD9">
        <w:t>}</w:t>
      </w:r>
    </w:p>
    <w:p w:rsidR="00216483" w:rsidRPr="00613AD9" w:rsidRDefault="00216483" w:rsidP="007B3D28">
      <w:pPr>
        <w:pStyle w:val="NormalWeb"/>
        <w:shd w:val="clear" w:color="auto" w:fill="FFFFFF"/>
        <w:spacing w:before="0" w:beforeAutospacing="0" w:after="0" w:afterAutospacing="0"/>
        <w:jc w:val="both"/>
        <w:textAlignment w:val="baseline"/>
      </w:pPr>
      <w:r w:rsidRPr="00613AD9">
        <w:t>Ans O(n*n)</w:t>
      </w:r>
    </w:p>
    <w:p w:rsidR="00216483" w:rsidRPr="00613AD9" w:rsidRDefault="00216483" w:rsidP="007B3D28">
      <w:pPr>
        <w:pStyle w:val="NormalWeb"/>
        <w:shd w:val="clear" w:color="auto" w:fill="FFFFFF"/>
        <w:spacing w:before="0" w:beforeAutospacing="0" w:after="0" w:afterAutospacing="0"/>
        <w:jc w:val="both"/>
        <w:textAlignment w:val="baseline"/>
        <w:rPr>
          <w:rStyle w:val="Strong"/>
          <w:color w:val="000000"/>
        </w:rPr>
      </w:pPr>
    </w:p>
    <w:p w:rsidR="00216483" w:rsidRPr="00613AD9" w:rsidRDefault="00216483" w:rsidP="007B3D28">
      <w:pPr>
        <w:pStyle w:val="NormalWeb"/>
        <w:shd w:val="clear" w:color="auto" w:fill="FFFFFF"/>
        <w:spacing w:before="0" w:beforeAutospacing="0" w:after="0" w:afterAutospacing="0"/>
        <w:jc w:val="both"/>
        <w:textAlignment w:val="baseline"/>
        <w:rPr>
          <w:rStyle w:val="Strong"/>
          <w:color w:val="000000"/>
          <w:bdr w:val="none" w:sz="0" w:space="0" w:color="auto" w:frame="1"/>
        </w:rPr>
      </w:pPr>
      <w:r w:rsidRPr="00613AD9">
        <w:rPr>
          <w:rStyle w:val="Strong"/>
          <w:color w:val="000000"/>
        </w:rPr>
        <w:t>5) What does the algorithmic analysis count?</w:t>
      </w:r>
    </w:p>
    <w:p w:rsidR="00216483" w:rsidRPr="00613AD9" w:rsidRDefault="00216483" w:rsidP="007B3D28">
      <w:pPr>
        <w:pStyle w:val="NormalWeb"/>
        <w:shd w:val="clear" w:color="auto" w:fill="FFFFFF"/>
        <w:spacing w:before="0" w:beforeAutospacing="0" w:after="0" w:afterAutospacing="0"/>
        <w:jc w:val="both"/>
        <w:textAlignment w:val="baseline"/>
        <w:rPr>
          <w:rStyle w:val="Strong"/>
          <w:color w:val="000000"/>
          <w:bdr w:val="none" w:sz="0" w:space="0" w:color="auto" w:frame="1"/>
        </w:rPr>
      </w:pPr>
      <w:r w:rsidRPr="00613AD9">
        <w:rPr>
          <w:rStyle w:val="Strong"/>
          <w:color w:val="000000"/>
          <w:bdr w:val="none" w:sz="0" w:space="0" w:color="auto" w:frame="1"/>
        </w:rPr>
        <w:t>6) The number of arithmetic and the operations that are required to run the program</w:t>
      </w:r>
    </w:p>
    <w:p w:rsidR="00CD2CD3" w:rsidRDefault="00CD2CD3" w:rsidP="007B3D28">
      <w:pPr>
        <w:pStyle w:val="NormalWeb"/>
        <w:shd w:val="clear" w:color="auto" w:fill="FFFFFF"/>
        <w:spacing w:before="0" w:beforeAutospacing="0" w:after="0" w:afterAutospacing="0"/>
        <w:jc w:val="both"/>
        <w:textAlignment w:val="baseline"/>
        <w:rPr>
          <w:rStyle w:val="Strong"/>
          <w:color w:val="000000"/>
        </w:rPr>
      </w:pPr>
    </w:p>
    <w:p w:rsidR="00216483" w:rsidRPr="00613AD9" w:rsidRDefault="00216483" w:rsidP="007B3D28">
      <w:pPr>
        <w:pStyle w:val="NormalWeb"/>
        <w:shd w:val="clear" w:color="auto" w:fill="FFFFFF"/>
        <w:spacing w:before="0" w:beforeAutospacing="0" w:after="0" w:afterAutospacing="0"/>
        <w:jc w:val="both"/>
        <w:textAlignment w:val="baseline"/>
        <w:rPr>
          <w:rStyle w:val="Strong"/>
          <w:color w:val="000000"/>
          <w:bdr w:val="none" w:sz="0" w:space="0" w:color="auto" w:frame="1"/>
        </w:rPr>
      </w:pPr>
      <w:r w:rsidRPr="00613AD9">
        <w:rPr>
          <w:rStyle w:val="Strong"/>
          <w:color w:val="000000"/>
        </w:rPr>
        <w:t>7) Examples of O(1) algorithms are______________</w:t>
      </w:r>
    </w:p>
    <w:p w:rsidR="00216483" w:rsidRPr="00CD2CD3" w:rsidRDefault="00216483"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r w:rsidRPr="00CD2CD3">
        <w:rPr>
          <w:rStyle w:val="Strong"/>
          <w:b w:val="0"/>
          <w:color w:val="000000"/>
          <w:bdr w:val="none" w:sz="0" w:space="0" w:color="auto" w:frame="1"/>
        </w:rPr>
        <w:t>A</w:t>
      </w:r>
      <w:r w:rsidR="007B3D28" w:rsidRPr="00CD2CD3">
        <w:rPr>
          <w:rStyle w:val="Strong"/>
          <w:b w:val="0"/>
          <w:color w:val="000000"/>
          <w:bdr w:val="none" w:sz="0" w:space="0" w:color="auto" w:frame="1"/>
        </w:rPr>
        <w:t xml:space="preserve"> </w:t>
      </w:r>
      <w:r w:rsidRPr="00CD2CD3">
        <w:rPr>
          <w:rStyle w:val="Strong"/>
          <w:b w:val="0"/>
          <w:color w:val="000000"/>
          <w:bdr w:val="none" w:sz="0" w:space="0" w:color="auto" w:frame="1"/>
        </w:rPr>
        <w:t>Multiplying two numbers.</w:t>
      </w:r>
    </w:p>
    <w:p w:rsidR="00216483" w:rsidRPr="00CD2CD3" w:rsidRDefault="00216483"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r w:rsidRPr="00CD2CD3">
        <w:rPr>
          <w:rStyle w:val="Strong"/>
          <w:b w:val="0"/>
          <w:color w:val="000000"/>
          <w:bdr w:val="none" w:sz="0" w:space="0" w:color="auto" w:frame="1"/>
        </w:rPr>
        <w:t>B assigning some value to a variable</w:t>
      </w:r>
    </w:p>
    <w:p w:rsidR="00216483" w:rsidRPr="00CD2CD3" w:rsidRDefault="00216483"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r w:rsidRPr="00CD2CD3">
        <w:rPr>
          <w:rStyle w:val="Strong"/>
          <w:b w:val="0"/>
          <w:color w:val="000000"/>
          <w:bdr w:val="none" w:sz="0" w:space="0" w:color="auto" w:frame="1"/>
        </w:rPr>
        <w:t>C displaying some integer on console</w:t>
      </w:r>
    </w:p>
    <w:p w:rsidR="00CD2CD3" w:rsidRPr="00613AD9" w:rsidRDefault="00CD2CD3" w:rsidP="007B3D28">
      <w:pPr>
        <w:pStyle w:val="NormalWeb"/>
        <w:shd w:val="clear" w:color="auto" w:fill="FFFFFF"/>
        <w:spacing w:before="0" w:beforeAutospacing="0" w:after="0" w:afterAutospacing="0"/>
        <w:jc w:val="both"/>
        <w:textAlignment w:val="baseline"/>
        <w:rPr>
          <w:rStyle w:val="Strong"/>
          <w:color w:val="000000"/>
          <w:bdr w:val="none" w:sz="0" w:space="0" w:color="auto" w:frame="1"/>
        </w:rPr>
      </w:pPr>
    </w:p>
    <w:p w:rsidR="00216483" w:rsidRPr="00613AD9" w:rsidRDefault="00216483" w:rsidP="007B3D28">
      <w:pPr>
        <w:pStyle w:val="NormalWeb"/>
        <w:shd w:val="clear" w:color="auto" w:fill="FFFFFF"/>
        <w:spacing w:before="0" w:beforeAutospacing="0" w:after="0" w:afterAutospacing="0"/>
        <w:jc w:val="both"/>
        <w:textAlignment w:val="baseline"/>
        <w:rPr>
          <w:rStyle w:val="Strong"/>
          <w:color w:val="000000"/>
          <w:bdr w:val="none" w:sz="0" w:space="0" w:color="auto" w:frame="1"/>
        </w:rPr>
      </w:pPr>
      <w:r w:rsidRPr="00613AD9">
        <w:rPr>
          <w:rStyle w:val="Strong"/>
          <w:color w:val="000000"/>
        </w:rPr>
        <w:t>8) Examples of O(n2) algorithms are______________.</w:t>
      </w:r>
    </w:p>
    <w:p w:rsidR="00216483" w:rsidRPr="00CD2CD3" w:rsidRDefault="00216483"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r w:rsidRPr="00CD2CD3">
        <w:rPr>
          <w:rStyle w:val="Strong"/>
          <w:b w:val="0"/>
          <w:color w:val="000000"/>
          <w:bdr w:val="none" w:sz="0" w:space="0" w:color="auto" w:frame="1"/>
        </w:rPr>
        <w:t>A</w:t>
      </w:r>
      <w:r w:rsidR="007B3D28" w:rsidRPr="00CD2CD3">
        <w:rPr>
          <w:rStyle w:val="Strong"/>
          <w:b w:val="0"/>
          <w:color w:val="000000"/>
          <w:bdr w:val="none" w:sz="0" w:space="0" w:color="auto" w:frame="1"/>
        </w:rPr>
        <w:t>.</w:t>
      </w:r>
      <w:r w:rsidRPr="00CD2CD3">
        <w:rPr>
          <w:rStyle w:val="Strong"/>
          <w:b w:val="0"/>
          <w:color w:val="000000"/>
          <w:bdr w:val="none" w:sz="0" w:space="0" w:color="auto" w:frame="1"/>
        </w:rPr>
        <w:t>Adding of two Matrices</w:t>
      </w:r>
    </w:p>
    <w:p w:rsidR="00216483" w:rsidRDefault="00216483"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r w:rsidRPr="00CD2CD3">
        <w:rPr>
          <w:rStyle w:val="Strong"/>
          <w:b w:val="0"/>
          <w:color w:val="000000"/>
          <w:bdr w:val="none" w:sz="0" w:space="0" w:color="auto" w:frame="1"/>
        </w:rPr>
        <w:t>B Initializing all elements of matrix by zero</w:t>
      </w:r>
    </w:p>
    <w:p w:rsidR="00CD2CD3" w:rsidRPr="00CD2CD3" w:rsidRDefault="00CD2CD3"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p>
    <w:p w:rsidR="00216483" w:rsidRPr="00613AD9" w:rsidRDefault="00216483" w:rsidP="007B3D28">
      <w:pPr>
        <w:pStyle w:val="NormalWeb"/>
        <w:shd w:val="clear" w:color="auto" w:fill="FFFFFF"/>
        <w:spacing w:before="0" w:beforeAutospacing="0" w:after="0" w:afterAutospacing="0"/>
        <w:jc w:val="both"/>
        <w:textAlignment w:val="baseline"/>
        <w:rPr>
          <w:rStyle w:val="Strong"/>
          <w:color w:val="000000"/>
          <w:bdr w:val="none" w:sz="0" w:space="0" w:color="auto" w:frame="1"/>
        </w:rPr>
      </w:pPr>
      <w:r w:rsidRPr="00613AD9">
        <w:rPr>
          <w:rStyle w:val="Strong"/>
          <w:color w:val="000000"/>
        </w:rPr>
        <w:t>9) The complexity of three algorithms is given as: O(n), O(n2) and O(n3). Which should execute slowest for large value of n?</w:t>
      </w:r>
    </w:p>
    <w:p w:rsidR="00216483" w:rsidRDefault="007B3D28"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r>
        <w:rPr>
          <w:rStyle w:val="Strong"/>
          <w:b w:val="0"/>
          <w:color w:val="000000"/>
          <w:bdr w:val="none" w:sz="0" w:space="0" w:color="auto" w:frame="1"/>
        </w:rPr>
        <w:t xml:space="preserve">A. </w:t>
      </w:r>
      <w:r w:rsidR="00216483" w:rsidRPr="007B3D28">
        <w:rPr>
          <w:rStyle w:val="Strong"/>
          <w:b w:val="0"/>
          <w:color w:val="000000"/>
          <w:bdr w:val="none" w:sz="0" w:space="0" w:color="auto" w:frame="1"/>
        </w:rPr>
        <w:t>All will execute in same time.</w:t>
      </w:r>
    </w:p>
    <w:p w:rsidR="00CD2CD3" w:rsidRPr="007B3D28" w:rsidRDefault="00CD2CD3"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p>
    <w:p w:rsidR="00216483" w:rsidRPr="00613AD9" w:rsidRDefault="00216483"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r w:rsidRPr="00613AD9">
        <w:rPr>
          <w:rStyle w:val="Strong"/>
          <w:color w:val="000000"/>
        </w:rPr>
        <w:t xml:space="preserve">10) In quick sort, the number of partitions into which the file of size n is divided by a selected record is </w:t>
      </w:r>
      <w:r w:rsidRPr="00613AD9">
        <w:rPr>
          <w:rStyle w:val="Strong"/>
          <w:color w:val="000000"/>
          <w:bdr w:val="none" w:sz="0" w:space="0" w:color="auto" w:frame="1"/>
        </w:rPr>
        <w:t>2.</w:t>
      </w:r>
    </w:p>
    <w:p w:rsidR="00216483" w:rsidRDefault="007B3D28" w:rsidP="007B3D28">
      <w:pPr>
        <w:pStyle w:val="NormalWeb"/>
        <w:shd w:val="clear" w:color="auto" w:fill="FFFFFF"/>
        <w:spacing w:before="0" w:beforeAutospacing="0" w:after="0" w:afterAutospacing="0"/>
        <w:jc w:val="both"/>
        <w:textAlignment w:val="baseline"/>
        <w:rPr>
          <w:rStyle w:val="Strong"/>
          <w:b w:val="0"/>
          <w:color w:val="000000"/>
        </w:rPr>
      </w:pPr>
      <w:r>
        <w:rPr>
          <w:rStyle w:val="Strong"/>
          <w:b w:val="0"/>
          <w:color w:val="000000"/>
        </w:rPr>
        <w:t xml:space="preserve">A. </w:t>
      </w:r>
      <w:r w:rsidR="00216483" w:rsidRPr="007B3D28">
        <w:rPr>
          <w:rStyle w:val="Strong"/>
          <w:b w:val="0"/>
          <w:color w:val="000000"/>
        </w:rPr>
        <w:t>The three factors contributing to the sort efficiency considerations are the efficiency in coding, machine run time and the space requirement for running the procedure.</w:t>
      </w:r>
    </w:p>
    <w:p w:rsidR="00CD2CD3" w:rsidRPr="007B3D28" w:rsidRDefault="00CD2CD3"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p>
    <w:p w:rsidR="00216483" w:rsidRPr="00613AD9" w:rsidRDefault="00216483"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r w:rsidRPr="00613AD9">
        <w:rPr>
          <w:rStyle w:val="Strong"/>
          <w:color w:val="000000"/>
        </w:rPr>
        <w:t>11) How many passes are required to sort a file of size n by bubble sort method?</w:t>
      </w:r>
    </w:p>
    <w:p w:rsidR="00216483" w:rsidRDefault="007B3D28"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r>
        <w:rPr>
          <w:rStyle w:val="Strong"/>
          <w:color w:val="000000"/>
          <w:bdr w:val="none" w:sz="0" w:space="0" w:color="auto" w:frame="1"/>
        </w:rPr>
        <w:t> </w:t>
      </w:r>
      <w:r w:rsidRPr="00CD2CD3">
        <w:rPr>
          <w:rStyle w:val="Strong"/>
          <w:b w:val="0"/>
          <w:color w:val="000000"/>
          <w:bdr w:val="none" w:sz="0" w:space="0" w:color="auto" w:frame="1"/>
        </w:rPr>
        <w:t xml:space="preserve">A. </w:t>
      </w:r>
      <w:r w:rsidR="00216483" w:rsidRPr="00CD2CD3">
        <w:rPr>
          <w:rStyle w:val="Strong"/>
          <w:b w:val="0"/>
          <w:color w:val="000000"/>
          <w:bdr w:val="none" w:sz="0" w:space="0" w:color="auto" w:frame="1"/>
        </w:rPr>
        <w:t>N-1</w:t>
      </w:r>
    </w:p>
    <w:p w:rsidR="00CD2CD3" w:rsidRPr="00CD2CD3" w:rsidRDefault="00CD2CD3"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p>
    <w:p w:rsidR="00216483" w:rsidRPr="00613AD9" w:rsidRDefault="00216483"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r w:rsidRPr="00613AD9">
        <w:rPr>
          <w:rStyle w:val="Strong"/>
          <w:color w:val="000000"/>
        </w:rPr>
        <w:lastRenderedPageBreak/>
        <w:t>12) How many number of comparisons are required in insertion sort to sort a file if the file is sorted in reverse order?</w:t>
      </w:r>
    </w:p>
    <w:p w:rsidR="00216483" w:rsidRDefault="00216483"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r w:rsidRPr="007B3D28">
        <w:rPr>
          <w:rStyle w:val="Strong"/>
          <w:b w:val="0"/>
          <w:color w:val="000000"/>
          <w:bdr w:val="none" w:sz="0" w:space="0" w:color="auto" w:frame="1"/>
        </w:rPr>
        <w:t>A. N2</w:t>
      </w:r>
    </w:p>
    <w:p w:rsidR="00CD2CD3" w:rsidRPr="007B3D28" w:rsidRDefault="00CD2CD3"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p>
    <w:p w:rsidR="00CD2CD3" w:rsidRDefault="00216483" w:rsidP="007B3D28">
      <w:pPr>
        <w:pStyle w:val="NormalWeb"/>
        <w:shd w:val="clear" w:color="auto" w:fill="FFFFFF"/>
        <w:spacing w:before="0" w:beforeAutospacing="0" w:after="0" w:afterAutospacing="0"/>
        <w:jc w:val="both"/>
        <w:textAlignment w:val="baseline"/>
        <w:rPr>
          <w:rStyle w:val="Strong"/>
          <w:color w:val="000000"/>
          <w:bdr w:val="none" w:sz="0" w:space="0" w:color="auto" w:frame="1"/>
        </w:rPr>
      </w:pPr>
      <w:r w:rsidRPr="00613AD9">
        <w:rPr>
          <w:rStyle w:val="Strong"/>
          <w:color w:val="000000"/>
        </w:rPr>
        <w:t>13) How many number of comparisons are required in insertion sort to sort a file if the file is already sorted?</w:t>
      </w:r>
      <w:r w:rsidRPr="00613AD9">
        <w:rPr>
          <w:rStyle w:val="Strong"/>
          <w:color w:val="000000"/>
          <w:bdr w:val="none" w:sz="0" w:space="0" w:color="auto" w:frame="1"/>
        </w:rPr>
        <w:tab/>
      </w:r>
      <w:r w:rsidRPr="00613AD9">
        <w:rPr>
          <w:rStyle w:val="Strong"/>
          <w:color w:val="000000"/>
          <w:bdr w:val="none" w:sz="0" w:space="0" w:color="auto" w:frame="1"/>
        </w:rPr>
        <w:tab/>
      </w:r>
      <w:r w:rsidRPr="00613AD9">
        <w:rPr>
          <w:rStyle w:val="Strong"/>
          <w:color w:val="000000"/>
          <w:bdr w:val="none" w:sz="0" w:space="0" w:color="auto" w:frame="1"/>
        </w:rPr>
        <w:tab/>
      </w:r>
      <w:r w:rsidRPr="00613AD9">
        <w:rPr>
          <w:rStyle w:val="Strong"/>
          <w:color w:val="000000"/>
          <w:bdr w:val="none" w:sz="0" w:space="0" w:color="auto" w:frame="1"/>
        </w:rPr>
        <w:tab/>
      </w:r>
      <w:r w:rsidRPr="00613AD9">
        <w:rPr>
          <w:rStyle w:val="Strong"/>
          <w:color w:val="000000"/>
          <w:bdr w:val="none" w:sz="0" w:space="0" w:color="auto" w:frame="1"/>
        </w:rPr>
        <w:tab/>
      </w:r>
      <w:r w:rsidRPr="00613AD9">
        <w:rPr>
          <w:rStyle w:val="Strong"/>
          <w:color w:val="000000"/>
          <w:bdr w:val="none" w:sz="0" w:space="0" w:color="auto" w:frame="1"/>
        </w:rPr>
        <w:tab/>
      </w:r>
      <w:r w:rsidRPr="00613AD9">
        <w:rPr>
          <w:rStyle w:val="Strong"/>
          <w:color w:val="000000"/>
          <w:bdr w:val="none" w:sz="0" w:space="0" w:color="auto" w:frame="1"/>
        </w:rPr>
        <w:tab/>
      </w:r>
      <w:r w:rsidRPr="00613AD9">
        <w:rPr>
          <w:rStyle w:val="Strong"/>
          <w:color w:val="000000"/>
          <w:bdr w:val="none" w:sz="0" w:space="0" w:color="auto" w:frame="1"/>
        </w:rPr>
        <w:tab/>
      </w:r>
      <w:r w:rsidRPr="00613AD9">
        <w:rPr>
          <w:rStyle w:val="Strong"/>
          <w:color w:val="000000"/>
          <w:bdr w:val="none" w:sz="0" w:space="0" w:color="auto" w:frame="1"/>
        </w:rPr>
        <w:tab/>
      </w:r>
    </w:p>
    <w:p w:rsidR="00216483" w:rsidRDefault="00CD2CD3"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r w:rsidRPr="00CD2CD3">
        <w:rPr>
          <w:rStyle w:val="Strong"/>
          <w:b w:val="0"/>
          <w:color w:val="000000"/>
          <w:bdr w:val="none" w:sz="0" w:space="0" w:color="auto" w:frame="1"/>
        </w:rPr>
        <w:t xml:space="preserve">A. </w:t>
      </w:r>
      <w:r w:rsidR="00216483" w:rsidRPr="00CD2CD3">
        <w:rPr>
          <w:rStyle w:val="Strong"/>
          <w:b w:val="0"/>
          <w:color w:val="000000"/>
          <w:bdr w:val="none" w:sz="0" w:space="0" w:color="auto" w:frame="1"/>
        </w:rPr>
        <w:t>N-1</w:t>
      </w:r>
    </w:p>
    <w:p w:rsidR="00CD2CD3" w:rsidRPr="00CD2CD3" w:rsidRDefault="00CD2CD3"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p>
    <w:p w:rsidR="00216483" w:rsidRDefault="00216483" w:rsidP="007B3D28">
      <w:pPr>
        <w:pStyle w:val="NormalWeb"/>
        <w:shd w:val="clear" w:color="auto" w:fill="FFFFFF"/>
        <w:spacing w:before="0" w:beforeAutospacing="0" w:after="0" w:afterAutospacing="0"/>
        <w:jc w:val="both"/>
        <w:textAlignment w:val="baseline"/>
        <w:rPr>
          <w:rStyle w:val="Strong"/>
          <w:color w:val="000000"/>
          <w:bdr w:val="none" w:sz="0" w:space="0" w:color="auto" w:frame="1"/>
        </w:rPr>
      </w:pPr>
      <w:r w:rsidRPr="00613AD9">
        <w:rPr>
          <w:rStyle w:val="Strong"/>
          <w:color w:val="000000"/>
        </w:rPr>
        <w:t>14) In quick sort, the number of partitions into which the file of size n is divided by a selected record is</w:t>
      </w:r>
      <w:r w:rsidRPr="00613AD9">
        <w:rPr>
          <w:rStyle w:val="Strong"/>
          <w:color w:val="000000"/>
          <w:bdr w:val="none" w:sz="0" w:space="0" w:color="auto" w:frame="1"/>
        </w:rPr>
        <w:t xml:space="preserve"> 2</w:t>
      </w:r>
    </w:p>
    <w:p w:rsidR="00CD2CD3" w:rsidRPr="00613AD9" w:rsidRDefault="00CD2CD3" w:rsidP="007B3D28">
      <w:pPr>
        <w:pStyle w:val="NormalWeb"/>
        <w:shd w:val="clear" w:color="auto" w:fill="FFFFFF"/>
        <w:spacing w:before="0" w:beforeAutospacing="0" w:after="0" w:afterAutospacing="0"/>
        <w:jc w:val="both"/>
        <w:textAlignment w:val="baseline"/>
        <w:rPr>
          <w:rStyle w:val="Strong"/>
          <w:color w:val="000000"/>
          <w:bdr w:val="none" w:sz="0" w:space="0" w:color="auto" w:frame="1"/>
        </w:rPr>
      </w:pPr>
    </w:p>
    <w:p w:rsidR="00CD2CD3" w:rsidRDefault="00216483" w:rsidP="007B3D28">
      <w:pPr>
        <w:pStyle w:val="NormalWeb"/>
        <w:shd w:val="clear" w:color="auto" w:fill="FFFFFF"/>
        <w:spacing w:before="0" w:beforeAutospacing="0" w:after="0" w:afterAutospacing="0"/>
        <w:jc w:val="both"/>
        <w:textAlignment w:val="baseline"/>
        <w:rPr>
          <w:rStyle w:val="Strong"/>
          <w:color w:val="000000"/>
        </w:rPr>
      </w:pPr>
      <w:r w:rsidRPr="00613AD9">
        <w:rPr>
          <w:rStyle w:val="Strong"/>
          <w:color w:val="000000"/>
        </w:rPr>
        <w:t>15) The worst-case time complexity of Quick Sort is________.</w:t>
      </w:r>
    </w:p>
    <w:p w:rsidR="00216483" w:rsidRPr="00CD2CD3" w:rsidRDefault="00CD2CD3"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r>
        <w:rPr>
          <w:rStyle w:val="Strong"/>
          <w:b w:val="0"/>
          <w:color w:val="000000"/>
          <w:bdr w:val="none" w:sz="0" w:space="0" w:color="auto" w:frame="1"/>
        </w:rPr>
        <w:t xml:space="preserve">A. </w:t>
      </w:r>
      <w:r w:rsidR="00216483" w:rsidRPr="00CD2CD3">
        <w:rPr>
          <w:rStyle w:val="Strong"/>
          <w:b w:val="0"/>
          <w:color w:val="000000"/>
          <w:bdr w:val="none" w:sz="0" w:space="0" w:color="auto" w:frame="1"/>
        </w:rPr>
        <w:t>O(n2)</w:t>
      </w:r>
    </w:p>
    <w:p w:rsidR="00216483" w:rsidRPr="00613AD9" w:rsidRDefault="00216483" w:rsidP="007B3D28">
      <w:pPr>
        <w:pStyle w:val="NormalWeb"/>
        <w:shd w:val="clear" w:color="auto" w:fill="FFFFFF"/>
        <w:spacing w:before="0" w:beforeAutospacing="0" w:after="0" w:afterAutospacing="0"/>
        <w:jc w:val="both"/>
        <w:textAlignment w:val="baseline"/>
        <w:rPr>
          <w:rStyle w:val="Strong"/>
          <w:color w:val="000000"/>
          <w:bdr w:val="none" w:sz="0" w:space="0" w:color="auto" w:frame="1"/>
        </w:rPr>
      </w:pPr>
    </w:p>
    <w:p w:rsidR="00CD2CD3" w:rsidRDefault="00216483" w:rsidP="007B3D28">
      <w:pPr>
        <w:pStyle w:val="NormalWeb"/>
        <w:shd w:val="clear" w:color="auto" w:fill="FFFFFF"/>
        <w:spacing w:before="0" w:beforeAutospacing="0" w:after="0" w:afterAutospacing="0"/>
        <w:jc w:val="both"/>
        <w:textAlignment w:val="baseline"/>
        <w:rPr>
          <w:rStyle w:val="Strong"/>
          <w:color w:val="000000"/>
        </w:rPr>
      </w:pPr>
      <w:r w:rsidRPr="00613AD9">
        <w:rPr>
          <w:rStyle w:val="Strong"/>
          <w:color w:val="000000"/>
        </w:rPr>
        <w:t>16)The worst-case time complexity of Bubble Sort is________.</w:t>
      </w:r>
    </w:p>
    <w:p w:rsidR="00216483" w:rsidRPr="00CD2CD3" w:rsidRDefault="00CD2CD3"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r>
        <w:rPr>
          <w:rStyle w:val="Strong"/>
          <w:b w:val="0"/>
          <w:color w:val="000000"/>
          <w:bdr w:val="none" w:sz="0" w:space="0" w:color="auto" w:frame="1"/>
        </w:rPr>
        <w:t xml:space="preserve">A. </w:t>
      </w:r>
      <w:r w:rsidR="00216483" w:rsidRPr="00CD2CD3">
        <w:rPr>
          <w:rStyle w:val="Strong"/>
          <w:b w:val="0"/>
          <w:color w:val="000000"/>
          <w:bdr w:val="none" w:sz="0" w:space="0" w:color="auto" w:frame="1"/>
        </w:rPr>
        <w:t>O(n2)</w:t>
      </w:r>
    </w:p>
    <w:p w:rsidR="00216483" w:rsidRPr="00613AD9" w:rsidRDefault="00216483" w:rsidP="007B3D28">
      <w:pPr>
        <w:pStyle w:val="NormalWeb"/>
        <w:shd w:val="clear" w:color="auto" w:fill="FFFFFF"/>
        <w:spacing w:before="0" w:beforeAutospacing="0" w:after="0" w:afterAutospacing="0"/>
        <w:jc w:val="both"/>
        <w:textAlignment w:val="baseline"/>
        <w:rPr>
          <w:rStyle w:val="Strong"/>
          <w:color w:val="000000"/>
        </w:rPr>
      </w:pPr>
    </w:p>
    <w:p w:rsidR="00CD2CD3" w:rsidRDefault="00216483" w:rsidP="007B3D28">
      <w:pPr>
        <w:pStyle w:val="NormalWeb"/>
        <w:shd w:val="clear" w:color="auto" w:fill="FFFFFF"/>
        <w:spacing w:before="0" w:beforeAutospacing="0" w:after="0" w:afterAutospacing="0"/>
        <w:jc w:val="both"/>
        <w:textAlignment w:val="baseline"/>
        <w:rPr>
          <w:rStyle w:val="Strong"/>
          <w:color w:val="000000"/>
        </w:rPr>
      </w:pPr>
      <w:r w:rsidRPr="00613AD9">
        <w:rPr>
          <w:rStyle w:val="Strong"/>
          <w:color w:val="000000"/>
        </w:rPr>
        <w:t>17) The worst-case time complexity of Merge Sort is________.</w:t>
      </w:r>
    </w:p>
    <w:p w:rsidR="00216483" w:rsidRPr="00CD2CD3" w:rsidRDefault="00CD2CD3" w:rsidP="007B3D28">
      <w:pPr>
        <w:pStyle w:val="NormalWeb"/>
        <w:shd w:val="clear" w:color="auto" w:fill="FFFFFF"/>
        <w:spacing w:before="0" w:beforeAutospacing="0" w:after="0" w:afterAutospacing="0"/>
        <w:jc w:val="both"/>
        <w:textAlignment w:val="baseline"/>
        <w:rPr>
          <w:rStyle w:val="Strong"/>
          <w:b w:val="0"/>
          <w:color w:val="000000"/>
        </w:rPr>
      </w:pPr>
      <w:r>
        <w:rPr>
          <w:rStyle w:val="Strong"/>
          <w:b w:val="0"/>
          <w:color w:val="000000"/>
          <w:bdr w:val="none" w:sz="0" w:space="0" w:color="auto" w:frame="1"/>
        </w:rPr>
        <w:t xml:space="preserve">A. </w:t>
      </w:r>
      <w:r w:rsidR="00216483" w:rsidRPr="00CD2CD3">
        <w:rPr>
          <w:rStyle w:val="Strong"/>
          <w:b w:val="0"/>
          <w:color w:val="000000"/>
          <w:bdr w:val="none" w:sz="0" w:space="0" w:color="auto" w:frame="1"/>
        </w:rPr>
        <w:t>O(n log n)</w:t>
      </w:r>
    </w:p>
    <w:p w:rsidR="00216483" w:rsidRPr="00613AD9" w:rsidRDefault="00216483" w:rsidP="007B3D28">
      <w:pPr>
        <w:pStyle w:val="NormalWeb"/>
        <w:shd w:val="clear" w:color="auto" w:fill="FFFFFF"/>
        <w:spacing w:before="0" w:beforeAutospacing="0" w:after="0" w:afterAutospacing="0"/>
        <w:jc w:val="both"/>
        <w:textAlignment w:val="baseline"/>
        <w:rPr>
          <w:rStyle w:val="Strong"/>
          <w:color w:val="000000"/>
          <w:bdr w:val="none" w:sz="0" w:space="0" w:color="auto" w:frame="1"/>
        </w:rPr>
      </w:pPr>
    </w:p>
    <w:p w:rsidR="00216483" w:rsidRPr="00613AD9" w:rsidRDefault="00216483" w:rsidP="007B3D28">
      <w:pPr>
        <w:pStyle w:val="NormalWeb"/>
        <w:shd w:val="clear" w:color="auto" w:fill="FFFFFF"/>
        <w:spacing w:before="0" w:beforeAutospacing="0" w:after="0" w:afterAutospacing="0"/>
        <w:jc w:val="both"/>
        <w:textAlignment w:val="baseline"/>
        <w:rPr>
          <w:rStyle w:val="Strong"/>
          <w:color w:val="000000"/>
          <w:bdr w:val="none" w:sz="0" w:space="0" w:color="auto" w:frame="1"/>
        </w:rPr>
      </w:pPr>
      <w:r w:rsidRPr="00613AD9">
        <w:rPr>
          <w:rStyle w:val="Strong"/>
          <w:color w:val="000000"/>
        </w:rPr>
        <w:t>18)The algorithm like Quick sort does not require extra memory for carrying out the sorting procedure. This technique is called __________.</w:t>
      </w:r>
      <w:r w:rsidRPr="00613AD9">
        <w:rPr>
          <w:rStyle w:val="Strong"/>
          <w:color w:val="000000"/>
          <w:bdr w:val="none" w:sz="0" w:space="0" w:color="auto" w:frame="1"/>
        </w:rPr>
        <w:t>in-place</w:t>
      </w:r>
    </w:p>
    <w:p w:rsidR="00216483" w:rsidRPr="00613AD9" w:rsidRDefault="00216483" w:rsidP="007B3D28">
      <w:pPr>
        <w:pStyle w:val="NormalWeb"/>
        <w:shd w:val="clear" w:color="auto" w:fill="FFFFFF"/>
        <w:spacing w:before="0" w:beforeAutospacing="0" w:after="0" w:afterAutospacing="0"/>
        <w:jc w:val="both"/>
        <w:textAlignment w:val="baseline"/>
        <w:rPr>
          <w:rStyle w:val="Strong"/>
          <w:color w:val="000000"/>
          <w:bdr w:val="none" w:sz="0" w:space="0" w:color="auto" w:frame="1"/>
        </w:rPr>
      </w:pPr>
    </w:p>
    <w:p w:rsidR="00216483" w:rsidRPr="00613AD9" w:rsidRDefault="00216483" w:rsidP="007B3D28">
      <w:pPr>
        <w:pStyle w:val="NormalWeb"/>
        <w:shd w:val="clear" w:color="auto" w:fill="FFFFFF"/>
        <w:spacing w:before="0" w:beforeAutospacing="0" w:after="0" w:afterAutospacing="0"/>
        <w:jc w:val="both"/>
        <w:textAlignment w:val="baseline"/>
        <w:rPr>
          <w:rStyle w:val="Strong"/>
          <w:color w:val="000000"/>
          <w:bdr w:val="none" w:sz="0" w:space="0" w:color="auto" w:frame="1"/>
        </w:rPr>
      </w:pPr>
      <w:r w:rsidRPr="00613AD9">
        <w:rPr>
          <w:rStyle w:val="Strong"/>
          <w:color w:val="000000"/>
        </w:rPr>
        <w:t>19)Which of the following sorting procedures is the slowest?</w:t>
      </w:r>
    </w:p>
    <w:p w:rsidR="00216483" w:rsidRPr="00CD2CD3" w:rsidRDefault="00216483"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r w:rsidRPr="00CD2CD3">
        <w:rPr>
          <w:rStyle w:val="Strong"/>
          <w:b w:val="0"/>
          <w:color w:val="000000"/>
          <w:bdr w:val="none" w:sz="0" w:space="0" w:color="auto" w:frame="1"/>
        </w:rPr>
        <w:t>A. Quick sort</w:t>
      </w:r>
    </w:p>
    <w:p w:rsidR="00216483" w:rsidRPr="00CD2CD3" w:rsidRDefault="00216483"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r w:rsidRPr="00CD2CD3">
        <w:rPr>
          <w:rStyle w:val="Strong"/>
          <w:b w:val="0"/>
          <w:color w:val="000000"/>
          <w:bdr w:val="none" w:sz="0" w:space="0" w:color="auto" w:frame="1"/>
        </w:rPr>
        <w:t>B. Heap sort</w:t>
      </w:r>
    </w:p>
    <w:p w:rsidR="00216483" w:rsidRPr="00CD2CD3" w:rsidRDefault="00216483"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r w:rsidRPr="00CD2CD3">
        <w:rPr>
          <w:rStyle w:val="Strong"/>
          <w:b w:val="0"/>
          <w:color w:val="000000"/>
          <w:bdr w:val="none" w:sz="0" w:space="0" w:color="auto" w:frame="1"/>
        </w:rPr>
        <w:t>C. Shell sort</w:t>
      </w:r>
    </w:p>
    <w:p w:rsidR="00216483" w:rsidRDefault="00216483"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r w:rsidRPr="00CD2CD3">
        <w:rPr>
          <w:rStyle w:val="Strong"/>
          <w:b w:val="0"/>
          <w:color w:val="000000"/>
          <w:bdr w:val="none" w:sz="0" w:space="0" w:color="auto" w:frame="1"/>
        </w:rPr>
        <w:t>D. Bubble sort</w:t>
      </w:r>
    </w:p>
    <w:p w:rsidR="00CD2CD3" w:rsidRPr="00CD2CD3" w:rsidRDefault="00CD2CD3"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p>
    <w:p w:rsidR="00216483" w:rsidRDefault="00216483" w:rsidP="007B3D28">
      <w:pPr>
        <w:pStyle w:val="NormalWeb"/>
        <w:shd w:val="clear" w:color="auto" w:fill="FFFFFF"/>
        <w:spacing w:before="0" w:beforeAutospacing="0" w:after="0" w:afterAutospacing="0"/>
        <w:jc w:val="both"/>
        <w:textAlignment w:val="baseline"/>
        <w:rPr>
          <w:rStyle w:val="Strong"/>
          <w:color w:val="000000"/>
          <w:bdr w:val="none" w:sz="0" w:space="0" w:color="auto" w:frame="1"/>
        </w:rPr>
      </w:pPr>
      <w:r w:rsidRPr="00613AD9">
        <w:rPr>
          <w:rStyle w:val="Strong"/>
          <w:color w:val="000000"/>
        </w:rPr>
        <w:t xml:space="preserve">20) The time factor when determining the efficiency of algorithm is measured by </w:t>
      </w:r>
      <w:r w:rsidRPr="00613AD9">
        <w:rPr>
          <w:rStyle w:val="Strong"/>
          <w:color w:val="000000"/>
          <w:bdr w:val="none" w:sz="0" w:space="0" w:color="auto" w:frame="1"/>
        </w:rPr>
        <w:t>Counting the number of key operations</w:t>
      </w:r>
    </w:p>
    <w:p w:rsidR="00CD2CD3" w:rsidRPr="00613AD9" w:rsidRDefault="00CD2CD3"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p>
    <w:p w:rsidR="00216483" w:rsidRPr="00613AD9" w:rsidRDefault="00216483" w:rsidP="007B3D28">
      <w:pPr>
        <w:pStyle w:val="NormalWeb"/>
        <w:shd w:val="clear" w:color="auto" w:fill="FFFFFF"/>
        <w:spacing w:before="0" w:beforeAutospacing="0" w:after="0" w:afterAutospacing="0"/>
        <w:jc w:val="both"/>
        <w:textAlignment w:val="baseline"/>
        <w:rPr>
          <w:rStyle w:val="Strong"/>
          <w:b w:val="0"/>
          <w:color w:val="000000"/>
        </w:rPr>
      </w:pPr>
      <w:r w:rsidRPr="00613AD9">
        <w:rPr>
          <w:rStyle w:val="Strong"/>
          <w:color w:val="000000"/>
        </w:rPr>
        <w:t>21)The concept of order Big O is important because</w:t>
      </w:r>
    </w:p>
    <w:p w:rsidR="00216483" w:rsidRPr="007B3D28" w:rsidRDefault="00216483"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r w:rsidRPr="007B3D28">
        <w:rPr>
          <w:rStyle w:val="Strong"/>
          <w:b w:val="0"/>
          <w:color w:val="000000"/>
          <w:bdr w:val="none" w:sz="0" w:space="0" w:color="auto" w:frame="1"/>
        </w:rPr>
        <w:t>A. It can be used to decide the best algorithm that solves a given problem</w:t>
      </w:r>
    </w:p>
    <w:p w:rsidR="00216483" w:rsidRPr="00613AD9" w:rsidRDefault="00216483" w:rsidP="007B3D28">
      <w:pPr>
        <w:pStyle w:val="NormalWeb"/>
        <w:shd w:val="clear" w:color="auto" w:fill="FFFFFF"/>
        <w:spacing w:before="0" w:beforeAutospacing="0" w:after="0" w:afterAutospacing="0"/>
        <w:jc w:val="both"/>
        <w:textAlignment w:val="baseline"/>
        <w:rPr>
          <w:rStyle w:val="Strong"/>
          <w:color w:val="000000"/>
        </w:rPr>
      </w:pPr>
    </w:p>
    <w:p w:rsidR="00216483" w:rsidRPr="00613AD9" w:rsidRDefault="00216483" w:rsidP="007B3D28">
      <w:pPr>
        <w:pStyle w:val="NormalWeb"/>
        <w:shd w:val="clear" w:color="auto" w:fill="FFFFFF"/>
        <w:spacing w:before="0" w:beforeAutospacing="0" w:after="0" w:afterAutospacing="0"/>
        <w:jc w:val="both"/>
        <w:textAlignment w:val="baseline"/>
        <w:rPr>
          <w:rStyle w:val="Strong"/>
          <w:b w:val="0"/>
          <w:color w:val="000000"/>
        </w:rPr>
      </w:pPr>
      <w:r w:rsidRPr="00613AD9">
        <w:rPr>
          <w:rStyle w:val="Strong"/>
          <w:color w:val="000000"/>
        </w:rPr>
        <w:t> 22) The running time of insertion sort is</w:t>
      </w:r>
    </w:p>
    <w:p w:rsidR="00216483" w:rsidRPr="007B3D28" w:rsidRDefault="007B3D28"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r>
        <w:rPr>
          <w:rStyle w:val="Strong"/>
          <w:b w:val="0"/>
          <w:color w:val="000000"/>
        </w:rPr>
        <w:t>A.</w:t>
      </w:r>
      <w:r w:rsidR="00216483" w:rsidRPr="007B3D28">
        <w:rPr>
          <w:rStyle w:val="Strong"/>
          <w:b w:val="0"/>
          <w:color w:val="000000"/>
          <w:bdr w:val="none" w:sz="0" w:space="0" w:color="auto" w:frame="1"/>
        </w:rPr>
        <w:t>O(n^2)</w:t>
      </w:r>
    </w:p>
    <w:p w:rsidR="00216483" w:rsidRPr="00613AD9" w:rsidRDefault="00216483" w:rsidP="007B3D28">
      <w:pPr>
        <w:pStyle w:val="NormalWeb"/>
        <w:shd w:val="clear" w:color="auto" w:fill="FFFFFF"/>
        <w:spacing w:before="0" w:beforeAutospacing="0" w:after="0" w:afterAutospacing="0"/>
        <w:ind w:left="720"/>
        <w:jc w:val="both"/>
        <w:textAlignment w:val="baseline"/>
        <w:rPr>
          <w:rStyle w:val="Strong"/>
          <w:color w:val="000000"/>
          <w:bdr w:val="none" w:sz="0" w:space="0" w:color="auto" w:frame="1"/>
        </w:rPr>
      </w:pPr>
    </w:p>
    <w:p w:rsidR="00216483" w:rsidRPr="00613AD9" w:rsidRDefault="00216483" w:rsidP="007B3D28">
      <w:pPr>
        <w:pStyle w:val="NormalWeb"/>
        <w:shd w:val="clear" w:color="auto" w:fill="FFFFFF"/>
        <w:spacing w:before="0" w:beforeAutospacing="0" w:after="0" w:afterAutospacing="0"/>
        <w:jc w:val="both"/>
        <w:textAlignment w:val="baseline"/>
        <w:rPr>
          <w:rStyle w:val="Strong"/>
          <w:color w:val="000000"/>
          <w:bdr w:val="none" w:sz="0" w:space="0" w:color="auto" w:frame="1"/>
        </w:rPr>
      </w:pPr>
      <w:r w:rsidRPr="00613AD9">
        <w:rPr>
          <w:rStyle w:val="Strong"/>
          <w:color w:val="000000"/>
        </w:rPr>
        <w:t>23) A sort which compares adjacent elements in a list and switches where necessary is ____.</w:t>
      </w:r>
    </w:p>
    <w:p w:rsidR="00216483" w:rsidRPr="007B3D28" w:rsidRDefault="00216483" w:rsidP="007B3D28">
      <w:pPr>
        <w:pStyle w:val="NormalWeb"/>
        <w:numPr>
          <w:ilvl w:val="0"/>
          <w:numId w:val="4"/>
        </w:numPr>
        <w:shd w:val="clear" w:color="auto" w:fill="FFFFFF"/>
        <w:spacing w:before="0" w:beforeAutospacing="0" w:after="0" w:afterAutospacing="0"/>
        <w:jc w:val="both"/>
        <w:textAlignment w:val="baseline"/>
        <w:rPr>
          <w:rStyle w:val="Strong"/>
          <w:b w:val="0"/>
          <w:color w:val="000000"/>
          <w:bdr w:val="none" w:sz="0" w:space="0" w:color="auto" w:frame="1"/>
        </w:rPr>
      </w:pPr>
      <w:r w:rsidRPr="007B3D28">
        <w:rPr>
          <w:rStyle w:val="Strong"/>
          <w:b w:val="0"/>
          <w:color w:val="000000"/>
          <w:bdr w:val="none" w:sz="0" w:space="0" w:color="auto" w:frame="1"/>
        </w:rPr>
        <w:t>insertion sort</w:t>
      </w:r>
    </w:p>
    <w:p w:rsidR="00216483" w:rsidRPr="00613AD9" w:rsidRDefault="00216483" w:rsidP="007B3D28">
      <w:pPr>
        <w:pStyle w:val="NormalWeb"/>
        <w:shd w:val="clear" w:color="auto" w:fill="FFFFFF"/>
        <w:spacing w:before="0" w:beforeAutospacing="0" w:after="0" w:afterAutospacing="0"/>
        <w:ind w:left="360"/>
        <w:jc w:val="both"/>
        <w:textAlignment w:val="baseline"/>
        <w:rPr>
          <w:rStyle w:val="Strong"/>
          <w:color w:val="000000"/>
          <w:bdr w:val="none" w:sz="0" w:space="0" w:color="auto" w:frame="1"/>
        </w:rPr>
      </w:pPr>
    </w:p>
    <w:p w:rsidR="00216483" w:rsidRPr="00613AD9" w:rsidRDefault="00216483" w:rsidP="007B3D28">
      <w:pPr>
        <w:pStyle w:val="NormalWeb"/>
        <w:shd w:val="clear" w:color="auto" w:fill="FFFFFF"/>
        <w:spacing w:before="0" w:beforeAutospacing="0" w:after="0" w:afterAutospacing="0"/>
        <w:jc w:val="both"/>
        <w:textAlignment w:val="baseline"/>
        <w:rPr>
          <w:rStyle w:val="Strong"/>
          <w:color w:val="000000"/>
          <w:bdr w:val="none" w:sz="0" w:space="0" w:color="auto" w:frame="1"/>
        </w:rPr>
      </w:pPr>
      <w:r w:rsidRPr="00613AD9">
        <w:rPr>
          <w:rStyle w:val="Strong"/>
          <w:color w:val="000000"/>
        </w:rPr>
        <w:t>24) The correct order of the efficiency of the following sorting algorithms according to their overall running time comparison is</w:t>
      </w:r>
    </w:p>
    <w:p w:rsidR="00216483" w:rsidRDefault="00CD2CD3"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r>
        <w:rPr>
          <w:rStyle w:val="Strong"/>
          <w:b w:val="0"/>
          <w:color w:val="000000"/>
          <w:bdr w:val="none" w:sz="0" w:space="0" w:color="auto" w:frame="1"/>
        </w:rPr>
        <w:t xml:space="preserve">A. </w:t>
      </w:r>
      <w:r w:rsidR="00216483" w:rsidRPr="007B3D28">
        <w:rPr>
          <w:rStyle w:val="Strong"/>
          <w:b w:val="0"/>
          <w:color w:val="000000"/>
          <w:bdr w:val="none" w:sz="0" w:space="0" w:color="auto" w:frame="1"/>
        </w:rPr>
        <w:t>bubble&gt;selection&gt;insertion</w:t>
      </w:r>
    </w:p>
    <w:p w:rsidR="00CD2CD3" w:rsidRPr="007B3D28" w:rsidRDefault="00CD2CD3"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p>
    <w:p w:rsidR="00216483" w:rsidRPr="00613AD9" w:rsidRDefault="00216483" w:rsidP="007B3D28">
      <w:pPr>
        <w:pStyle w:val="NormalWeb"/>
        <w:shd w:val="clear" w:color="auto" w:fill="FFFFFF"/>
        <w:spacing w:before="0" w:beforeAutospacing="0" w:after="0" w:afterAutospacing="0"/>
        <w:jc w:val="both"/>
        <w:textAlignment w:val="baseline"/>
        <w:rPr>
          <w:rStyle w:val="Strong"/>
          <w:color w:val="000000"/>
          <w:bdr w:val="none" w:sz="0" w:space="0" w:color="auto" w:frame="1"/>
        </w:rPr>
      </w:pPr>
      <w:r w:rsidRPr="00613AD9">
        <w:rPr>
          <w:rStyle w:val="Strong"/>
          <w:color w:val="000000"/>
        </w:rPr>
        <w:t>25) The total number of comparisons made in quick sort for sorting a file of size n, is</w:t>
      </w:r>
    </w:p>
    <w:p w:rsidR="00216483" w:rsidRPr="007B3D28" w:rsidRDefault="00216483"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r w:rsidRPr="007B3D28">
        <w:rPr>
          <w:rStyle w:val="Strong"/>
          <w:b w:val="0"/>
          <w:color w:val="000000"/>
          <w:bdr w:val="none" w:sz="0" w:space="0" w:color="auto" w:frame="1"/>
        </w:rPr>
        <w:t>A. O(n log n)</w:t>
      </w:r>
    </w:p>
    <w:p w:rsidR="00216483" w:rsidRPr="00613AD9" w:rsidRDefault="00216483" w:rsidP="007B3D28">
      <w:pPr>
        <w:pStyle w:val="NormalWeb"/>
        <w:shd w:val="clear" w:color="auto" w:fill="FFFFFF"/>
        <w:spacing w:before="0" w:beforeAutospacing="0" w:after="0" w:afterAutospacing="0"/>
        <w:jc w:val="both"/>
        <w:textAlignment w:val="baseline"/>
        <w:rPr>
          <w:rStyle w:val="Strong"/>
          <w:color w:val="000000"/>
          <w:bdr w:val="none" w:sz="0" w:space="0" w:color="auto" w:frame="1"/>
        </w:rPr>
      </w:pPr>
    </w:p>
    <w:p w:rsidR="00216483" w:rsidRPr="00613AD9" w:rsidRDefault="00216483" w:rsidP="007B3D28">
      <w:pPr>
        <w:pStyle w:val="NormalWeb"/>
        <w:shd w:val="clear" w:color="auto" w:fill="FFFFFF"/>
        <w:spacing w:before="0" w:beforeAutospacing="0" w:after="0" w:afterAutospacing="0"/>
        <w:jc w:val="both"/>
        <w:textAlignment w:val="baseline"/>
        <w:rPr>
          <w:rStyle w:val="Strong"/>
          <w:color w:val="000000"/>
          <w:bdr w:val="none" w:sz="0" w:space="0" w:color="auto" w:frame="1"/>
        </w:rPr>
      </w:pPr>
      <w:r w:rsidRPr="00613AD9">
        <w:rPr>
          <w:rStyle w:val="Strong"/>
          <w:color w:val="000000"/>
        </w:rPr>
        <w:lastRenderedPageBreak/>
        <w:t>26)Quick sort efficiency can be improved by adopting</w:t>
      </w:r>
    </w:p>
    <w:p w:rsidR="00216483" w:rsidRPr="007B3D28" w:rsidRDefault="00216483" w:rsidP="007B3D2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r w:rsidRPr="007B3D28">
        <w:rPr>
          <w:rStyle w:val="Strong"/>
          <w:b w:val="0"/>
          <w:color w:val="000000"/>
          <w:bdr w:val="none" w:sz="0" w:space="0" w:color="auto" w:frame="1"/>
        </w:rPr>
        <w:t>A. non-recursive method</w:t>
      </w:r>
    </w:p>
    <w:p w:rsidR="00216483" w:rsidRPr="00613AD9" w:rsidRDefault="00216483" w:rsidP="007B3D28">
      <w:pPr>
        <w:pStyle w:val="NormalWeb"/>
        <w:shd w:val="clear" w:color="auto" w:fill="FFFFFF"/>
        <w:spacing w:before="0" w:beforeAutospacing="0" w:after="0" w:afterAutospacing="0"/>
        <w:jc w:val="both"/>
        <w:textAlignment w:val="baseline"/>
        <w:rPr>
          <w:rStyle w:val="Strong"/>
          <w:color w:val="000000"/>
          <w:bdr w:val="none" w:sz="0" w:space="0" w:color="auto" w:frame="1"/>
        </w:rPr>
      </w:pPr>
    </w:p>
    <w:p w:rsidR="00216483" w:rsidRPr="00613AD9" w:rsidRDefault="00216483" w:rsidP="007B3D28">
      <w:pPr>
        <w:pStyle w:val="NormalWeb"/>
        <w:shd w:val="clear" w:color="auto" w:fill="FFFFFF"/>
        <w:spacing w:before="0" w:beforeAutospacing="0" w:after="0" w:afterAutospacing="0"/>
        <w:jc w:val="both"/>
        <w:textAlignment w:val="baseline"/>
        <w:rPr>
          <w:rStyle w:val="Strong"/>
          <w:color w:val="000000"/>
          <w:bdr w:val="none" w:sz="0" w:space="0" w:color="auto" w:frame="1"/>
        </w:rPr>
      </w:pPr>
      <w:r w:rsidRPr="00613AD9">
        <w:rPr>
          <w:rStyle w:val="Strong"/>
          <w:color w:val="000000"/>
        </w:rPr>
        <w:t>27)For the improvement of efficiency of quick sort the pivot can be ______________.</w:t>
      </w:r>
    </w:p>
    <w:p w:rsidR="00216483" w:rsidRPr="00613AD9" w:rsidRDefault="00216483" w:rsidP="007B3D28">
      <w:pPr>
        <w:pStyle w:val="NormalWeb"/>
        <w:shd w:val="clear" w:color="auto" w:fill="FFFFFF"/>
        <w:spacing w:before="0" w:beforeAutospacing="0" w:after="0" w:afterAutospacing="0"/>
        <w:jc w:val="both"/>
        <w:textAlignment w:val="baseline"/>
        <w:rPr>
          <w:rStyle w:val="Strong"/>
          <w:color w:val="000000"/>
          <w:bdr w:val="none" w:sz="0" w:space="0" w:color="auto" w:frame="1"/>
        </w:rPr>
      </w:pPr>
      <w:r w:rsidRPr="00613AD9">
        <w:rPr>
          <w:rStyle w:val="Strong"/>
          <w:color w:val="000000"/>
          <w:bdr w:val="none" w:sz="0" w:space="0" w:color="auto" w:frame="1"/>
        </w:rPr>
        <w:t>“the mean element”</w:t>
      </w:r>
    </w:p>
    <w:p w:rsidR="00216483" w:rsidRPr="00613AD9" w:rsidRDefault="00216483" w:rsidP="007B3D28">
      <w:pPr>
        <w:shd w:val="clear" w:color="auto" w:fill="FFFFFF"/>
        <w:spacing w:after="0" w:line="240" w:lineRule="auto"/>
        <w:jc w:val="both"/>
        <w:rPr>
          <w:rFonts w:ascii="Times New Roman" w:eastAsia="Times New Roman" w:hAnsi="Times New Roman"/>
          <w:b/>
          <w:bCs/>
          <w:color w:val="000000"/>
          <w:sz w:val="24"/>
          <w:szCs w:val="24"/>
          <w:lang w:eastAsia="en-IN"/>
        </w:rPr>
      </w:pPr>
    </w:p>
    <w:p w:rsidR="007B3D28" w:rsidRDefault="00216483" w:rsidP="007B3D28">
      <w:pPr>
        <w:shd w:val="clear" w:color="auto" w:fill="FFFFFF"/>
        <w:spacing w:after="0" w:line="240" w:lineRule="auto"/>
        <w:jc w:val="both"/>
        <w:rPr>
          <w:rFonts w:ascii="Times New Roman" w:eastAsia="Times New Roman" w:hAnsi="Times New Roman"/>
          <w:b/>
          <w:bCs/>
          <w:color w:val="000000"/>
          <w:spacing w:val="-15"/>
          <w:sz w:val="24"/>
          <w:szCs w:val="24"/>
          <w:lang w:eastAsia="en-IN"/>
        </w:rPr>
      </w:pPr>
      <w:r w:rsidRPr="007B3D28">
        <w:rPr>
          <w:rFonts w:ascii="Times New Roman" w:eastAsia="Times New Roman" w:hAnsi="Times New Roman"/>
          <w:b/>
          <w:bCs/>
          <w:color w:val="000000"/>
          <w:sz w:val="24"/>
          <w:szCs w:val="24"/>
          <w:lang w:eastAsia="en-IN"/>
        </w:rPr>
        <w:t>28)</w:t>
      </w:r>
      <w:r w:rsidRPr="007B3D28">
        <w:rPr>
          <w:rFonts w:ascii="Times New Roman" w:eastAsia="Times New Roman" w:hAnsi="Times New Roman"/>
          <w:b/>
          <w:bCs/>
          <w:color w:val="000000"/>
          <w:spacing w:val="-15"/>
          <w:sz w:val="24"/>
          <w:szCs w:val="24"/>
          <w:lang w:eastAsia="en-IN"/>
        </w:rPr>
        <w:t>What is the time complexity of linear search?</w:t>
      </w:r>
    </w:p>
    <w:p w:rsidR="00216483" w:rsidRPr="007B3D28" w:rsidRDefault="00CD2CD3" w:rsidP="007B3D28">
      <w:pPr>
        <w:shd w:val="clear" w:color="auto" w:fill="FFFFFF"/>
        <w:spacing w:after="0" w:line="240" w:lineRule="auto"/>
        <w:jc w:val="both"/>
        <w:rPr>
          <w:rFonts w:ascii="Times New Roman" w:eastAsia="Times New Roman" w:hAnsi="Times New Roman"/>
          <w:color w:val="000000"/>
          <w:sz w:val="24"/>
          <w:szCs w:val="24"/>
          <w:lang w:eastAsia="en-IN"/>
        </w:rPr>
      </w:pPr>
      <w:r>
        <w:rPr>
          <w:rFonts w:ascii="Times New Roman" w:eastAsia="Times New Roman" w:hAnsi="Times New Roman"/>
          <w:color w:val="000000"/>
          <w:spacing w:val="-15"/>
          <w:sz w:val="24"/>
          <w:szCs w:val="24"/>
          <w:lang w:eastAsia="en-IN"/>
        </w:rPr>
        <w:t xml:space="preserve">A. </w:t>
      </w:r>
      <w:r w:rsidR="00216483" w:rsidRPr="007B3D28">
        <w:rPr>
          <w:rFonts w:ascii="Times New Roman" w:eastAsia="Times New Roman" w:hAnsi="Times New Roman"/>
          <w:color w:val="000000"/>
          <w:spacing w:val="-15"/>
          <w:sz w:val="24"/>
          <w:szCs w:val="24"/>
          <w:lang w:eastAsia="en-IN"/>
        </w:rPr>
        <w:t>Θ(n)</w:t>
      </w:r>
    </w:p>
    <w:p w:rsidR="00216483" w:rsidRPr="007B3D28" w:rsidRDefault="00216483" w:rsidP="007B3D28">
      <w:pPr>
        <w:shd w:val="clear" w:color="auto" w:fill="FFFFFF"/>
        <w:spacing w:after="0" w:line="240" w:lineRule="auto"/>
        <w:jc w:val="both"/>
        <w:rPr>
          <w:rFonts w:ascii="Times New Roman" w:eastAsia="Times New Roman" w:hAnsi="Times New Roman"/>
          <w:b/>
          <w:color w:val="000000"/>
          <w:sz w:val="24"/>
          <w:szCs w:val="24"/>
          <w:lang w:eastAsia="en-IN"/>
        </w:rPr>
      </w:pPr>
      <w:r w:rsidRPr="007B3D28">
        <w:rPr>
          <w:rFonts w:ascii="Times New Roman" w:eastAsia="Times New Roman" w:hAnsi="Times New Roman"/>
          <w:b/>
          <w:color w:val="000000"/>
          <w:sz w:val="24"/>
          <w:szCs w:val="24"/>
          <w:lang w:eastAsia="en-IN"/>
        </w:rPr>
        <w:t> </w:t>
      </w:r>
    </w:p>
    <w:p w:rsidR="007B3D28" w:rsidRDefault="00216483" w:rsidP="007B3D28">
      <w:pPr>
        <w:shd w:val="clear" w:color="auto" w:fill="FFFFFF"/>
        <w:spacing w:after="0" w:line="240" w:lineRule="auto"/>
        <w:jc w:val="both"/>
        <w:rPr>
          <w:rFonts w:ascii="Times New Roman" w:eastAsia="Times New Roman" w:hAnsi="Times New Roman"/>
          <w:b/>
          <w:bCs/>
          <w:color w:val="000000"/>
          <w:spacing w:val="-15"/>
          <w:sz w:val="24"/>
          <w:szCs w:val="24"/>
          <w:lang w:eastAsia="en-IN"/>
        </w:rPr>
      </w:pPr>
      <w:r w:rsidRPr="007B3D28">
        <w:rPr>
          <w:rFonts w:ascii="Times New Roman" w:eastAsia="Times New Roman" w:hAnsi="Times New Roman"/>
          <w:b/>
          <w:bCs/>
          <w:color w:val="000000"/>
          <w:sz w:val="24"/>
          <w:szCs w:val="24"/>
          <w:lang w:eastAsia="en-IN"/>
        </w:rPr>
        <w:t>29)</w:t>
      </w:r>
      <w:r w:rsidRPr="007B3D28">
        <w:rPr>
          <w:rFonts w:ascii="Times New Roman" w:eastAsia="Times New Roman" w:hAnsi="Times New Roman"/>
          <w:b/>
          <w:bCs/>
          <w:color w:val="000000"/>
          <w:spacing w:val="-15"/>
          <w:sz w:val="24"/>
          <w:szCs w:val="24"/>
          <w:lang w:eastAsia="en-IN"/>
        </w:rPr>
        <w:t>What is the time complexity of binary search?</w:t>
      </w:r>
    </w:p>
    <w:p w:rsidR="00216483" w:rsidRDefault="00CD2CD3" w:rsidP="007B3D28">
      <w:pPr>
        <w:shd w:val="clear" w:color="auto" w:fill="FFFFFF"/>
        <w:spacing w:after="0" w:line="240" w:lineRule="auto"/>
        <w:jc w:val="both"/>
        <w:rPr>
          <w:rFonts w:ascii="Times New Roman" w:eastAsia="Times New Roman" w:hAnsi="Times New Roman"/>
          <w:color w:val="000000"/>
          <w:sz w:val="24"/>
          <w:szCs w:val="24"/>
          <w:lang w:eastAsia="en-IN"/>
        </w:rPr>
      </w:pPr>
      <w:r>
        <w:rPr>
          <w:rFonts w:ascii="Times New Roman" w:eastAsia="Times New Roman" w:hAnsi="Times New Roman"/>
          <w:color w:val="000000"/>
          <w:spacing w:val="-15"/>
          <w:sz w:val="24"/>
          <w:szCs w:val="24"/>
          <w:lang w:eastAsia="en-IN"/>
        </w:rPr>
        <w:t xml:space="preserve">A. </w:t>
      </w:r>
      <w:r w:rsidR="00216483" w:rsidRPr="007B3D28">
        <w:rPr>
          <w:rFonts w:ascii="Times New Roman" w:eastAsia="Times New Roman" w:hAnsi="Times New Roman"/>
          <w:color w:val="000000"/>
          <w:spacing w:val="-15"/>
          <w:sz w:val="24"/>
          <w:szCs w:val="24"/>
          <w:lang w:eastAsia="en-IN"/>
        </w:rPr>
        <w:t>Θ(log</w:t>
      </w:r>
      <w:r w:rsidR="00216483" w:rsidRPr="007B3D28">
        <w:rPr>
          <w:rFonts w:ascii="Times New Roman" w:eastAsia="Times New Roman" w:hAnsi="Times New Roman"/>
          <w:color w:val="000000"/>
          <w:sz w:val="24"/>
          <w:szCs w:val="24"/>
          <w:lang w:eastAsia="en-IN"/>
        </w:rPr>
        <w:t>2n)</w:t>
      </w:r>
    </w:p>
    <w:p w:rsidR="00CD2CD3" w:rsidRPr="007B3D28" w:rsidRDefault="00CD2CD3" w:rsidP="007B3D28">
      <w:pPr>
        <w:shd w:val="clear" w:color="auto" w:fill="FFFFFF"/>
        <w:spacing w:after="0" w:line="240" w:lineRule="auto"/>
        <w:jc w:val="both"/>
        <w:rPr>
          <w:rFonts w:ascii="Times New Roman" w:eastAsia="Times New Roman" w:hAnsi="Times New Roman"/>
          <w:color w:val="000000"/>
          <w:sz w:val="24"/>
          <w:szCs w:val="24"/>
          <w:lang w:eastAsia="en-IN"/>
        </w:rPr>
      </w:pPr>
    </w:p>
    <w:p w:rsidR="00216483" w:rsidRPr="007B3D28" w:rsidRDefault="00216483" w:rsidP="007B3D28">
      <w:pPr>
        <w:shd w:val="clear" w:color="auto" w:fill="FFFFFF"/>
        <w:spacing w:after="0" w:line="240" w:lineRule="auto"/>
        <w:jc w:val="both"/>
        <w:rPr>
          <w:rFonts w:ascii="Times New Roman" w:eastAsia="Times New Roman" w:hAnsi="Times New Roman"/>
          <w:b/>
          <w:color w:val="000000"/>
          <w:sz w:val="24"/>
          <w:szCs w:val="24"/>
          <w:lang w:eastAsia="en-IN"/>
        </w:rPr>
      </w:pPr>
      <w:r w:rsidRPr="007B3D28">
        <w:rPr>
          <w:rFonts w:ascii="Times New Roman" w:eastAsia="Times New Roman" w:hAnsi="Times New Roman"/>
          <w:b/>
          <w:bCs/>
          <w:color w:val="000000"/>
          <w:sz w:val="24"/>
          <w:szCs w:val="24"/>
          <w:lang w:eastAsia="en-IN"/>
        </w:rPr>
        <w:t>30)</w:t>
      </w:r>
      <w:r w:rsidRPr="007B3D28">
        <w:rPr>
          <w:rFonts w:ascii="Times New Roman" w:eastAsia="Times New Roman" w:hAnsi="Times New Roman"/>
          <w:b/>
          <w:bCs/>
          <w:color w:val="000000"/>
          <w:spacing w:val="-15"/>
          <w:sz w:val="24"/>
          <w:szCs w:val="24"/>
          <w:lang w:eastAsia="en-IN"/>
        </w:rPr>
        <w:t>What is the major requirement for binary search?</w:t>
      </w:r>
    </w:p>
    <w:p w:rsidR="00216483" w:rsidRDefault="00CD2CD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r>
        <w:rPr>
          <w:rFonts w:ascii="Times New Roman" w:eastAsia="Times New Roman" w:hAnsi="Times New Roman"/>
          <w:color w:val="000000"/>
          <w:spacing w:val="-15"/>
          <w:sz w:val="24"/>
          <w:szCs w:val="24"/>
          <w:lang w:eastAsia="en-IN"/>
        </w:rPr>
        <w:t xml:space="preserve">A. </w:t>
      </w:r>
      <w:r w:rsidR="00216483" w:rsidRPr="007B3D28">
        <w:rPr>
          <w:rFonts w:ascii="Times New Roman" w:eastAsia="Times New Roman" w:hAnsi="Times New Roman"/>
          <w:color w:val="000000"/>
          <w:spacing w:val="-15"/>
          <w:sz w:val="24"/>
          <w:szCs w:val="24"/>
          <w:lang w:eastAsia="en-IN"/>
        </w:rPr>
        <w:t>The given list should be sorted.</w:t>
      </w:r>
    </w:p>
    <w:p w:rsidR="00CD2CD3" w:rsidRPr="007B3D28" w:rsidRDefault="00CD2CD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p>
    <w:p w:rsidR="00216483" w:rsidRPr="007B3D28" w:rsidRDefault="00216483" w:rsidP="007B3D28">
      <w:pPr>
        <w:shd w:val="clear" w:color="auto" w:fill="FFFFFF"/>
        <w:spacing w:after="0" w:line="240" w:lineRule="auto"/>
        <w:jc w:val="both"/>
        <w:rPr>
          <w:rFonts w:ascii="Times New Roman" w:eastAsia="Times New Roman" w:hAnsi="Times New Roman"/>
          <w:b/>
          <w:color w:val="000000"/>
          <w:spacing w:val="-15"/>
          <w:sz w:val="24"/>
          <w:szCs w:val="24"/>
          <w:lang w:eastAsia="en-IN"/>
        </w:rPr>
      </w:pPr>
      <w:r w:rsidRPr="007B3D28">
        <w:rPr>
          <w:rFonts w:ascii="Times New Roman" w:eastAsia="Times New Roman" w:hAnsi="Times New Roman"/>
          <w:b/>
          <w:color w:val="000000"/>
          <w:spacing w:val="-15"/>
          <w:sz w:val="24"/>
          <w:szCs w:val="24"/>
          <w:lang w:eastAsia="en-IN"/>
        </w:rPr>
        <w:t>31). What are important problem types? (or) Enumerate some important types of problems.</w:t>
      </w:r>
    </w:p>
    <w:p w:rsidR="007B3D28" w:rsidRDefault="00CD2CD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r>
        <w:rPr>
          <w:rFonts w:ascii="Times New Roman" w:eastAsia="Times New Roman" w:hAnsi="Times New Roman"/>
          <w:color w:val="000000"/>
          <w:spacing w:val="-15"/>
          <w:sz w:val="24"/>
          <w:szCs w:val="24"/>
          <w:lang w:eastAsia="en-IN"/>
        </w:rPr>
        <w:t xml:space="preserve">A. </w:t>
      </w:r>
      <w:r w:rsidR="00216483" w:rsidRPr="00613AD9">
        <w:rPr>
          <w:rFonts w:ascii="Times New Roman" w:eastAsia="Times New Roman" w:hAnsi="Times New Roman"/>
          <w:color w:val="000000"/>
          <w:spacing w:val="-15"/>
          <w:sz w:val="24"/>
          <w:szCs w:val="24"/>
          <w:lang w:eastAsia="en-IN"/>
        </w:rPr>
        <w:t xml:space="preserve">1. Sorting </w:t>
      </w:r>
    </w:p>
    <w:p w:rsidR="00216483" w:rsidRPr="00613AD9" w:rsidRDefault="00CD2CD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r>
        <w:rPr>
          <w:rFonts w:ascii="Times New Roman" w:eastAsia="Times New Roman" w:hAnsi="Times New Roman"/>
          <w:color w:val="000000"/>
          <w:spacing w:val="-15"/>
          <w:sz w:val="24"/>
          <w:szCs w:val="24"/>
          <w:lang w:eastAsia="en-IN"/>
        </w:rPr>
        <w:t xml:space="preserve">     </w:t>
      </w:r>
      <w:r w:rsidR="00216483" w:rsidRPr="00613AD9">
        <w:rPr>
          <w:rFonts w:ascii="Times New Roman" w:eastAsia="Times New Roman" w:hAnsi="Times New Roman"/>
          <w:color w:val="000000"/>
          <w:spacing w:val="-15"/>
          <w:sz w:val="24"/>
          <w:szCs w:val="24"/>
          <w:lang w:eastAsia="en-IN"/>
        </w:rPr>
        <w:t>2. Searching</w:t>
      </w:r>
    </w:p>
    <w:p w:rsidR="007B3D28" w:rsidRDefault="00CD2CD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r>
        <w:rPr>
          <w:rFonts w:ascii="Times New Roman" w:eastAsia="Times New Roman" w:hAnsi="Times New Roman"/>
          <w:color w:val="000000"/>
          <w:spacing w:val="-15"/>
          <w:sz w:val="24"/>
          <w:szCs w:val="24"/>
          <w:lang w:eastAsia="en-IN"/>
        </w:rPr>
        <w:t xml:space="preserve">     </w:t>
      </w:r>
      <w:r w:rsidR="00216483" w:rsidRPr="00613AD9">
        <w:rPr>
          <w:rFonts w:ascii="Times New Roman" w:eastAsia="Times New Roman" w:hAnsi="Times New Roman"/>
          <w:color w:val="000000"/>
          <w:spacing w:val="-15"/>
          <w:sz w:val="24"/>
          <w:szCs w:val="24"/>
          <w:lang w:eastAsia="en-IN"/>
        </w:rPr>
        <w:t xml:space="preserve">3. Numerical problems </w:t>
      </w:r>
    </w:p>
    <w:p w:rsidR="00216483" w:rsidRPr="00613AD9" w:rsidRDefault="00CD2CD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r>
        <w:rPr>
          <w:rFonts w:ascii="Times New Roman" w:eastAsia="Times New Roman" w:hAnsi="Times New Roman"/>
          <w:color w:val="000000"/>
          <w:spacing w:val="-15"/>
          <w:sz w:val="24"/>
          <w:szCs w:val="24"/>
          <w:lang w:eastAsia="en-IN"/>
        </w:rPr>
        <w:t xml:space="preserve">     </w:t>
      </w:r>
      <w:r w:rsidR="00216483" w:rsidRPr="00613AD9">
        <w:rPr>
          <w:rFonts w:ascii="Times New Roman" w:eastAsia="Times New Roman" w:hAnsi="Times New Roman"/>
          <w:color w:val="000000"/>
          <w:spacing w:val="-15"/>
          <w:sz w:val="24"/>
          <w:szCs w:val="24"/>
          <w:lang w:eastAsia="en-IN"/>
        </w:rPr>
        <w:t>4. Geometric problems</w:t>
      </w:r>
    </w:p>
    <w:p w:rsidR="007B3D28" w:rsidRDefault="00CD2CD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r>
        <w:rPr>
          <w:rFonts w:ascii="Times New Roman" w:eastAsia="Times New Roman" w:hAnsi="Times New Roman"/>
          <w:color w:val="000000"/>
          <w:spacing w:val="-15"/>
          <w:sz w:val="24"/>
          <w:szCs w:val="24"/>
          <w:lang w:eastAsia="en-IN"/>
        </w:rPr>
        <w:t xml:space="preserve">     </w:t>
      </w:r>
      <w:r w:rsidR="00216483" w:rsidRPr="00613AD9">
        <w:rPr>
          <w:rFonts w:ascii="Times New Roman" w:eastAsia="Times New Roman" w:hAnsi="Times New Roman"/>
          <w:color w:val="000000"/>
          <w:spacing w:val="-15"/>
          <w:sz w:val="24"/>
          <w:szCs w:val="24"/>
          <w:lang w:eastAsia="en-IN"/>
        </w:rPr>
        <w:t xml:space="preserve">5. Combinatorial Problems </w:t>
      </w:r>
    </w:p>
    <w:p w:rsidR="00216483" w:rsidRPr="00613AD9" w:rsidRDefault="00CD2CD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r>
        <w:rPr>
          <w:rFonts w:ascii="Times New Roman" w:eastAsia="Times New Roman" w:hAnsi="Times New Roman"/>
          <w:color w:val="000000"/>
          <w:spacing w:val="-15"/>
          <w:sz w:val="24"/>
          <w:szCs w:val="24"/>
          <w:lang w:eastAsia="en-IN"/>
        </w:rPr>
        <w:t xml:space="preserve">     </w:t>
      </w:r>
      <w:r w:rsidR="00216483" w:rsidRPr="00613AD9">
        <w:rPr>
          <w:rFonts w:ascii="Times New Roman" w:eastAsia="Times New Roman" w:hAnsi="Times New Roman"/>
          <w:color w:val="000000"/>
          <w:spacing w:val="-15"/>
          <w:sz w:val="24"/>
          <w:szCs w:val="24"/>
          <w:lang w:eastAsia="en-IN"/>
        </w:rPr>
        <w:t>6. Graph Problems</w:t>
      </w:r>
    </w:p>
    <w:p w:rsidR="00216483" w:rsidRDefault="00CD2CD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r>
        <w:rPr>
          <w:rFonts w:ascii="Times New Roman" w:eastAsia="Times New Roman" w:hAnsi="Times New Roman"/>
          <w:color w:val="000000"/>
          <w:spacing w:val="-15"/>
          <w:sz w:val="24"/>
          <w:szCs w:val="24"/>
          <w:lang w:eastAsia="en-IN"/>
        </w:rPr>
        <w:t xml:space="preserve">    </w:t>
      </w:r>
      <w:r w:rsidR="00216483" w:rsidRPr="00613AD9">
        <w:rPr>
          <w:rFonts w:ascii="Times New Roman" w:eastAsia="Times New Roman" w:hAnsi="Times New Roman"/>
          <w:color w:val="000000"/>
          <w:spacing w:val="-15"/>
          <w:sz w:val="24"/>
          <w:szCs w:val="24"/>
          <w:lang w:eastAsia="en-IN"/>
        </w:rPr>
        <w:t>7. String processing Problems</w:t>
      </w:r>
    </w:p>
    <w:p w:rsidR="00772F13" w:rsidRPr="00613AD9" w:rsidRDefault="00772F1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p>
    <w:p w:rsidR="00216483" w:rsidRPr="00CD2CD3" w:rsidRDefault="00216483" w:rsidP="007B3D28">
      <w:pPr>
        <w:shd w:val="clear" w:color="auto" w:fill="FFFFFF"/>
        <w:spacing w:after="0" w:line="240" w:lineRule="auto"/>
        <w:jc w:val="both"/>
        <w:rPr>
          <w:rFonts w:ascii="Times New Roman" w:eastAsia="Times New Roman" w:hAnsi="Times New Roman"/>
          <w:b/>
          <w:color w:val="000000"/>
          <w:spacing w:val="-15"/>
          <w:sz w:val="24"/>
          <w:szCs w:val="24"/>
          <w:lang w:eastAsia="en-IN"/>
        </w:rPr>
      </w:pPr>
      <w:r w:rsidRPr="00CD2CD3">
        <w:rPr>
          <w:rFonts w:ascii="Times New Roman" w:eastAsia="Times New Roman" w:hAnsi="Times New Roman"/>
          <w:b/>
          <w:color w:val="000000"/>
          <w:spacing w:val="-15"/>
          <w:sz w:val="24"/>
          <w:szCs w:val="24"/>
          <w:lang w:eastAsia="en-IN"/>
        </w:rPr>
        <w:t>32). Name some basic Efficiency classes</w:t>
      </w:r>
    </w:p>
    <w:p w:rsidR="00216483" w:rsidRPr="00613AD9" w:rsidRDefault="0021648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r w:rsidRPr="00613AD9">
        <w:rPr>
          <w:rFonts w:ascii="Times New Roman" w:eastAsia="Times New Roman" w:hAnsi="Times New Roman"/>
          <w:color w:val="000000"/>
          <w:spacing w:val="-15"/>
          <w:sz w:val="24"/>
          <w:szCs w:val="24"/>
          <w:lang w:eastAsia="en-IN"/>
        </w:rPr>
        <w:t>1. Constant 2. Logarithmic 3. Linear 4. nlogn</w:t>
      </w:r>
    </w:p>
    <w:p w:rsidR="00216483" w:rsidRDefault="0021648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r w:rsidRPr="00613AD9">
        <w:rPr>
          <w:rFonts w:ascii="Times New Roman" w:eastAsia="Times New Roman" w:hAnsi="Times New Roman"/>
          <w:color w:val="000000"/>
          <w:spacing w:val="-15"/>
          <w:sz w:val="24"/>
          <w:szCs w:val="24"/>
          <w:lang w:eastAsia="en-IN"/>
        </w:rPr>
        <w:t>5. Quadratic 6. Cubic 7. Exponential 8. Factorial</w:t>
      </w:r>
    </w:p>
    <w:p w:rsidR="00CD2CD3" w:rsidRPr="00613AD9" w:rsidRDefault="00CD2CD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p>
    <w:p w:rsidR="00216483" w:rsidRPr="00CD2CD3" w:rsidRDefault="00216483" w:rsidP="007B3D28">
      <w:pPr>
        <w:shd w:val="clear" w:color="auto" w:fill="FFFFFF"/>
        <w:spacing w:after="0" w:line="240" w:lineRule="auto"/>
        <w:jc w:val="both"/>
        <w:rPr>
          <w:rFonts w:ascii="Times New Roman" w:eastAsia="Times New Roman" w:hAnsi="Times New Roman"/>
          <w:b/>
          <w:color w:val="000000"/>
          <w:spacing w:val="-15"/>
          <w:sz w:val="24"/>
          <w:szCs w:val="24"/>
          <w:lang w:eastAsia="en-IN"/>
        </w:rPr>
      </w:pPr>
      <w:r w:rsidRPr="00CD2CD3">
        <w:rPr>
          <w:rFonts w:ascii="Times New Roman" w:eastAsia="Times New Roman" w:hAnsi="Times New Roman"/>
          <w:b/>
          <w:color w:val="000000"/>
          <w:spacing w:val="-15"/>
          <w:sz w:val="24"/>
          <w:szCs w:val="24"/>
          <w:lang w:eastAsia="en-IN"/>
        </w:rPr>
        <w:t>33)</w:t>
      </w:r>
      <w:r w:rsidR="00772F13">
        <w:rPr>
          <w:rFonts w:ascii="Times New Roman" w:eastAsia="Times New Roman" w:hAnsi="Times New Roman"/>
          <w:b/>
          <w:color w:val="000000"/>
          <w:spacing w:val="-15"/>
          <w:sz w:val="24"/>
          <w:szCs w:val="24"/>
          <w:lang w:eastAsia="en-IN"/>
        </w:rPr>
        <w:t>.</w:t>
      </w:r>
      <w:r w:rsidRPr="00CD2CD3">
        <w:rPr>
          <w:rFonts w:ascii="Times New Roman" w:eastAsia="Times New Roman" w:hAnsi="Times New Roman"/>
          <w:b/>
          <w:color w:val="000000"/>
          <w:spacing w:val="-15"/>
          <w:sz w:val="24"/>
          <w:szCs w:val="24"/>
          <w:lang w:eastAsia="en-IN"/>
        </w:rPr>
        <w:t xml:space="preserve"> What are algorithm design techniques?</w:t>
      </w:r>
    </w:p>
    <w:p w:rsidR="00216483" w:rsidRPr="00613AD9" w:rsidRDefault="00772F1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r>
        <w:rPr>
          <w:rFonts w:ascii="Times New Roman" w:eastAsia="Times New Roman" w:hAnsi="Times New Roman"/>
          <w:color w:val="000000"/>
          <w:spacing w:val="-15"/>
          <w:sz w:val="24"/>
          <w:szCs w:val="24"/>
          <w:lang w:eastAsia="en-IN"/>
        </w:rPr>
        <w:t xml:space="preserve">A. </w:t>
      </w:r>
      <w:r w:rsidR="00216483" w:rsidRPr="00613AD9">
        <w:rPr>
          <w:rFonts w:ascii="Times New Roman" w:eastAsia="Times New Roman" w:hAnsi="Times New Roman"/>
          <w:color w:val="000000"/>
          <w:spacing w:val="-15"/>
          <w:sz w:val="24"/>
          <w:szCs w:val="24"/>
          <w:lang w:eastAsia="en-IN"/>
        </w:rPr>
        <w:t>Algorithm design techniques ( or strategies or paradigms) are general approaches to solving</w:t>
      </w:r>
    </w:p>
    <w:p w:rsidR="00216483" w:rsidRPr="00613AD9" w:rsidRDefault="0021648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r w:rsidRPr="00613AD9">
        <w:rPr>
          <w:rFonts w:ascii="Times New Roman" w:eastAsia="Times New Roman" w:hAnsi="Times New Roman"/>
          <w:color w:val="000000"/>
          <w:spacing w:val="-15"/>
          <w:sz w:val="24"/>
          <w:szCs w:val="24"/>
          <w:lang w:eastAsia="en-IN"/>
        </w:rPr>
        <w:t>problems algorithmatically, applicable to a variety of problems from different areas of</w:t>
      </w:r>
    </w:p>
    <w:p w:rsidR="00216483" w:rsidRPr="00613AD9" w:rsidRDefault="0021648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r w:rsidRPr="00613AD9">
        <w:rPr>
          <w:rFonts w:ascii="Times New Roman" w:eastAsia="Times New Roman" w:hAnsi="Times New Roman"/>
          <w:color w:val="000000"/>
          <w:spacing w:val="-15"/>
          <w:sz w:val="24"/>
          <w:szCs w:val="24"/>
          <w:lang w:eastAsia="en-IN"/>
        </w:rPr>
        <w:t>computing. General design techniques are:(i) Brute force (ii) divide and conquer</w:t>
      </w:r>
    </w:p>
    <w:p w:rsidR="00216483" w:rsidRPr="00613AD9" w:rsidRDefault="0021648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r w:rsidRPr="00613AD9">
        <w:rPr>
          <w:rFonts w:ascii="Times New Roman" w:eastAsia="Times New Roman" w:hAnsi="Times New Roman"/>
          <w:color w:val="000000"/>
          <w:spacing w:val="-15"/>
          <w:sz w:val="24"/>
          <w:szCs w:val="24"/>
          <w:lang w:eastAsia="en-IN"/>
        </w:rPr>
        <w:t>(iii) decrease and conquer (iv) transform and concquer</w:t>
      </w:r>
    </w:p>
    <w:p w:rsidR="00216483" w:rsidRPr="00613AD9" w:rsidRDefault="0021648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r w:rsidRPr="00613AD9">
        <w:rPr>
          <w:rFonts w:ascii="Times New Roman" w:eastAsia="Times New Roman" w:hAnsi="Times New Roman"/>
          <w:color w:val="000000"/>
          <w:spacing w:val="-15"/>
          <w:sz w:val="24"/>
          <w:szCs w:val="24"/>
          <w:lang w:eastAsia="en-IN"/>
        </w:rPr>
        <w:t>(v) greedy technique (vi) dynamic programming</w:t>
      </w:r>
    </w:p>
    <w:p w:rsidR="00216483" w:rsidRDefault="0021648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r w:rsidRPr="00613AD9">
        <w:rPr>
          <w:rFonts w:ascii="Times New Roman" w:eastAsia="Times New Roman" w:hAnsi="Times New Roman"/>
          <w:color w:val="000000"/>
          <w:spacing w:val="-15"/>
          <w:sz w:val="24"/>
          <w:szCs w:val="24"/>
          <w:lang w:eastAsia="en-IN"/>
        </w:rPr>
        <w:t>(vii) backtracking (viii) branch and bound</w:t>
      </w:r>
    </w:p>
    <w:p w:rsidR="00CD2CD3" w:rsidRPr="00613AD9" w:rsidRDefault="00CD2CD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p>
    <w:p w:rsidR="00216483" w:rsidRPr="00CD2CD3" w:rsidRDefault="00216483" w:rsidP="007B3D28">
      <w:pPr>
        <w:shd w:val="clear" w:color="auto" w:fill="FFFFFF"/>
        <w:spacing w:after="0" w:line="240" w:lineRule="auto"/>
        <w:jc w:val="both"/>
        <w:rPr>
          <w:rFonts w:ascii="Times New Roman" w:eastAsia="Times New Roman" w:hAnsi="Times New Roman"/>
          <w:b/>
          <w:color w:val="000000"/>
          <w:spacing w:val="-15"/>
          <w:sz w:val="24"/>
          <w:szCs w:val="24"/>
          <w:lang w:eastAsia="en-IN"/>
        </w:rPr>
      </w:pPr>
      <w:r w:rsidRPr="00CD2CD3">
        <w:rPr>
          <w:rFonts w:ascii="Times New Roman" w:eastAsia="Times New Roman" w:hAnsi="Times New Roman"/>
          <w:b/>
          <w:color w:val="000000"/>
          <w:spacing w:val="-15"/>
          <w:sz w:val="24"/>
          <w:szCs w:val="24"/>
          <w:lang w:eastAsia="en-IN"/>
        </w:rPr>
        <w:t>34). How is an algorithm’s time efficiency measured?</w:t>
      </w:r>
    </w:p>
    <w:p w:rsidR="00216483" w:rsidRPr="00613AD9" w:rsidRDefault="00772F1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r>
        <w:rPr>
          <w:rFonts w:ascii="Times New Roman" w:eastAsia="Times New Roman" w:hAnsi="Times New Roman"/>
          <w:color w:val="000000"/>
          <w:spacing w:val="-15"/>
          <w:sz w:val="24"/>
          <w:szCs w:val="24"/>
          <w:lang w:eastAsia="en-IN"/>
        </w:rPr>
        <w:t xml:space="preserve">A. </w:t>
      </w:r>
      <w:r w:rsidR="00216483" w:rsidRPr="00613AD9">
        <w:rPr>
          <w:rFonts w:ascii="Times New Roman" w:eastAsia="Times New Roman" w:hAnsi="Times New Roman"/>
          <w:color w:val="000000"/>
          <w:spacing w:val="-15"/>
          <w:sz w:val="24"/>
          <w:szCs w:val="24"/>
          <w:lang w:eastAsia="en-IN"/>
        </w:rPr>
        <w:t>Time efficiency indicates how fast the algorithm runs. An algorithm’s time efficiency is</w:t>
      </w:r>
    </w:p>
    <w:p w:rsidR="00216483" w:rsidRDefault="0021648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r w:rsidRPr="00613AD9">
        <w:rPr>
          <w:rFonts w:ascii="Times New Roman" w:eastAsia="Times New Roman" w:hAnsi="Times New Roman"/>
          <w:color w:val="000000"/>
          <w:spacing w:val="-15"/>
          <w:sz w:val="24"/>
          <w:szCs w:val="24"/>
          <w:lang w:eastAsia="en-IN"/>
        </w:rPr>
        <w:t>measured as a function of its input size by counting the number of times its basic operation(running time) is executed. Basic operation is the most time consuming operation in thealgorithm’s innermost loop.</w:t>
      </w:r>
    </w:p>
    <w:p w:rsidR="00CD2CD3" w:rsidRPr="00613AD9" w:rsidRDefault="00CD2CD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p>
    <w:p w:rsidR="00216483" w:rsidRPr="00CD2CD3" w:rsidRDefault="00216483" w:rsidP="007B3D28">
      <w:pPr>
        <w:shd w:val="clear" w:color="auto" w:fill="FFFFFF"/>
        <w:spacing w:after="0" w:line="240" w:lineRule="auto"/>
        <w:jc w:val="both"/>
        <w:rPr>
          <w:rFonts w:ascii="Times New Roman" w:eastAsia="Times New Roman" w:hAnsi="Times New Roman"/>
          <w:b/>
          <w:color w:val="000000"/>
          <w:spacing w:val="-15"/>
          <w:sz w:val="24"/>
          <w:szCs w:val="24"/>
          <w:lang w:eastAsia="en-IN"/>
        </w:rPr>
      </w:pPr>
      <w:r w:rsidRPr="00CD2CD3">
        <w:rPr>
          <w:rFonts w:ascii="Times New Roman" w:eastAsia="Times New Roman" w:hAnsi="Times New Roman"/>
          <w:b/>
          <w:color w:val="000000"/>
          <w:spacing w:val="-15"/>
          <w:sz w:val="24"/>
          <w:szCs w:val="24"/>
          <w:lang w:eastAsia="en-IN"/>
        </w:rPr>
        <w:t>35)</w:t>
      </w:r>
      <w:r w:rsidR="00772F13">
        <w:rPr>
          <w:rFonts w:ascii="Times New Roman" w:eastAsia="Times New Roman" w:hAnsi="Times New Roman"/>
          <w:b/>
          <w:color w:val="000000"/>
          <w:spacing w:val="-15"/>
          <w:sz w:val="24"/>
          <w:szCs w:val="24"/>
          <w:lang w:eastAsia="en-IN"/>
        </w:rPr>
        <w:t xml:space="preserve">. </w:t>
      </w:r>
      <w:r w:rsidRPr="00CD2CD3">
        <w:rPr>
          <w:rFonts w:ascii="Times New Roman" w:eastAsia="Times New Roman" w:hAnsi="Times New Roman"/>
          <w:b/>
          <w:color w:val="000000"/>
          <w:spacing w:val="-15"/>
          <w:sz w:val="24"/>
          <w:szCs w:val="24"/>
          <w:lang w:eastAsia="en-IN"/>
        </w:rPr>
        <w:t>Explain the greedy method.</w:t>
      </w:r>
    </w:p>
    <w:p w:rsidR="00216483" w:rsidRDefault="00772F1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r>
        <w:rPr>
          <w:rFonts w:ascii="Times New Roman" w:eastAsia="Times New Roman" w:hAnsi="Times New Roman"/>
          <w:color w:val="000000"/>
          <w:spacing w:val="-15"/>
          <w:sz w:val="24"/>
          <w:szCs w:val="24"/>
          <w:lang w:eastAsia="en-IN"/>
        </w:rPr>
        <w:t xml:space="preserve">A. </w:t>
      </w:r>
      <w:r w:rsidR="00216483" w:rsidRPr="00613AD9">
        <w:rPr>
          <w:rFonts w:ascii="Times New Roman" w:eastAsia="Times New Roman" w:hAnsi="Times New Roman"/>
          <w:color w:val="000000"/>
          <w:spacing w:val="-15"/>
          <w:sz w:val="24"/>
          <w:szCs w:val="24"/>
          <w:lang w:eastAsia="en-IN"/>
        </w:rPr>
        <w:t>Greedy method is the most important design technique, which makes a choice that looks best atthat moment. A given ‘n’ inputs are required us to obtain a subset that satisfies some constraintsthat is the feasible solution. A greedy method suggests that one candevice an algorithm thatworks in stages considering one input at a time.</w:t>
      </w:r>
    </w:p>
    <w:p w:rsidR="005B1DCA" w:rsidRDefault="005B1DCA"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p>
    <w:p w:rsidR="005B1DCA" w:rsidRDefault="005B1DCA"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p>
    <w:p w:rsidR="00CD2CD3" w:rsidRPr="00613AD9" w:rsidRDefault="00CD2CD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p>
    <w:p w:rsidR="00216483" w:rsidRPr="00CD2CD3" w:rsidRDefault="00216483" w:rsidP="007B3D28">
      <w:pPr>
        <w:shd w:val="clear" w:color="auto" w:fill="FFFFFF"/>
        <w:spacing w:after="0" w:line="240" w:lineRule="auto"/>
        <w:jc w:val="both"/>
        <w:rPr>
          <w:rFonts w:ascii="Times New Roman" w:eastAsia="Times New Roman" w:hAnsi="Times New Roman"/>
          <w:b/>
          <w:color w:val="000000"/>
          <w:spacing w:val="-15"/>
          <w:sz w:val="24"/>
          <w:szCs w:val="24"/>
          <w:lang w:eastAsia="en-IN"/>
        </w:rPr>
      </w:pPr>
      <w:r w:rsidRPr="00CD2CD3">
        <w:rPr>
          <w:rFonts w:ascii="Times New Roman" w:eastAsia="Times New Roman" w:hAnsi="Times New Roman"/>
          <w:b/>
          <w:color w:val="000000"/>
          <w:spacing w:val="-15"/>
          <w:sz w:val="24"/>
          <w:szCs w:val="24"/>
          <w:lang w:eastAsia="en-IN"/>
        </w:rPr>
        <w:lastRenderedPageBreak/>
        <w:t>36). Define feasible and optimal solution.</w:t>
      </w:r>
    </w:p>
    <w:p w:rsidR="00216483" w:rsidRDefault="00772F1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r>
        <w:rPr>
          <w:rFonts w:ascii="Times New Roman" w:eastAsia="Times New Roman" w:hAnsi="Times New Roman"/>
          <w:color w:val="000000"/>
          <w:spacing w:val="-15"/>
          <w:sz w:val="24"/>
          <w:szCs w:val="24"/>
          <w:lang w:eastAsia="en-IN"/>
        </w:rPr>
        <w:t xml:space="preserve">A. </w:t>
      </w:r>
      <w:r w:rsidR="00216483" w:rsidRPr="00613AD9">
        <w:rPr>
          <w:rFonts w:ascii="Times New Roman" w:eastAsia="Times New Roman" w:hAnsi="Times New Roman"/>
          <w:color w:val="000000"/>
          <w:spacing w:val="-15"/>
          <w:sz w:val="24"/>
          <w:szCs w:val="24"/>
          <w:lang w:eastAsia="en-IN"/>
        </w:rPr>
        <w:t>Given n inputs and we are required to form a subset such that it satisfies some given constraintsthen such a subset is called feasible solution.A feasible solution either maximizes or minimizes the given objective function is called asoptimal solution</w:t>
      </w:r>
      <w:r w:rsidR="00CD2CD3">
        <w:rPr>
          <w:rFonts w:ascii="Times New Roman" w:eastAsia="Times New Roman" w:hAnsi="Times New Roman"/>
          <w:color w:val="000000"/>
          <w:spacing w:val="-15"/>
          <w:sz w:val="24"/>
          <w:szCs w:val="24"/>
          <w:lang w:eastAsia="en-IN"/>
        </w:rPr>
        <w:t>.</w:t>
      </w:r>
    </w:p>
    <w:p w:rsidR="00CD2CD3" w:rsidRPr="00613AD9" w:rsidRDefault="00CD2CD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p>
    <w:p w:rsidR="00216483" w:rsidRPr="00CD2CD3" w:rsidRDefault="00216483" w:rsidP="007B3D28">
      <w:pPr>
        <w:shd w:val="clear" w:color="auto" w:fill="FFFFFF"/>
        <w:spacing w:after="0" w:line="240" w:lineRule="auto"/>
        <w:jc w:val="both"/>
        <w:rPr>
          <w:rFonts w:ascii="Times New Roman" w:eastAsia="Times New Roman" w:hAnsi="Times New Roman"/>
          <w:b/>
          <w:color w:val="000000"/>
          <w:spacing w:val="-15"/>
          <w:sz w:val="24"/>
          <w:szCs w:val="24"/>
          <w:lang w:eastAsia="en-IN"/>
        </w:rPr>
      </w:pPr>
      <w:r w:rsidRPr="00CD2CD3">
        <w:rPr>
          <w:rFonts w:ascii="Times New Roman" w:eastAsia="Times New Roman" w:hAnsi="Times New Roman"/>
          <w:b/>
          <w:color w:val="000000"/>
          <w:spacing w:val="-15"/>
          <w:sz w:val="24"/>
          <w:szCs w:val="24"/>
          <w:lang w:eastAsia="en-IN"/>
        </w:rPr>
        <w:t>37). What are the constraints of knapsack problem?</w:t>
      </w:r>
    </w:p>
    <w:p w:rsidR="00216483" w:rsidRPr="00613AD9" w:rsidRDefault="00772F1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r>
        <w:rPr>
          <w:rFonts w:ascii="Times New Roman" w:eastAsia="Times New Roman" w:hAnsi="Times New Roman"/>
          <w:color w:val="000000"/>
          <w:spacing w:val="-15"/>
          <w:sz w:val="24"/>
          <w:szCs w:val="24"/>
          <w:lang w:eastAsia="en-IN"/>
        </w:rPr>
        <w:t xml:space="preserve">A. </w:t>
      </w:r>
      <w:r w:rsidR="00216483" w:rsidRPr="00613AD9">
        <w:rPr>
          <w:rFonts w:ascii="Times New Roman" w:eastAsia="Times New Roman" w:hAnsi="Times New Roman"/>
          <w:color w:val="000000"/>
          <w:spacing w:val="-15"/>
          <w:sz w:val="24"/>
          <w:szCs w:val="24"/>
          <w:lang w:eastAsia="en-IN"/>
        </w:rPr>
        <w:t>To maximize ∑pixi</w:t>
      </w:r>
    </w:p>
    <w:p w:rsidR="00216483" w:rsidRPr="00613AD9" w:rsidRDefault="00772F1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r>
        <w:rPr>
          <w:rFonts w:ascii="Times New Roman" w:eastAsia="Times New Roman" w:hAnsi="Times New Roman"/>
          <w:color w:val="000000"/>
          <w:spacing w:val="-15"/>
          <w:sz w:val="24"/>
          <w:szCs w:val="24"/>
          <w:lang w:eastAsia="en-IN"/>
        </w:rPr>
        <w:t xml:space="preserve">     </w:t>
      </w:r>
      <w:r w:rsidR="00216483" w:rsidRPr="00613AD9">
        <w:rPr>
          <w:rFonts w:ascii="Times New Roman" w:eastAsia="Times New Roman" w:hAnsi="Times New Roman"/>
          <w:color w:val="000000"/>
          <w:spacing w:val="-15"/>
          <w:sz w:val="24"/>
          <w:szCs w:val="24"/>
          <w:lang w:eastAsia="en-IN"/>
        </w:rPr>
        <w:t>The constraint is : ∑wixi ≥ m and 0 ≤ xi ≤ 1 1≤ i ≤ n</w:t>
      </w:r>
    </w:p>
    <w:p w:rsidR="00216483" w:rsidRDefault="00772F1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r>
        <w:rPr>
          <w:rFonts w:ascii="Times New Roman" w:eastAsia="Times New Roman" w:hAnsi="Times New Roman"/>
          <w:color w:val="000000"/>
          <w:spacing w:val="-15"/>
          <w:sz w:val="24"/>
          <w:szCs w:val="24"/>
          <w:lang w:eastAsia="en-IN"/>
        </w:rPr>
        <w:t xml:space="preserve">     </w:t>
      </w:r>
      <w:r w:rsidR="00216483" w:rsidRPr="00613AD9">
        <w:rPr>
          <w:rFonts w:ascii="Times New Roman" w:eastAsia="Times New Roman" w:hAnsi="Times New Roman"/>
          <w:color w:val="000000"/>
          <w:spacing w:val="-15"/>
          <w:sz w:val="24"/>
          <w:szCs w:val="24"/>
          <w:lang w:eastAsia="en-IN"/>
        </w:rPr>
        <w:t xml:space="preserve">where m is the bag capacity, n is the number of objects and for each object i wiand pi are the weight and profit of object </w:t>
      </w:r>
      <w:r>
        <w:rPr>
          <w:rFonts w:ascii="Times New Roman" w:eastAsia="Times New Roman" w:hAnsi="Times New Roman"/>
          <w:color w:val="000000"/>
          <w:spacing w:val="-15"/>
          <w:sz w:val="24"/>
          <w:szCs w:val="24"/>
          <w:lang w:eastAsia="en-IN"/>
        </w:rPr>
        <w:t xml:space="preserve">   </w:t>
      </w:r>
      <w:r w:rsidR="00216483" w:rsidRPr="00613AD9">
        <w:rPr>
          <w:rFonts w:ascii="Times New Roman" w:eastAsia="Times New Roman" w:hAnsi="Times New Roman"/>
          <w:color w:val="000000"/>
          <w:spacing w:val="-15"/>
          <w:sz w:val="24"/>
          <w:szCs w:val="24"/>
          <w:lang w:eastAsia="en-IN"/>
        </w:rPr>
        <w:t>respectively.</w:t>
      </w:r>
    </w:p>
    <w:p w:rsidR="00CD2CD3" w:rsidRPr="00613AD9" w:rsidRDefault="00CD2CD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p>
    <w:p w:rsidR="00216483" w:rsidRPr="00CD2CD3" w:rsidRDefault="00216483" w:rsidP="007B3D28">
      <w:pPr>
        <w:shd w:val="clear" w:color="auto" w:fill="FFFFFF"/>
        <w:spacing w:after="0" w:line="240" w:lineRule="auto"/>
        <w:jc w:val="both"/>
        <w:rPr>
          <w:rFonts w:ascii="Times New Roman" w:eastAsia="Times New Roman" w:hAnsi="Times New Roman"/>
          <w:b/>
          <w:color w:val="000000"/>
          <w:spacing w:val="-15"/>
          <w:sz w:val="24"/>
          <w:szCs w:val="24"/>
          <w:lang w:eastAsia="en-IN"/>
        </w:rPr>
      </w:pPr>
      <w:r w:rsidRPr="00CD2CD3">
        <w:rPr>
          <w:rFonts w:ascii="Times New Roman" w:eastAsia="Times New Roman" w:hAnsi="Times New Roman"/>
          <w:b/>
          <w:color w:val="000000"/>
          <w:spacing w:val="-15"/>
          <w:sz w:val="24"/>
          <w:szCs w:val="24"/>
          <w:lang w:eastAsia="en-IN"/>
        </w:rPr>
        <w:t>38). Specify the algorithms used for constructing Minimum cost spanning tree.</w:t>
      </w:r>
    </w:p>
    <w:p w:rsidR="00216483" w:rsidRPr="00613AD9" w:rsidRDefault="00772F1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r>
        <w:rPr>
          <w:rFonts w:ascii="Times New Roman" w:eastAsia="Times New Roman" w:hAnsi="Times New Roman"/>
          <w:color w:val="000000"/>
          <w:spacing w:val="-15"/>
          <w:sz w:val="24"/>
          <w:szCs w:val="24"/>
          <w:lang w:eastAsia="en-IN"/>
        </w:rPr>
        <w:t xml:space="preserve">A. </w:t>
      </w:r>
      <w:r w:rsidR="00216483" w:rsidRPr="00613AD9">
        <w:rPr>
          <w:rFonts w:ascii="Times New Roman" w:eastAsia="Times New Roman" w:hAnsi="Times New Roman"/>
          <w:color w:val="000000"/>
          <w:spacing w:val="-15"/>
          <w:sz w:val="24"/>
          <w:szCs w:val="24"/>
          <w:lang w:eastAsia="en-IN"/>
        </w:rPr>
        <w:t>a) Prim’s Algorithm</w:t>
      </w:r>
    </w:p>
    <w:p w:rsidR="00216483" w:rsidRDefault="00772F1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r>
        <w:rPr>
          <w:rFonts w:ascii="Times New Roman" w:eastAsia="Times New Roman" w:hAnsi="Times New Roman"/>
          <w:color w:val="000000"/>
          <w:spacing w:val="-15"/>
          <w:sz w:val="24"/>
          <w:szCs w:val="24"/>
          <w:lang w:eastAsia="en-IN"/>
        </w:rPr>
        <w:t xml:space="preserve">      </w:t>
      </w:r>
      <w:r w:rsidR="00216483" w:rsidRPr="00613AD9">
        <w:rPr>
          <w:rFonts w:ascii="Times New Roman" w:eastAsia="Times New Roman" w:hAnsi="Times New Roman"/>
          <w:color w:val="000000"/>
          <w:spacing w:val="-15"/>
          <w:sz w:val="24"/>
          <w:szCs w:val="24"/>
          <w:lang w:eastAsia="en-IN"/>
        </w:rPr>
        <w:t>b) Kruskal’s Algorithm</w:t>
      </w:r>
    </w:p>
    <w:p w:rsidR="00CD2CD3" w:rsidRPr="00613AD9" w:rsidRDefault="00CD2CD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p>
    <w:p w:rsidR="00216483" w:rsidRPr="00CD2CD3" w:rsidRDefault="00216483" w:rsidP="007B3D28">
      <w:pPr>
        <w:shd w:val="clear" w:color="auto" w:fill="FFFFFF"/>
        <w:spacing w:after="0" w:line="240" w:lineRule="auto"/>
        <w:jc w:val="both"/>
        <w:rPr>
          <w:rFonts w:ascii="Times New Roman" w:eastAsia="Times New Roman" w:hAnsi="Times New Roman"/>
          <w:b/>
          <w:color w:val="000000"/>
          <w:spacing w:val="-15"/>
          <w:sz w:val="24"/>
          <w:szCs w:val="24"/>
          <w:lang w:eastAsia="en-IN"/>
        </w:rPr>
      </w:pPr>
      <w:r w:rsidRPr="00CD2CD3">
        <w:rPr>
          <w:rFonts w:ascii="Times New Roman" w:eastAsia="Times New Roman" w:hAnsi="Times New Roman"/>
          <w:b/>
          <w:color w:val="000000"/>
          <w:spacing w:val="-15"/>
          <w:sz w:val="24"/>
          <w:szCs w:val="24"/>
          <w:lang w:eastAsia="en-IN"/>
        </w:rPr>
        <w:t>39). State single source shortest path algorithm (Dijkstra’s algorithm).</w:t>
      </w:r>
    </w:p>
    <w:p w:rsidR="00216483" w:rsidRPr="00613AD9" w:rsidRDefault="00772F1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r>
        <w:rPr>
          <w:rFonts w:ascii="Times New Roman" w:eastAsia="Times New Roman" w:hAnsi="Times New Roman"/>
          <w:color w:val="000000"/>
          <w:spacing w:val="-15"/>
          <w:sz w:val="24"/>
          <w:szCs w:val="24"/>
          <w:lang w:eastAsia="en-IN"/>
        </w:rPr>
        <w:t xml:space="preserve">A. </w:t>
      </w:r>
      <w:r w:rsidR="00216483" w:rsidRPr="00613AD9">
        <w:rPr>
          <w:rFonts w:ascii="Times New Roman" w:eastAsia="Times New Roman" w:hAnsi="Times New Roman"/>
          <w:color w:val="000000"/>
          <w:spacing w:val="-15"/>
          <w:sz w:val="24"/>
          <w:szCs w:val="24"/>
          <w:lang w:eastAsia="en-IN"/>
        </w:rPr>
        <w:t>For a given vertex called the source in a weigted connected graph,find shotrtest paths to all its</w:t>
      </w:r>
    </w:p>
    <w:p w:rsidR="00216483" w:rsidRDefault="0021648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r w:rsidRPr="00613AD9">
        <w:rPr>
          <w:rFonts w:ascii="Times New Roman" w:eastAsia="Times New Roman" w:hAnsi="Times New Roman"/>
          <w:color w:val="000000"/>
          <w:spacing w:val="-15"/>
          <w:sz w:val="24"/>
          <w:szCs w:val="24"/>
          <w:lang w:eastAsia="en-IN"/>
        </w:rPr>
        <w:t>other vertices.Dijikstra’s algorithm applies to graph with non-negative weights only.</w:t>
      </w:r>
    </w:p>
    <w:p w:rsidR="00CD2CD3" w:rsidRPr="00613AD9" w:rsidRDefault="00CD2CD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p>
    <w:p w:rsidR="00216483" w:rsidRPr="00CD2CD3" w:rsidRDefault="00216483" w:rsidP="007B3D28">
      <w:pPr>
        <w:shd w:val="clear" w:color="auto" w:fill="FFFFFF"/>
        <w:spacing w:after="0" w:line="240" w:lineRule="auto"/>
        <w:jc w:val="both"/>
        <w:rPr>
          <w:rFonts w:ascii="Times New Roman" w:eastAsia="Times New Roman" w:hAnsi="Times New Roman"/>
          <w:b/>
          <w:color w:val="000000"/>
          <w:spacing w:val="-15"/>
          <w:sz w:val="24"/>
          <w:szCs w:val="24"/>
          <w:lang w:eastAsia="en-IN"/>
        </w:rPr>
      </w:pPr>
      <w:r w:rsidRPr="00CD2CD3">
        <w:rPr>
          <w:rFonts w:ascii="Times New Roman" w:eastAsia="Times New Roman" w:hAnsi="Times New Roman"/>
          <w:b/>
          <w:color w:val="000000"/>
          <w:spacing w:val="-15"/>
          <w:sz w:val="24"/>
          <w:szCs w:val="24"/>
          <w:lang w:eastAsia="en-IN"/>
        </w:rPr>
        <w:t>40). State efficiency of prim’s algorithm.</w:t>
      </w:r>
    </w:p>
    <w:p w:rsidR="00216483" w:rsidRPr="00613AD9" w:rsidRDefault="00772F1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r>
        <w:rPr>
          <w:rFonts w:ascii="Times New Roman" w:eastAsia="Times New Roman" w:hAnsi="Times New Roman"/>
          <w:color w:val="000000"/>
          <w:spacing w:val="-15"/>
          <w:sz w:val="24"/>
          <w:szCs w:val="24"/>
          <w:lang w:eastAsia="en-IN"/>
        </w:rPr>
        <w:t xml:space="preserve">A. </w:t>
      </w:r>
      <w:r w:rsidR="00216483" w:rsidRPr="00613AD9">
        <w:rPr>
          <w:rFonts w:ascii="Times New Roman" w:eastAsia="Times New Roman" w:hAnsi="Times New Roman"/>
          <w:color w:val="000000"/>
          <w:spacing w:val="-15"/>
          <w:sz w:val="24"/>
          <w:szCs w:val="24"/>
          <w:lang w:eastAsia="en-IN"/>
        </w:rPr>
        <w:t>O(|v|2) (WEIGHT MATRIX AND PRIORITY QUEUE AS UNORDERED ARRAY)</w:t>
      </w:r>
    </w:p>
    <w:p w:rsidR="00216483" w:rsidRDefault="0021648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r w:rsidRPr="00613AD9">
        <w:rPr>
          <w:rFonts w:ascii="Times New Roman" w:eastAsia="Times New Roman" w:hAnsi="Times New Roman"/>
          <w:color w:val="000000"/>
          <w:spacing w:val="-15"/>
          <w:sz w:val="24"/>
          <w:szCs w:val="24"/>
          <w:lang w:eastAsia="en-IN"/>
        </w:rPr>
        <w:t>O(|E| LOG|V|) (ADJACENCY LIST AND PRIORITY QUEUE AS MIN-HEAP)</w:t>
      </w:r>
    </w:p>
    <w:p w:rsidR="00CD2CD3" w:rsidRPr="00613AD9" w:rsidRDefault="00CD2CD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p>
    <w:p w:rsidR="00216483" w:rsidRPr="00CD2CD3" w:rsidRDefault="00216483" w:rsidP="007B3D28">
      <w:pPr>
        <w:shd w:val="clear" w:color="auto" w:fill="FFFFFF"/>
        <w:spacing w:after="0" w:line="240" w:lineRule="auto"/>
        <w:jc w:val="both"/>
        <w:rPr>
          <w:rFonts w:ascii="Times New Roman" w:eastAsia="Times New Roman" w:hAnsi="Times New Roman"/>
          <w:b/>
          <w:color w:val="000000"/>
          <w:spacing w:val="-15"/>
          <w:sz w:val="24"/>
          <w:szCs w:val="24"/>
          <w:lang w:eastAsia="en-IN"/>
        </w:rPr>
      </w:pPr>
      <w:r w:rsidRPr="00CD2CD3">
        <w:rPr>
          <w:rFonts w:ascii="Times New Roman" w:eastAsia="Times New Roman" w:hAnsi="Times New Roman"/>
          <w:b/>
          <w:color w:val="000000"/>
          <w:spacing w:val="-15"/>
          <w:sz w:val="24"/>
          <w:szCs w:val="24"/>
          <w:lang w:eastAsia="en-IN"/>
        </w:rPr>
        <w:t>41)</w:t>
      </w:r>
      <w:r w:rsidR="00772F13">
        <w:rPr>
          <w:rFonts w:ascii="Times New Roman" w:eastAsia="Times New Roman" w:hAnsi="Times New Roman"/>
          <w:b/>
          <w:color w:val="000000"/>
          <w:spacing w:val="-15"/>
          <w:sz w:val="24"/>
          <w:szCs w:val="24"/>
          <w:lang w:eastAsia="en-IN"/>
        </w:rPr>
        <w:t>.</w:t>
      </w:r>
      <w:r w:rsidRPr="00CD2CD3">
        <w:rPr>
          <w:rFonts w:ascii="Times New Roman" w:eastAsia="Times New Roman" w:hAnsi="Times New Roman"/>
          <w:b/>
          <w:color w:val="000000"/>
          <w:spacing w:val="-15"/>
          <w:sz w:val="24"/>
          <w:szCs w:val="24"/>
          <w:lang w:eastAsia="en-IN"/>
        </w:rPr>
        <w:t xml:space="preserve"> State Kruskal Algorithm.</w:t>
      </w:r>
    </w:p>
    <w:p w:rsidR="00216483" w:rsidRPr="00613AD9" w:rsidRDefault="00772F1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r>
        <w:rPr>
          <w:rFonts w:ascii="Times New Roman" w:eastAsia="Times New Roman" w:hAnsi="Times New Roman"/>
          <w:color w:val="000000"/>
          <w:spacing w:val="-15"/>
          <w:sz w:val="24"/>
          <w:szCs w:val="24"/>
          <w:lang w:eastAsia="en-IN"/>
        </w:rPr>
        <w:t xml:space="preserve">A. </w:t>
      </w:r>
      <w:r w:rsidR="00216483" w:rsidRPr="00613AD9">
        <w:rPr>
          <w:rFonts w:ascii="Times New Roman" w:eastAsia="Times New Roman" w:hAnsi="Times New Roman"/>
          <w:color w:val="000000"/>
          <w:spacing w:val="-15"/>
          <w:sz w:val="24"/>
          <w:szCs w:val="24"/>
          <w:lang w:eastAsia="en-IN"/>
        </w:rPr>
        <w:t>The algorithm looks at a MST for a weighted connected graph as an acyclic subgraph with |v|-1</w:t>
      </w:r>
    </w:p>
    <w:p w:rsidR="00216483" w:rsidRDefault="0021648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r w:rsidRPr="00613AD9">
        <w:rPr>
          <w:rFonts w:ascii="Times New Roman" w:eastAsia="Times New Roman" w:hAnsi="Times New Roman"/>
          <w:color w:val="000000"/>
          <w:spacing w:val="-15"/>
          <w:sz w:val="24"/>
          <w:szCs w:val="24"/>
          <w:lang w:eastAsia="en-IN"/>
        </w:rPr>
        <w:t>edges for which the sum of edge weights is the smallest.</w:t>
      </w:r>
    </w:p>
    <w:p w:rsidR="00772F13" w:rsidRPr="00613AD9" w:rsidRDefault="00772F13" w:rsidP="007B3D28">
      <w:pPr>
        <w:shd w:val="clear" w:color="auto" w:fill="FFFFFF"/>
        <w:spacing w:after="0" w:line="240" w:lineRule="auto"/>
        <w:jc w:val="both"/>
        <w:rPr>
          <w:rFonts w:ascii="Times New Roman" w:eastAsia="Times New Roman" w:hAnsi="Times New Roman"/>
          <w:color w:val="000000"/>
          <w:spacing w:val="-15"/>
          <w:sz w:val="24"/>
          <w:szCs w:val="24"/>
          <w:lang w:eastAsia="en-IN"/>
        </w:rPr>
      </w:pPr>
    </w:p>
    <w:p w:rsidR="00216483" w:rsidRPr="00772F13" w:rsidRDefault="00216483" w:rsidP="007B3D28">
      <w:pPr>
        <w:shd w:val="clear" w:color="auto" w:fill="FFFFFF"/>
        <w:spacing w:after="0" w:line="240" w:lineRule="auto"/>
        <w:jc w:val="both"/>
        <w:rPr>
          <w:rFonts w:ascii="Times New Roman" w:eastAsia="Times New Roman" w:hAnsi="Times New Roman"/>
          <w:b/>
          <w:color w:val="000000"/>
          <w:spacing w:val="-15"/>
          <w:sz w:val="24"/>
          <w:szCs w:val="24"/>
          <w:lang w:eastAsia="en-IN"/>
        </w:rPr>
      </w:pPr>
      <w:r w:rsidRPr="00772F13">
        <w:rPr>
          <w:rFonts w:ascii="Times New Roman" w:eastAsia="Times New Roman" w:hAnsi="Times New Roman"/>
          <w:b/>
          <w:color w:val="000000"/>
          <w:spacing w:val="-15"/>
          <w:sz w:val="24"/>
          <w:szCs w:val="24"/>
          <w:lang w:eastAsia="en-IN"/>
        </w:rPr>
        <w:t>42)</w:t>
      </w:r>
      <w:r w:rsidR="00772F13">
        <w:rPr>
          <w:rFonts w:ascii="Times New Roman" w:eastAsia="Times New Roman" w:hAnsi="Times New Roman"/>
          <w:b/>
          <w:color w:val="000000"/>
          <w:spacing w:val="-15"/>
          <w:sz w:val="24"/>
          <w:szCs w:val="24"/>
          <w:lang w:eastAsia="en-IN"/>
        </w:rPr>
        <w:t>.</w:t>
      </w:r>
      <w:r w:rsidRPr="00772F13">
        <w:rPr>
          <w:rFonts w:ascii="Times New Roman" w:eastAsia="Times New Roman" w:hAnsi="Times New Roman"/>
          <w:b/>
          <w:color w:val="000000"/>
          <w:spacing w:val="-15"/>
          <w:sz w:val="24"/>
          <w:szCs w:val="24"/>
          <w:lang w:eastAsia="en-IN"/>
        </w:rPr>
        <w:t xml:space="preserve"> State efficiency of Dijkstra’s algorithm.</w:t>
      </w:r>
    </w:p>
    <w:p w:rsidR="00C859F0" w:rsidRPr="00613AD9" w:rsidRDefault="00772F13" w:rsidP="007B3D28">
      <w:pPr>
        <w:shd w:val="clear" w:color="auto" w:fill="FFFFFF"/>
        <w:spacing w:after="0" w:line="240" w:lineRule="auto"/>
        <w:jc w:val="both"/>
        <w:rPr>
          <w:rFonts w:ascii="Times New Roman" w:hAnsi="Times New Roman"/>
          <w:sz w:val="24"/>
          <w:szCs w:val="24"/>
        </w:rPr>
      </w:pPr>
      <w:r>
        <w:rPr>
          <w:rFonts w:ascii="Times New Roman" w:eastAsia="Times New Roman" w:hAnsi="Times New Roman"/>
          <w:color w:val="000000"/>
          <w:spacing w:val="-15"/>
          <w:sz w:val="24"/>
          <w:szCs w:val="24"/>
          <w:lang w:eastAsia="en-IN"/>
        </w:rPr>
        <w:t xml:space="preserve">A. </w:t>
      </w:r>
      <w:r w:rsidR="00216483" w:rsidRPr="00613AD9">
        <w:rPr>
          <w:rFonts w:ascii="Times New Roman" w:eastAsia="Times New Roman" w:hAnsi="Times New Roman"/>
          <w:color w:val="000000"/>
          <w:spacing w:val="-15"/>
          <w:sz w:val="24"/>
          <w:szCs w:val="24"/>
          <w:lang w:eastAsia="en-IN"/>
        </w:rPr>
        <w:t>O(|v|2) (WEIGHT MATRIX AND PRIORITY QUEUE AS UNORDERED ARRAY)</w:t>
      </w:r>
    </w:p>
    <w:sectPr w:rsidR="00C859F0" w:rsidRPr="00613AD9" w:rsidSect="00772F13">
      <w:headerReference w:type="default" r:id="rId15"/>
      <w:footerReference w:type="default" r:id="rId16"/>
      <w:pgSz w:w="12240" w:h="15840"/>
      <w:pgMar w:top="1440" w:right="758" w:bottom="1134" w:left="993"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185A" w:rsidRDefault="00B4185A" w:rsidP="003B5130">
      <w:pPr>
        <w:spacing w:after="0" w:line="240" w:lineRule="auto"/>
      </w:pPr>
      <w:r>
        <w:separator/>
      </w:r>
    </w:p>
  </w:endnote>
  <w:endnote w:type="continuationSeparator" w:id="1">
    <w:p w:rsidR="00B4185A" w:rsidRDefault="00B4185A" w:rsidP="003B51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default"/>
    <w:sig w:usb0="00000000" w:usb1="00000000" w:usb2="00000000" w:usb3="00000000" w:csb0="00000000" w:csb1="00000000"/>
  </w:font>
  <w:font w:name="Droid Sans Fallback">
    <w:altName w:val="Arial"/>
    <w:charset w:val="01"/>
    <w:family w:val="modern"/>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659" w:rsidRPr="00E57C73" w:rsidRDefault="00097659" w:rsidP="00E57C73">
    <w:pPr>
      <w:pStyle w:val="Footer"/>
      <w:pBdr>
        <w:top w:val="thinThickSmallGap" w:sz="24" w:space="1" w:color="823B0B" w:themeColor="accent2" w:themeShade="7F"/>
      </w:pBdr>
      <w:rPr>
        <w:rFonts w:asciiTheme="majorHAnsi" w:hAnsiTheme="majorHAnsi"/>
      </w:rPr>
    </w:pPr>
    <w:r>
      <w:rPr>
        <w:rFonts w:asciiTheme="majorHAnsi" w:hAnsiTheme="majorHAnsi"/>
      </w:rPr>
      <w:t xml:space="preserve">IV Semester                               </w:t>
    </w:r>
    <w:r>
      <w:t xml:space="preserve">Analysis &amp; Design of Algorithms Lab </w:t>
    </w:r>
    <w:r w:rsidRPr="00FA7C7F">
      <w:rPr>
        <w:rFonts w:ascii="Times New Roman" w:eastAsia="Times New Roman" w:hAnsi="Times New Roman"/>
        <w:sz w:val="24"/>
        <w:szCs w:val="24"/>
      </w:rPr>
      <w:t>(</w:t>
    </w:r>
    <w:r>
      <w:t>BCSL404)</w:t>
    </w:r>
    <w:r>
      <w:rPr>
        <w:rFonts w:asciiTheme="majorHAnsi" w:hAnsiTheme="majorHAnsi"/>
      </w:rPr>
      <w:t xml:space="preserve">                                                           Page </w:t>
    </w:r>
    <w:fldSimple w:instr=" PAGE   \* MERGEFORMAT ">
      <w:r w:rsidR="002E7305" w:rsidRPr="002E7305">
        <w:rPr>
          <w:rFonts w:asciiTheme="majorHAnsi" w:hAnsiTheme="majorHAnsi"/>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185A" w:rsidRDefault="00B4185A" w:rsidP="003B5130">
      <w:pPr>
        <w:spacing w:after="0" w:line="240" w:lineRule="auto"/>
      </w:pPr>
      <w:r>
        <w:separator/>
      </w:r>
    </w:p>
  </w:footnote>
  <w:footnote w:type="continuationSeparator" w:id="1">
    <w:p w:rsidR="00B4185A" w:rsidRDefault="00B4185A" w:rsidP="003B51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659" w:rsidRDefault="00097659" w:rsidP="00FA7C7F">
    <w:pPr>
      <w:pStyle w:val="Header"/>
      <w:pBdr>
        <w:bottom w:val="thickThinSmallGap" w:sz="24" w:space="1" w:color="622423"/>
      </w:pBdr>
      <w:rPr>
        <w:rFonts w:ascii="Cambria" w:eastAsia="Times New Roman" w:hAnsi="Cambria"/>
        <w:sz w:val="32"/>
        <w:szCs w:val="32"/>
      </w:rPr>
    </w:pPr>
    <w:r>
      <w:rPr>
        <w:rFonts w:ascii="Times New Roman" w:eastAsia="Times New Roman" w:hAnsi="Times New Roman"/>
        <w:sz w:val="24"/>
        <w:szCs w:val="24"/>
      </w:rPr>
      <w:t>Dayanada Sagar Academy of Technology and Management                                                          Dept. of ISE</w:t>
    </w:r>
  </w:p>
  <w:p w:rsidR="00097659" w:rsidRDefault="000976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52833E8"/>
    <w:lvl w:ilvl="0">
      <w:numFmt w:val="bullet"/>
      <w:lvlText w:val="*"/>
      <w:lvlJc w:val="left"/>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Times New Roman" w:hAnsi="Times New Roman" w:cs="Times New Roman"/>
      </w:rPr>
    </w:lvl>
  </w:abstractNum>
  <w:abstractNum w:abstractNumId="3">
    <w:nsid w:val="00000004"/>
    <w:multiLevelType w:val="singleLevel"/>
    <w:tmpl w:val="00000004"/>
    <w:name w:val="WW8Num4"/>
    <w:lvl w:ilvl="0">
      <w:start w:val="1"/>
      <w:numFmt w:val="decimal"/>
      <w:lvlText w:val="%1."/>
      <w:lvlJc w:val="left"/>
      <w:pPr>
        <w:tabs>
          <w:tab w:val="num" w:pos="0"/>
        </w:tabs>
        <w:ind w:left="360" w:hanging="360"/>
      </w:p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Times New Roman" w:hAnsi="Times New Roman" w:cs="Times New Roman"/>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Times New Roman" w:hAnsi="Times New Roman" w:cs="Times New Roman"/>
      </w:rPr>
    </w:lvl>
  </w:abstractNum>
  <w:abstractNum w:abstractNumId="6">
    <w:nsid w:val="00000007"/>
    <w:multiLevelType w:val="multilevel"/>
    <w:tmpl w:val="00000007"/>
    <w:name w:val="WW8Num7"/>
    <w:lvl w:ilvl="0">
      <w:start w:val="1"/>
      <w:numFmt w:val="bullet"/>
      <w:lvlText w:val=""/>
      <w:lvlJc w:val="left"/>
      <w:pPr>
        <w:tabs>
          <w:tab w:val="num" w:pos="0"/>
        </w:tabs>
        <w:ind w:left="360" w:hanging="360"/>
      </w:pPr>
      <w:rPr>
        <w:rFonts w:ascii="Symbol" w:hAnsi="Symbol" w:cs="Symbol"/>
      </w:rPr>
    </w:lvl>
    <w:lvl w:ilvl="1">
      <w:start w:val="1"/>
      <w:numFmt w:val="bullet"/>
      <w:lvlText w:val="•"/>
      <w:lvlJc w:val="left"/>
      <w:pPr>
        <w:tabs>
          <w:tab w:val="num" w:pos="0"/>
        </w:tabs>
        <w:ind w:left="1080" w:hanging="360"/>
      </w:pPr>
      <w:rPr>
        <w:rFonts w:ascii="Times New Roman" w:hAnsi="Times New Roman" w:cs="Times New Roman"/>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7">
    <w:nsid w:val="00000008"/>
    <w:multiLevelType w:val="singleLevel"/>
    <w:tmpl w:val="00000008"/>
    <w:name w:val="WW8Num8"/>
    <w:lvl w:ilvl="0">
      <w:start w:val="1"/>
      <w:numFmt w:val="bullet"/>
      <w:lvlText w:val=""/>
      <w:lvlJc w:val="left"/>
      <w:pPr>
        <w:tabs>
          <w:tab w:val="num" w:pos="0"/>
        </w:tabs>
        <w:ind w:left="360" w:hanging="360"/>
      </w:pPr>
      <w:rPr>
        <w:rFonts w:ascii="Symbol" w:hAnsi="Symbol" w:cs="Symbol"/>
        <w:sz w:val="40"/>
        <w:szCs w:val="24"/>
        <w:lang w:val="pt-BR"/>
      </w:rPr>
    </w:lvl>
  </w:abstractNum>
  <w:abstractNum w:abstractNumId="8">
    <w:nsid w:val="00000009"/>
    <w:multiLevelType w:val="multilevel"/>
    <w:tmpl w:val="00000009"/>
    <w:name w:val="WW8Num9"/>
    <w:lvl w:ilvl="0">
      <w:start w:val="1"/>
      <w:numFmt w:val="bullet"/>
      <w:lvlText w:val=""/>
      <w:lvlJc w:val="left"/>
      <w:pPr>
        <w:tabs>
          <w:tab w:val="num" w:pos="0"/>
        </w:tabs>
        <w:ind w:left="360" w:hanging="360"/>
      </w:pPr>
      <w:rPr>
        <w:rFonts w:ascii="Symbol" w:hAnsi="Symbol" w:cs="Symbol"/>
        <w:sz w:val="40"/>
        <w:szCs w:val="40"/>
      </w:rPr>
    </w:lvl>
    <w:lvl w:ilvl="1">
      <w:start w:val="1"/>
      <w:numFmt w:val="bullet"/>
      <w:lvlText w:val="•"/>
      <w:lvlJc w:val="left"/>
      <w:pPr>
        <w:tabs>
          <w:tab w:val="num" w:pos="0"/>
        </w:tabs>
        <w:ind w:left="1080" w:hanging="360"/>
      </w:pPr>
      <w:rPr>
        <w:rFonts w:ascii="Times New Roman" w:hAnsi="Times New Roman" w:cs="Times New Roman"/>
        <w:sz w:val="40"/>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9">
    <w:nsid w:val="0000000A"/>
    <w:multiLevelType w:val="singleLevel"/>
    <w:tmpl w:val="0000000A"/>
    <w:name w:val="WW8Num10"/>
    <w:lvl w:ilvl="0">
      <w:start w:val="1"/>
      <w:numFmt w:val="bullet"/>
      <w:lvlText w:val="•"/>
      <w:lvlJc w:val="left"/>
      <w:pPr>
        <w:tabs>
          <w:tab w:val="num" w:pos="720"/>
        </w:tabs>
        <w:ind w:left="720" w:hanging="360"/>
      </w:pPr>
      <w:rPr>
        <w:rFonts w:ascii="Times New Roman" w:hAnsi="Times New Roman" w:cs="Times New Roman"/>
      </w:rPr>
    </w:lvl>
  </w:abstractNum>
  <w:abstractNum w:abstractNumId="10">
    <w:nsid w:val="0000000B"/>
    <w:multiLevelType w:val="multilevel"/>
    <w:tmpl w:val="0000000B"/>
    <w:name w:val="WW8Num11"/>
    <w:lvl w:ilvl="0">
      <w:start w:val="1"/>
      <w:numFmt w:val="decimal"/>
      <w:lvlText w:val="%1."/>
      <w:lvlJc w:val="left"/>
      <w:pPr>
        <w:tabs>
          <w:tab w:val="num" w:pos="720"/>
        </w:tabs>
        <w:ind w:left="720" w:hanging="360"/>
      </w:pPr>
      <w:rPr>
        <w:rFonts w:ascii="Times New Roman" w:hAnsi="Times New Roman" w:cs="Times New Roman"/>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0000000C"/>
    <w:multiLevelType w:val="singleLevel"/>
    <w:tmpl w:val="0000000C"/>
    <w:name w:val="WW8Num12"/>
    <w:lvl w:ilvl="0">
      <w:start w:val="1"/>
      <w:numFmt w:val="bullet"/>
      <w:lvlText w:val="•"/>
      <w:lvlJc w:val="left"/>
      <w:pPr>
        <w:tabs>
          <w:tab w:val="num" w:pos="0"/>
        </w:tabs>
        <w:ind w:left="720" w:hanging="360"/>
      </w:pPr>
      <w:rPr>
        <w:rFonts w:ascii="Times New Roman" w:hAnsi="Times New Roman" w:cs="Times New Roman"/>
        <w:sz w:val="40"/>
      </w:rPr>
    </w:lvl>
  </w:abstractNum>
  <w:abstractNum w:abstractNumId="12">
    <w:nsid w:val="0000000D"/>
    <w:multiLevelType w:val="multilevel"/>
    <w:tmpl w:val="0000000D"/>
    <w:name w:val="WW8Num13"/>
    <w:lvl w:ilvl="0">
      <w:start w:val="1"/>
      <w:numFmt w:val="bullet"/>
      <w:lvlText w:val="•"/>
      <w:lvlJc w:val="left"/>
      <w:pPr>
        <w:tabs>
          <w:tab w:val="num" w:pos="720"/>
        </w:tabs>
        <w:ind w:left="720" w:hanging="360"/>
      </w:pPr>
      <w:rPr>
        <w:rFonts w:ascii="Times New Roman" w:hAnsi="Times New Roman" w:cs="Times New Roman"/>
      </w:rPr>
    </w:lvl>
    <w:lvl w:ilvl="1">
      <w:start w:val="2490"/>
      <w:numFmt w:val="bullet"/>
      <w:lvlText w:val="–"/>
      <w:lvlJc w:val="left"/>
      <w:pPr>
        <w:tabs>
          <w:tab w:val="num" w:pos="1440"/>
        </w:tabs>
        <w:ind w:left="1440" w:hanging="360"/>
      </w:pPr>
      <w:rPr>
        <w:rFonts w:ascii="Times New Roman" w:hAnsi="Times New Roman" w:cs="Times New Roman"/>
      </w:rPr>
    </w:lvl>
    <w:lvl w:ilvl="2">
      <w:start w:val="2490"/>
      <w:numFmt w:val="bullet"/>
      <w:lvlText w:val="•"/>
      <w:lvlJc w:val="left"/>
      <w:pPr>
        <w:tabs>
          <w:tab w:val="num" w:pos="2160"/>
        </w:tabs>
        <w:ind w:left="2160" w:hanging="360"/>
      </w:pPr>
      <w:rPr>
        <w:rFonts w:ascii="Times New Roman" w:hAnsi="Times New Roman" w:cs="Times New Roman"/>
      </w:rPr>
    </w:lvl>
    <w:lvl w:ilvl="3">
      <w:start w:val="1"/>
      <w:numFmt w:val="bullet"/>
      <w:lvlText w:val="•"/>
      <w:lvlJc w:val="left"/>
      <w:pPr>
        <w:tabs>
          <w:tab w:val="num" w:pos="2880"/>
        </w:tabs>
        <w:ind w:left="2880" w:hanging="360"/>
      </w:pPr>
      <w:rPr>
        <w:rFonts w:ascii="Times New Roman" w:hAnsi="Times New Roman" w:cs="Times New Roman"/>
      </w:rPr>
    </w:lvl>
    <w:lvl w:ilvl="4">
      <w:start w:val="1"/>
      <w:numFmt w:val="bullet"/>
      <w:lvlText w:val="•"/>
      <w:lvlJc w:val="left"/>
      <w:pPr>
        <w:tabs>
          <w:tab w:val="num" w:pos="3600"/>
        </w:tabs>
        <w:ind w:left="3600" w:hanging="360"/>
      </w:pPr>
      <w:rPr>
        <w:rFonts w:ascii="Times New Roman" w:hAnsi="Times New Roman" w:cs="Times New Roman"/>
      </w:rPr>
    </w:lvl>
    <w:lvl w:ilvl="5">
      <w:start w:val="1"/>
      <w:numFmt w:val="bullet"/>
      <w:lvlText w:val="•"/>
      <w:lvlJc w:val="left"/>
      <w:pPr>
        <w:tabs>
          <w:tab w:val="num" w:pos="4320"/>
        </w:tabs>
        <w:ind w:left="4320" w:hanging="360"/>
      </w:pPr>
      <w:rPr>
        <w:rFonts w:ascii="Times New Roman" w:hAnsi="Times New Roman" w:cs="Times New Roman"/>
      </w:rPr>
    </w:lvl>
    <w:lvl w:ilvl="6">
      <w:start w:val="1"/>
      <w:numFmt w:val="bullet"/>
      <w:lvlText w:val="•"/>
      <w:lvlJc w:val="left"/>
      <w:pPr>
        <w:tabs>
          <w:tab w:val="num" w:pos="5040"/>
        </w:tabs>
        <w:ind w:left="5040" w:hanging="360"/>
      </w:pPr>
      <w:rPr>
        <w:rFonts w:ascii="Times New Roman" w:hAnsi="Times New Roman" w:cs="Times New Roman"/>
      </w:rPr>
    </w:lvl>
    <w:lvl w:ilvl="7">
      <w:start w:val="1"/>
      <w:numFmt w:val="bullet"/>
      <w:lvlText w:val="•"/>
      <w:lvlJc w:val="left"/>
      <w:pPr>
        <w:tabs>
          <w:tab w:val="num" w:pos="5760"/>
        </w:tabs>
        <w:ind w:left="5760" w:hanging="360"/>
      </w:pPr>
      <w:rPr>
        <w:rFonts w:ascii="Times New Roman" w:hAnsi="Times New Roman" w:cs="Times New Roman"/>
      </w:rPr>
    </w:lvl>
    <w:lvl w:ilvl="8">
      <w:start w:val="1"/>
      <w:numFmt w:val="bullet"/>
      <w:lvlText w:val="•"/>
      <w:lvlJc w:val="left"/>
      <w:pPr>
        <w:tabs>
          <w:tab w:val="num" w:pos="6480"/>
        </w:tabs>
        <w:ind w:left="6480" w:hanging="360"/>
      </w:pPr>
      <w:rPr>
        <w:rFonts w:ascii="Times New Roman" w:hAnsi="Times New Roman" w:cs="Times New Roman"/>
      </w:rPr>
    </w:lvl>
  </w:abstractNum>
  <w:abstractNum w:abstractNumId="13">
    <w:nsid w:val="0000000E"/>
    <w:multiLevelType w:val="singleLevel"/>
    <w:tmpl w:val="0000000E"/>
    <w:name w:val="WW8Num14"/>
    <w:lvl w:ilvl="0">
      <w:start w:val="1"/>
      <w:numFmt w:val="bullet"/>
      <w:lvlText w:val=""/>
      <w:lvlJc w:val="left"/>
      <w:pPr>
        <w:tabs>
          <w:tab w:val="num" w:pos="0"/>
        </w:tabs>
        <w:ind w:left="720" w:hanging="360"/>
      </w:pPr>
      <w:rPr>
        <w:rFonts w:ascii="Symbol" w:hAnsi="Symbol" w:cs="Symbol"/>
      </w:rPr>
    </w:lvl>
  </w:abstractNum>
  <w:abstractNum w:abstractNumId="14">
    <w:nsid w:val="0000000F"/>
    <w:multiLevelType w:val="singleLevel"/>
    <w:tmpl w:val="0000000F"/>
    <w:name w:val="WW8Num15"/>
    <w:lvl w:ilvl="0">
      <w:start w:val="1"/>
      <w:numFmt w:val="bullet"/>
      <w:lvlText w:val="•"/>
      <w:lvlJc w:val="left"/>
      <w:pPr>
        <w:tabs>
          <w:tab w:val="num" w:pos="720"/>
        </w:tabs>
        <w:ind w:left="720" w:hanging="360"/>
      </w:pPr>
      <w:rPr>
        <w:rFonts w:ascii="Times New Roman" w:hAnsi="Times New Roman" w:cs="Times New Roman"/>
      </w:rPr>
    </w:lvl>
  </w:abstractNum>
  <w:abstractNum w:abstractNumId="15">
    <w:nsid w:val="00000010"/>
    <w:multiLevelType w:val="singleLevel"/>
    <w:tmpl w:val="00000010"/>
    <w:name w:val="WW8Num16"/>
    <w:lvl w:ilvl="0">
      <w:start w:val="1"/>
      <w:numFmt w:val="bullet"/>
      <w:lvlText w:val="•"/>
      <w:lvlJc w:val="left"/>
      <w:pPr>
        <w:tabs>
          <w:tab w:val="num" w:pos="0"/>
        </w:tabs>
        <w:ind w:left="720" w:hanging="360"/>
      </w:pPr>
      <w:rPr>
        <w:rFonts w:ascii="Times New Roman" w:hAnsi="Times New Roman" w:cs="Times New Roman"/>
        <w:sz w:val="40"/>
      </w:rPr>
    </w:lvl>
  </w:abstractNum>
  <w:abstractNum w:abstractNumId="16">
    <w:nsid w:val="00000011"/>
    <w:multiLevelType w:val="singleLevel"/>
    <w:tmpl w:val="00000011"/>
    <w:name w:val="WW8Num17"/>
    <w:lvl w:ilvl="0">
      <w:start w:val="1"/>
      <w:numFmt w:val="bullet"/>
      <w:lvlText w:val="•"/>
      <w:lvlJc w:val="left"/>
      <w:pPr>
        <w:tabs>
          <w:tab w:val="num" w:pos="0"/>
        </w:tabs>
        <w:ind w:left="720" w:hanging="360"/>
      </w:pPr>
      <w:rPr>
        <w:rFonts w:ascii="Times New Roman" w:hAnsi="Times New Roman" w:cs="Times New Roman"/>
        <w:lang w:val="en-US"/>
      </w:rPr>
    </w:lvl>
  </w:abstractNum>
  <w:abstractNum w:abstractNumId="17">
    <w:nsid w:val="00000012"/>
    <w:multiLevelType w:val="multilevel"/>
    <w:tmpl w:val="00000012"/>
    <w:name w:val="WW8Num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09385C76"/>
    <w:multiLevelType w:val="hybridMultilevel"/>
    <w:tmpl w:val="CABC36B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BE0090B"/>
    <w:multiLevelType w:val="hybridMultilevel"/>
    <w:tmpl w:val="6A6E9088"/>
    <w:lvl w:ilvl="0" w:tplc="430EE366">
      <w:start w:val="1"/>
      <w:numFmt w:val="upperRoman"/>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14412E0"/>
    <w:multiLevelType w:val="hybridMultilevel"/>
    <w:tmpl w:val="A5926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86456FC"/>
    <w:multiLevelType w:val="hybridMultilevel"/>
    <w:tmpl w:val="88BAB8B0"/>
    <w:lvl w:ilvl="0" w:tplc="56BA90CC">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81269A"/>
    <w:multiLevelType w:val="hybridMultilevel"/>
    <w:tmpl w:val="DC1A6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61358A"/>
    <w:multiLevelType w:val="hybridMultilevel"/>
    <w:tmpl w:val="4BD6C59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5E76E07"/>
    <w:multiLevelType w:val="hybridMultilevel"/>
    <w:tmpl w:val="DA601F8E"/>
    <w:lvl w:ilvl="0" w:tplc="1DE2DB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0"/>
    <w:lvlOverride w:ilvl="0">
      <w:lvl w:ilvl="0">
        <w:numFmt w:val="bullet"/>
        <w:lvlText w:val=""/>
        <w:legacy w:legacy="1" w:legacySpace="0" w:legacyIndent="0"/>
        <w:lvlJc w:val="left"/>
        <w:rPr>
          <w:rFonts w:ascii="Symbol" w:hAnsi="Symbol" w:hint="default"/>
        </w:rPr>
      </w:lvl>
    </w:lvlOverride>
  </w:num>
  <w:num w:numId="3">
    <w:abstractNumId w:val="19"/>
  </w:num>
  <w:num w:numId="4">
    <w:abstractNumId w:val="18"/>
  </w:num>
  <w:num w:numId="5">
    <w:abstractNumId w:val="24"/>
  </w:num>
  <w:num w:numId="6">
    <w:abstractNumId w:val="21"/>
  </w:num>
  <w:num w:numId="7">
    <w:abstractNumId w:val="1"/>
  </w:num>
  <w:num w:numId="8">
    <w:abstractNumId w:val="13"/>
  </w:num>
  <w:num w:numId="9">
    <w:abstractNumId w:val="17"/>
  </w:num>
  <w:num w:numId="10">
    <w:abstractNumId w:val="10"/>
  </w:num>
  <w:num w:numId="11">
    <w:abstractNumId w:val="3"/>
  </w:num>
  <w:num w:numId="12">
    <w:abstractNumId w:val="4"/>
  </w:num>
  <w:num w:numId="13">
    <w:abstractNumId w:val="5"/>
  </w:num>
  <w:num w:numId="14">
    <w:abstractNumId w:val="9"/>
  </w:num>
  <w:num w:numId="15">
    <w:abstractNumId w:val="2"/>
  </w:num>
  <w:num w:numId="16">
    <w:abstractNumId w:val="14"/>
  </w:num>
  <w:num w:numId="17">
    <w:abstractNumId w:val="6"/>
  </w:num>
  <w:num w:numId="18">
    <w:abstractNumId w:val="8"/>
  </w:num>
  <w:num w:numId="19">
    <w:abstractNumId w:val="12"/>
  </w:num>
  <w:num w:numId="20">
    <w:abstractNumId w:val="16"/>
  </w:num>
  <w:num w:numId="21">
    <w:abstractNumId w:val="7"/>
  </w:num>
  <w:num w:numId="22">
    <w:abstractNumId w:val="11"/>
  </w:num>
  <w:num w:numId="23">
    <w:abstractNumId w:val="15"/>
  </w:num>
  <w:num w:numId="24">
    <w:abstractNumId w:val="23"/>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0242">
      <o:colormenu v:ext="edit" strokecolor="none [3213]"/>
    </o:shapedefaults>
  </w:hdrShapeDefaults>
  <w:footnotePr>
    <w:footnote w:id="0"/>
    <w:footnote w:id="1"/>
  </w:footnotePr>
  <w:endnotePr>
    <w:endnote w:id="0"/>
    <w:endnote w:id="1"/>
  </w:endnotePr>
  <w:compat/>
  <w:rsids>
    <w:rsidRoot w:val="00A211AF"/>
    <w:rsid w:val="000764A9"/>
    <w:rsid w:val="00097659"/>
    <w:rsid w:val="000A3A3F"/>
    <w:rsid w:val="000E62CB"/>
    <w:rsid w:val="00155F9F"/>
    <w:rsid w:val="0018175D"/>
    <w:rsid w:val="0018343E"/>
    <w:rsid w:val="00186129"/>
    <w:rsid w:val="00216483"/>
    <w:rsid w:val="002E04E2"/>
    <w:rsid w:val="002E7305"/>
    <w:rsid w:val="00383BF6"/>
    <w:rsid w:val="003B0EFD"/>
    <w:rsid w:val="003B5130"/>
    <w:rsid w:val="00444679"/>
    <w:rsid w:val="00485F93"/>
    <w:rsid w:val="004B42D2"/>
    <w:rsid w:val="00504C8A"/>
    <w:rsid w:val="005B1DCA"/>
    <w:rsid w:val="00613AD9"/>
    <w:rsid w:val="006734F7"/>
    <w:rsid w:val="006A4D50"/>
    <w:rsid w:val="006B416B"/>
    <w:rsid w:val="00752950"/>
    <w:rsid w:val="00772F13"/>
    <w:rsid w:val="007B3D28"/>
    <w:rsid w:val="0087236A"/>
    <w:rsid w:val="008800EA"/>
    <w:rsid w:val="00901F15"/>
    <w:rsid w:val="009231B8"/>
    <w:rsid w:val="00955767"/>
    <w:rsid w:val="00976D8C"/>
    <w:rsid w:val="00981166"/>
    <w:rsid w:val="00A11DDB"/>
    <w:rsid w:val="00A211AF"/>
    <w:rsid w:val="00A82A58"/>
    <w:rsid w:val="00AA55A3"/>
    <w:rsid w:val="00B4185A"/>
    <w:rsid w:val="00B63BAA"/>
    <w:rsid w:val="00C41FCF"/>
    <w:rsid w:val="00C859F0"/>
    <w:rsid w:val="00CD2CD3"/>
    <w:rsid w:val="00D26FE0"/>
    <w:rsid w:val="00D529D1"/>
    <w:rsid w:val="00DB0A2F"/>
    <w:rsid w:val="00DC2115"/>
    <w:rsid w:val="00E42588"/>
    <w:rsid w:val="00E57C73"/>
    <w:rsid w:val="00F9412F"/>
    <w:rsid w:val="00FA7C7F"/>
    <w:rsid w:val="00FC37D2"/>
    <w:rsid w:val="00FE2321"/>
    <w:rsid w:val="00FE5D2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3213]"/>
    </o:shapedefaults>
    <o:shapelayout v:ext="edit">
      <o:idmap v:ext="edit" data="1"/>
      <o:rules v:ext="edit">
        <o:r id="V:Rule4" type="connector" idref="#_x0000_s1028"/>
        <o:r id="V:Rule5" type="connector" idref="#_x0000_s1027"/>
        <o:r id="V:Rule6" type="connector" idref="#_x0000_s1029"/>
        <o:r id="V:Rule8" type="connector" idref="#_x0000_s1030"/>
        <o:r id="V:Rule1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1AF"/>
    <w:pPr>
      <w:spacing w:after="200" w:line="276" w:lineRule="auto"/>
    </w:pPr>
    <w:rPr>
      <w:sz w:val="22"/>
      <w:szCs w:val="22"/>
      <w:lang w:val="en-US"/>
    </w:rPr>
  </w:style>
  <w:style w:type="paragraph" w:styleId="Heading2">
    <w:name w:val="heading 2"/>
    <w:basedOn w:val="Normal"/>
    <w:next w:val="Normal"/>
    <w:link w:val="Heading2Char"/>
    <w:uiPriority w:val="9"/>
    <w:semiHidden/>
    <w:unhideWhenUsed/>
    <w:qFormat/>
    <w:rsid w:val="000A3A3F"/>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383BF6"/>
    <w:pPr>
      <w:keepNext/>
      <w:suppressAutoHyphens/>
      <w:spacing w:before="240" w:after="60" w:line="240" w:lineRule="auto"/>
      <w:outlineLvl w:val="2"/>
    </w:pPr>
    <w:rPr>
      <w:rFonts w:ascii="Arial" w:eastAsia="Times New Roman" w:hAnsi="Arial" w:cs="Arial"/>
      <w:b/>
      <w:bCs/>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1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1AF"/>
    <w:rPr>
      <w:rFonts w:ascii="Tahoma" w:hAnsi="Tahoma" w:cs="Tahoma"/>
      <w:sz w:val="16"/>
      <w:szCs w:val="16"/>
    </w:rPr>
  </w:style>
  <w:style w:type="paragraph" w:styleId="ListParagraph">
    <w:name w:val="List Paragraph"/>
    <w:basedOn w:val="Normal"/>
    <w:qFormat/>
    <w:rsid w:val="00E42588"/>
    <w:pPr>
      <w:ind w:left="720"/>
      <w:contextualSpacing/>
    </w:pPr>
  </w:style>
  <w:style w:type="paragraph" w:styleId="Header">
    <w:name w:val="header"/>
    <w:basedOn w:val="Normal"/>
    <w:link w:val="HeaderChar"/>
    <w:uiPriority w:val="99"/>
    <w:unhideWhenUsed/>
    <w:rsid w:val="003B5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130"/>
  </w:style>
  <w:style w:type="paragraph" w:styleId="Footer">
    <w:name w:val="footer"/>
    <w:basedOn w:val="Normal"/>
    <w:link w:val="FooterChar"/>
    <w:uiPriority w:val="99"/>
    <w:unhideWhenUsed/>
    <w:rsid w:val="003B5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130"/>
  </w:style>
  <w:style w:type="paragraph" w:styleId="NoSpacing">
    <w:name w:val="No Spacing"/>
    <w:uiPriority w:val="1"/>
    <w:qFormat/>
    <w:rsid w:val="00216483"/>
    <w:rPr>
      <w:sz w:val="22"/>
      <w:szCs w:val="22"/>
      <w:lang w:val="en-US"/>
    </w:rPr>
  </w:style>
  <w:style w:type="character" w:styleId="Strong">
    <w:name w:val="Strong"/>
    <w:uiPriority w:val="22"/>
    <w:qFormat/>
    <w:rsid w:val="00216483"/>
    <w:rPr>
      <w:b/>
      <w:bCs/>
    </w:rPr>
  </w:style>
  <w:style w:type="paragraph" w:styleId="NormalWeb">
    <w:name w:val="Normal (Web)"/>
    <w:basedOn w:val="Normal"/>
    <w:unhideWhenUsed/>
    <w:rsid w:val="00216483"/>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Heading3Char">
    <w:name w:val="Heading 3 Char"/>
    <w:basedOn w:val="DefaultParagraphFont"/>
    <w:link w:val="Heading3"/>
    <w:uiPriority w:val="9"/>
    <w:rsid w:val="00383BF6"/>
    <w:rPr>
      <w:rFonts w:ascii="Arial" w:eastAsia="Times New Roman" w:hAnsi="Arial" w:cs="Arial"/>
      <w:b/>
      <w:bCs/>
      <w:sz w:val="26"/>
      <w:szCs w:val="26"/>
      <w:lang w:val="en-US" w:eastAsia="zh-CN"/>
    </w:rPr>
  </w:style>
  <w:style w:type="character" w:customStyle="1" w:styleId="Heading2Char">
    <w:name w:val="Heading 2 Char"/>
    <w:basedOn w:val="DefaultParagraphFont"/>
    <w:link w:val="Heading2"/>
    <w:uiPriority w:val="9"/>
    <w:semiHidden/>
    <w:rsid w:val="000A3A3F"/>
    <w:rPr>
      <w:rFonts w:ascii="Cambria" w:eastAsia="Times New Roman" w:hAnsi="Cambria" w:cs="Times New Roman"/>
      <w:b/>
      <w:bCs/>
      <w:i/>
      <w:iCs/>
      <w:sz w:val="28"/>
      <w:szCs w:val="28"/>
    </w:rPr>
  </w:style>
  <w:style w:type="paragraph" w:customStyle="1" w:styleId="PreformattedText">
    <w:name w:val="Preformatted Text"/>
    <w:basedOn w:val="Normal"/>
    <w:rsid w:val="000A3A3F"/>
    <w:pPr>
      <w:suppressAutoHyphens/>
      <w:spacing w:after="0" w:line="240" w:lineRule="auto"/>
    </w:pPr>
    <w:rPr>
      <w:rFonts w:ascii="Liberation Mono" w:eastAsia="Droid Sans Fallback" w:hAnsi="Liberation Mono" w:cs="Liberation Mono"/>
      <w:sz w:val="20"/>
      <w:szCs w:val="20"/>
      <w:lang w:eastAsia="zh-CN"/>
    </w:rPr>
  </w:style>
  <w:style w:type="paragraph" w:styleId="PlainText">
    <w:name w:val="Plain Text"/>
    <w:basedOn w:val="Normal"/>
    <w:link w:val="PlainTextChar"/>
    <w:rsid w:val="00F9412F"/>
    <w:pPr>
      <w:suppressAutoHyphens/>
      <w:spacing w:before="75" w:after="75" w:line="240" w:lineRule="auto"/>
    </w:pPr>
    <w:rPr>
      <w:rFonts w:ascii="Times New Roman" w:eastAsia="Times New Roman" w:hAnsi="Times New Roman"/>
      <w:sz w:val="24"/>
      <w:szCs w:val="24"/>
      <w:lang w:val="en-IN" w:eastAsia="zh-CN"/>
    </w:rPr>
  </w:style>
  <w:style w:type="character" w:customStyle="1" w:styleId="PlainTextChar">
    <w:name w:val="Plain Text Char"/>
    <w:basedOn w:val="DefaultParagraphFont"/>
    <w:link w:val="PlainText"/>
    <w:rsid w:val="00F9412F"/>
    <w:rPr>
      <w:rFonts w:ascii="Times New Roman" w:eastAsia="Times New Roman" w:hAnsi="Times New Roman"/>
      <w:sz w:val="24"/>
      <w:szCs w:val="24"/>
      <w:lang w:val="en-IN" w:eastAsia="zh-CN"/>
    </w:rPr>
  </w:style>
  <w:style w:type="paragraph" w:styleId="BodyText">
    <w:name w:val="Body Text"/>
    <w:basedOn w:val="Normal"/>
    <w:link w:val="BodyTextChar"/>
    <w:uiPriority w:val="99"/>
    <w:rsid w:val="00F9412F"/>
    <w:pPr>
      <w:suppressAutoHyphens/>
      <w:spacing w:after="140" w:line="288" w:lineRule="auto"/>
    </w:pPr>
    <w:rPr>
      <w:rFonts w:ascii="Times New Roman" w:eastAsia="Times New Roman" w:hAnsi="Times New Roman"/>
      <w:sz w:val="24"/>
      <w:szCs w:val="24"/>
      <w:lang w:eastAsia="zh-CN"/>
    </w:rPr>
  </w:style>
  <w:style w:type="character" w:customStyle="1" w:styleId="BodyTextChar">
    <w:name w:val="Body Text Char"/>
    <w:basedOn w:val="DefaultParagraphFont"/>
    <w:link w:val="BodyText"/>
    <w:uiPriority w:val="99"/>
    <w:rsid w:val="00F9412F"/>
    <w:rPr>
      <w:rFonts w:ascii="Times New Roman" w:eastAsia="Times New Roman" w:hAnsi="Times New Roman"/>
      <w:sz w:val="24"/>
      <w:szCs w:val="24"/>
      <w:lang w:eastAsia="zh-CN"/>
    </w:rPr>
  </w:style>
  <w:style w:type="character" w:styleId="Hyperlink">
    <w:name w:val="Hyperlink"/>
    <w:rsid w:val="00F9412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fsmk/CS-VTU-Lab-Manua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39</Pages>
  <Words>7153</Words>
  <Characters>40774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Design and analysis of algorithms Lab(21CS42)</vt:lpstr>
    </vt:vector>
  </TitlesOfParts>
  <Company/>
  <LinksUpToDate>false</LinksUpToDate>
  <CharactersWithSpaces>47832</CharactersWithSpaces>
  <SharedDoc>false</SharedDoc>
  <HLinks>
    <vt:vector size="6" baseType="variant">
      <vt:variant>
        <vt:i4>196628</vt:i4>
      </vt:variant>
      <vt:variant>
        <vt:i4>3</vt:i4>
      </vt:variant>
      <vt:variant>
        <vt:i4>0</vt:i4>
      </vt:variant>
      <vt:variant>
        <vt:i4>5</vt:i4>
      </vt:variant>
      <vt:variant>
        <vt:lpwstr>https://github.com/fsmk/CS-VTU-Lab-Manual.git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analysis of algorithms Lab(21CS42)</dc:title>
  <dc:creator>ISE</dc:creator>
  <cp:lastModifiedBy>T430</cp:lastModifiedBy>
  <cp:revision>2</cp:revision>
  <dcterms:created xsi:type="dcterms:W3CDTF">2024-05-02T09:27:00Z</dcterms:created>
  <dcterms:modified xsi:type="dcterms:W3CDTF">2024-05-02T09:27:00Z</dcterms:modified>
</cp:coreProperties>
</file>